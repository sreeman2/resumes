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684" w:type="dxa"/>
        <w:tblBorders>
          <w:top w:val="nil"/>
          <w:bottom w:val="nil"/>
          <w:insideH w:val="nil"/>
          <w:insideV w:val="nil"/>
        </w:tblBorders>
        <w:tblCellMar>
          <w:left w:w="0" w:type="dxa"/>
          <w:right w:w="0" w:type="dxa"/>
        </w:tblCellMar>
        <w:tblLook w:val="0000" w:firstRow="0" w:lastRow="0" w:firstColumn="0" w:lastColumn="0" w:noHBand="0" w:noVBand="0"/>
      </w:tblPr>
      <w:tblGrid>
        <w:gridCol w:w="6310"/>
        <w:gridCol w:w="4374"/>
      </w:tblGrid>
      <w:tr w:rsidR="0090113F" w:rsidRPr="00FC2CF4" w14:paraId="4BF6D0FC" w14:textId="77777777" w:rsidTr="00232FC9">
        <w:trPr>
          <w:trHeight w:val="664"/>
        </w:trPr>
        <w:tc>
          <w:tcPr>
            <w:tcW w:w="6310" w:type="dxa"/>
            <w:shd w:val="clear" w:color="auto" w:fill="auto"/>
          </w:tcPr>
          <w:p w14:paraId="4BAD8C7A" w14:textId="3A25871D" w:rsidR="00313C49" w:rsidRPr="00FC2CF4" w:rsidRDefault="00173416" w:rsidP="00FC2CF4">
            <w:pPr>
              <w:pStyle w:val="Heading1"/>
              <w:spacing w:before="0" w:after="0"/>
              <w:ind w:left="0"/>
              <w:rPr>
                <w:rFonts w:asciiTheme="minorHAnsi" w:hAnsiTheme="minorHAnsi" w:cs="Arial"/>
                <w:color w:val="auto"/>
                <w:sz w:val="24"/>
                <w:szCs w:val="24"/>
              </w:rPr>
            </w:pPr>
            <w:r>
              <w:rPr>
                <w:rFonts w:asciiTheme="minorHAnsi" w:eastAsia="Verdana" w:hAnsiTheme="minorHAnsi" w:cs="Arial"/>
                <w:color w:val="auto"/>
                <w:sz w:val="24"/>
                <w:szCs w:val="24"/>
                <w:lang w:val="en-US"/>
              </w:rPr>
              <w:t>Sreemannarayana (Shree) Kasi</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374"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60934E62"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7F7BB7">
        <w:rPr>
          <w:rFonts w:asciiTheme="minorHAnsi" w:eastAsia="Verdana" w:hAnsiTheme="minorHAnsi" w:cs="Arial"/>
          <w:b/>
          <w:smallCaps/>
          <w:color w:val="auto"/>
        </w:rPr>
        <w:t>crum</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0380AF2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sidR="00232FC9">
        <w:rPr>
          <w:rFonts w:asciiTheme="minorHAnsi" w:hAnsiTheme="minorHAnsi" w:cs="Arial"/>
          <w:color w:val="auto"/>
          <w:lang w:val="en-US"/>
        </w:rPr>
        <w:t xml:space="preserve">WSJ.com professional site, </w:t>
      </w:r>
      <w:r>
        <w:rPr>
          <w:rFonts w:asciiTheme="minorHAnsi" w:hAnsiTheme="minorHAnsi" w:cs="Arial"/>
          <w:color w:val="auto"/>
          <w:lang w:val="en-US"/>
        </w:rPr>
        <w:t>PIERS</w:t>
      </w:r>
      <w:r w:rsidR="0083266E">
        <w:rPr>
          <w:rFonts w:asciiTheme="minorHAnsi" w:hAnsiTheme="minorHAnsi" w:cs="Arial"/>
          <w:color w:val="auto"/>
          <w:lang w:val="en-US"/>
        </w:rPr>
        <w:t>.com</w:t>
      </w:r>
      <w:r>
        <w:rPr>
          <w:rFonts w:asciiTheme="minorHAnsi" w:hAnsiTheme="minorHAnsi" w:cs="Arial"/>
          <w:color w:val="auto"/>
          <w:lang w:val="en-US"/>
        </w:rPr>
        <w:t>,</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4025AB8B" w14:textId="14958CDE" w:rsidR="00332460" w:rsidRDefault="00A4076F" w:rsidP="00EF6F2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w:t>
      </w:r>
      <w:r w:rsidR="00BD60AF">
        <w:rPr>
          <w:rFonts w:ascii="Helvetica" w:hAnsi="Helvetica" w:cs="Helvetica"/>
          <w:color w:val="333333"/>
          <w:sz w:val="20"/>
          <w:szCs w:val="20"/>
          <w:shd w:val="clear" w:color="auto" w:fill="FFFFFF"/>
        </w:rPr>
        <w:t xml:space="preserve">Strategically used new technology to advance and improve the infrastructure of </w:t>
      </w:r>
      <w:r w:rsidR="00BD60AF">
        <w:rPr>
          <w:rFonts w:ascii="Helvetica" w:hAnsi="Helvetica" w:cs="Helvetica"/>
          <w:color w:val="333333"/>
          <w:sz w:val="20"/>
          <w:szCs w:val="20"/>
          <w:shd w:val="clear" w:color="auto" w:fill="FFFFFF"/>
          <w:lang w:val="en-US"/>
        </w:rPr>
        <w:t>PIERS site.</w:t>
      </w:r>
      <w:r w:rsidR="00BD60AF">
        <w:rPr>
          <w:rFonts w:asciiTheme="minorHAnsi" w:hAnsiTheme="minorHAnsi" w:cs="Arial"/>
          <w:color w:val="auto"/>
          <w:lang w:val="en-US"/>
        </w:rPr>
        <w:t xml:space="preserve"> </w:t>
      </w:r>
      <w:r w:rsidRPr="00A4076F">
        <w:rPr>
          <w:rFonts w:asciiTheme="minorHAnsi" w:hAnsiTheme="minorHAnsi" w:cs="Arial"/>
          <w:color w:val="auto"/>
        </w:rPr>
        <w:t xml:space="preserve">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r w:rsidR="00542AA4" w:rsidRPr="00542AA4">
        <w:rPr>
          <w:rFonts w:asciiTheme="minorHAnsi" w:hAnsiTheme="minorHAnsi" w:cs="Arial"/>
          <w:color w:val="auto"/>
        </w:rPr>
        <w:t xml:space="preserve">Spearheaded design of IT strategy and operations framework </w:t>
      </w:r>
      <w:r w:rsidR="00BD60AF">
        <w:rPr>
          <w:rFonts w:asciiTheme="minorHAnsi" w:hAnsiTheme="minorHAnsi" w:cs="Arial"/>
          <w:color w:val="auto"/>
          <w:lang w:val="en-US"/>
        </w:rPr>
        <w:t>using Amazon cloud technologies.</w:t>
      </w:r>
    </w:p>
    <w:p w14:paraId="4849DBC4" w14:textId="77777777" w:rsidR="00EF6F2F" w:rsidRPr="00332460" w:rsidRDefault="00EF6F2F" w:rsidP="00EF6F2F">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68716C3A" w14:textId="77777777" w:rsidR="00C910B7" w:rsidRPr="00FC2CF4" w:rsidRDefault="00C910B7" w:rsidP="00C910B7">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Agile</w:t>
      </w:r>
      <w:r w:rsidRPr="00FC2CF4">
        <w:rPr>
          <w:rFonts w:asciiTheme="minorHAnsi" w:eastAsia="Verdana" w:hAnsiTheme="minorHAnsi" w:cs="Arial"/>
          <w:color w:val="auto"/>
        </w:rPr>
        <w:t xml:space="preserve"> </w:t>
      </w:r>
      <w:r w:rsidRPr="00FC2CF4">
        <w:rPr>
          <w:rFonts w:asciiTheme="minorHAnsi" w:eastAsia="Verdana" w:hAnsiTheme="minorHAnsi" w:cs="Arial"/>
          <w:color w:val="auto"/>
          <w:lang w:val="en-US"/>
        </w:rPr>
        <w:t xml:space="preserve">development using </w:t>
      </w:r>
      <w:r w:rsidRPr="00FC2CF4">
        <w:rPr>
          <w:rFonts w:asciiTheme="minorHAnsi" w:eastAsia="Verdana" w:hAnsiTheme="minorHAnsi" w:cs="Arial"/>
          <w:b/>
          <w:color w:val="auto"/>
          <w:lang w:val="en-US"/>
        </w:rPr>
        <w:t>SCRUM</w:t>
      </w:r>
      <w:r w:rsidRPr="00FC2CF4">
        <w:rPr>
          <w:rFonts w:asciiTheme="minorHAnsi" w:eastAsia="Verdana" w:hAnsiTheme="minorHAnsi" w:cs="Arial"/>
          <w:color w:val="auto"/>
          <w:lang w:val="en-US"/>
        </w:rPr>
        <w:t xml:space="preserve"> to achieve the business goals </w:t>
      </w:r>
      <w:r>
        <w:rPr>
          <w:rFonts w:asciiTheme="minorHAnsi" w:eastAsia="Verdana" w:hAnsiTheme="minorHAnsi" w:cs="Arial"/>
          <w:color w:val="auto"/>
          <w:lang w:val="en-US"/>
        </w:rPr>
        <w:t xml:space="preserve">working closely with </w:t>
      </w:r>
      <w:r w:rsidRPr="00633882">
        <w:rPr>
          <w:rFonts w:asciiTheme="minorHAnsi" w:eastAsia="Verdana" w:hAnsiTheme="minorHAnsi" w:cs="Arial"/>
          <w:b/>
          <w:color w:val="auto"/>
          <w:lang w:val="en-US"/>
        </w:rPr>
        <w:t>Project Management office (PMO)</w:t>
      </w:r>
      <w:r>
        <w:rPr>
          <w:rFonts w:asciiTheme="minorHAnsi" w:eastAsia="Verdana" w:hAnsiTheme="minorHAnsi" w:cs="Arial"/>
          <w:color w:val="auto"/>
          <w:lang w:val="en-US"/>
        </w:rPr>
        <w:t xml:space="preserve"> with an accurate </w:t>
      </w:r>
      <w:r w:rsidRPr="00FC2CF4">
        <w:rPr>
          <w:rFonts w:asciiTheme="minorHAnsi" w:eastAsia="Verdana" w:hAnsiTheme="minorHAnsi" w:cs="Arial"/>
          <w:color w:val="auto"/>
          <w:lang w:val="en-US"/>
        </w:rPr>
        <w:t xml:space="preserve">measurable objectives and </w:t>
      </w:r>
      <w:r w:rsidRPr="00FC2CF4">
        <w:rPr>
          <w:rFonts w:asciiTheme="minorHAnsi" w:eastAsia="Verdana" w:hAnsiTheme="minorHAnsi" w:cs="Arial"/>
          <w:b/>
          <w:color w:val="auto"/>
          <w:lang w:val="en-US"/>
        </w:rPr>
        <w:t>roadmaps</w:t>
      </w:r>
      <w:r w:rsidRPr="00FC2CF4">
        <w:rPr>
          <w:rFonts w:asciiTheme="minorHAnsi" w:eastAsia="Verdana" w:hAnsiTheme="minorHAnsi" w:cs="Arial"/>
          <w:color w:val="auto"/>
          <w:lang w:val="en-US"/>
        </w:rPr>
        <w:t>.</w:t>
      </w:r>
    </w:p>
    <w:p w14:paraId="753125A0" w14:textId="61F75E72" w:rsidR="00B969AF" w:rsidRPr="00FC2CF4" w:rsidRDefault="00B969AF" w:rsidP="00E56852">
      <w:pPr>
        <w:pStyle w:val="Li"/>
        <w:numPr>
          <w:ilvl w:val="0"/>
          <w:numId w:val="2"/>
        </w:numPr>
        <w:rPr>
          <w:rFonts w:asciiTheme="minorHAnsi" w:hAnsiTheme="minorHAnsi" w:cs="Arial"/>
          <w:color w:val="auto"/>
        </w:rPr>
      </w:pPr>
      <w:bookmarkStart w:id="0" w:name="_GoBack"/>
      <w:bookmarkEnd w:id="0"/>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r w:rsidR="004C231F">
        <w:rPr>
          <w:rFonts w:asciiTheme="minorHAnsi" w:eastAsia="Verdana" w:hAnsiTheme="minorHAnsi" w:cs="Arial"/>
          <w:color w:val="auto"/>
          <w:lang w:val="en-US"/>
        </w:rPr>
        <w:t>.</w:t>
      </w:r>
    </w:p>
    <w:p w14:paraId="600DBB4C" w14:textId="40BA51E7" w:rsidR="001B3887" w:rsidRPr="00DB7319" w:rsidRDefault="001B3887" w:rsidP="001B3887">
      <w:pPr>
        <w:pStyle w:val="Li"/>
        <w:numPr>
          <w:ilvl w:val="0"/>
          <w:numId w:val="1"/>
        </w:numPr>
        <w:rPr>
          <w:rFonts w:asciiTheme="minorHAnsi" w:hAnsiTheme="minorHAnsi" w:cs="Arial"/>
          <w:color w:val="000000" w:themeColor="text1"/>
        </w:rPr>
      </w:pPr>
      <w:r w:rsidRPr="00DB7319">
        <w:rPr>
          <w:rFonts w:asciiTheme="minorHAnsi" w:hAnsiTheme="minorHAnsi" w:cs="Helvetica"/>
          <w:b/>
          <w:color w:val="000000" w:themeColor="text1"/>
          <w:shd w:val="clear" w:color="auto" w:fill="FFFFFF"/>
        </w:rPr>
        <w:t>Driven leader</w:t>
      </w:r>
      <w:r w:rsidRPr="00DB7319">
        <w:rPr>
          <w:rFonts w:asciiTheme="minorHAnsi" w:hAnsiTheme="minorHAnsi" w:cs="Helvetica"/>
          <w:color w:val="000000" w:themeColor="text1"/>
          <w:shd w:val="clear" w:color="auto" w:fill="FFFFFF"/>
        </w:rPr>
        <w:t xml:space="preserve"> in building flexible teams able to share members between projects and applying just-in-time approach to development.</w:t>
      </w:r>
    </w:p>
    <w:p w14:paraId="797D5EBC" w14:textId="1038D671"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lastRenderedPageBreak/>
        <w:t xml:space="preserve">Proven ability to </w:t>
      </w:r>
      <w:r w:rsidRPr="00FC2CF4">
        <w:rPr>
          <w:rFonts w:asciiTheme="minorHAnsi" w:eastAsia="Verdana" w:hAnsiTheme="minorHAnsi" w:cs="Arial"/>
          <w:b/>
          <w:color w:val="auto"/>
        </w:rPr>
        <w:t>resolve accurate needs,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8F62A3">
        <w:rPr>
          <w:rFonts w:asciiTheme="minorHAnsi" w:eastAsia="Verdana" w:hAnsiTheme="minorHAnsi" w:cs="Arial"/>
          <w:color w:val="auto"/>
        </w:rPr>
        <w:t>and</w:t>
      </w:r>
      <w:r w:rsidRPr="0026055A">
        <w:rPr>
          <w:rFonts w:asciiTheme="minorHAnsi" w:eastAsia="Verdana" w:hAnsiTheme="minorHAnsi" w:cs="Arial"/>
          <w:b/>
          <w:color w:val="auto"/>
        </w:rPr>
        <w:t xml:space="preserve"> motivate</w:t>
      </w:r>
      <w:r w:rsidR="008F62A3">
        <w:rPr>
          <w:rFonts w:asciiTheme="minorHAnsi" w:eastAsia="Verdana" w:hAnsiTheme="minorHAnsi" w:cs="Arial"/>
          <w:b/>
          <w:color w:val="auto"/>
          <w:lang w:val="en-US"/>
        </w:rPr>
        <w:t xml:space="preserve"> project</w:t>
      </w:r>
      <w:r w:rsidRPr="0026055A">
        <w:rPr>
          <w:rFonts w:asciiTheme="minorHAnsi" w:eastAsia="Verdana" w:hAnsiTheme="minorHAnsi" w:cs="Arial"/>
          <w:b/>
          <w:color w:val="auto"/>
        </w:rPr>
        <w:t xml:space="preserve"> teams</w:t>
      </w:r>
      <w:r w:rsidR="008F62A3">
        <w:rPr>
          <w:rFonts w:asciiTheme="minorHAnsi" w:eastAsia="Verdana" w:hAnsiTheme="minorHAnsi" w:cs="Arial"/>
          <w:b/>
          <w:color w:val="auto"/>
          <w:lang w:val="en-US"/>
        </w:rPr>
        <w:t>.</w:t>
      </w:r>
    </w:p>
    <w:p w14:paraId="2B043825" w14:textId="7780A3C9"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 xml:space="preserve">Identifying shared services </w:t>
      </w:r>
      <w:r w:rsidR="004C231F">
        <w:rPr>
          <w:rFonts w:asciiTheme="minorHAnsi" w:eastAsia="Verdana" w:hAnsiTheme="minorHAnsi" w:cs="Arial"/>
          <w:color w:val="auto"/>
        </w:rPr>
        <w:t>and improving</w:t>
      </w:r>
      <w:r w:rsidR="00B8397A" w:rsidRPr="00FC2CF4">
        <w:rPr>
          <w:rFonts w:asciiTheme="minorHAnsi" w:eastAsia="Verdana" w:hAnsiTheme="minorHAnsi" w:cs="Arial"/>
          <w:color w:val="auto"/>
        </w:rPr>
        <w:t xml:space="preserve"> serviceability by preparing </w:t>
      </w:r>
      <w:r w:rsidR="00B8397A" w:rsidRPr="00FC2CF4">
        <w:rPr>
          <w:rFonts w:asciiTheme="minorHAnsi" w:eastAsia="Verdana" w:hAnsiTheme="minorHAnsi" w:cs="Arial"/>
          <w:b/>
          <w:color w:val="auto"/>
        </w:rPr>
        <w:t>reusable component design</w:t>
      </w:r>
      <w:r w:rsidR="004C231F">
        <w:rPr>
          <w:rFonts w:asciiTheme="minorHAnsi" w:eastAsia="Verdana" w:hAnsiTheme="minorHAnsi" w:cs="Arial"/>
          <w:b/>
          <w:color w:val="auto"/>
          <w:lang w:val="en-US"/>
        </w:rPr>
        <w:t>.</w:t>
      </w:r>
      <w:r w:rsidR="00B8397A" w:rsidRPr="00FC2CF4">
        <w:rPr>
          <w:rFonts w:asciiTheme="minorHAnsi" w:hAnsiTheme="minorHAnsi" w:cs="Arial"/>
          <w:color w:val="auto"/>
        </w:rPr>
        <w:t xml:space="preserve"> </w:t>
      </w:r>
    </w:p>
    <w:p w14:paraId="5BEA9BF0" w14:textId="149E832B"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w:t>
      </w:r>
      <w:r w:rsidR="0066577F" w:rsidRPr="0050660C">
        <w:rPr>
          <w:rFonts w:asciiTheme="minorHAnsi" w:eastAsia="Verdana" w:hAnsiTheme="minorHAnsi" w:cs="Arial"/>
          <w:b/>
          <w:color w:val="auto"/>
          <w:lang w:val="en-US"/>
        </w:rPr>
        <w:t>business</w:t>
      </w:r>
      <w:r w:rsidRPr="0050660C">
        <w:rPr>
          <w:rFonts w:asciiTheme="minorHAnsi" w:eastAsia="Verdana" w:hAnsiTheme="minorHAnsi" w:cs="Arial"/>
          <w:b/>
          <w:color w:val="auto"/>
          <w:lang w:val="en-US"/>
        </w:rPr>
        <w:t xml:space="preserve"> users</w:t>
      </w:r>
      <w:r w:rsidRPr="00FC2CF4">
        <w:rPr>
          <w:rFonts w:asciiTheme="minorHAnsi" w:eastAsia="Verdana" w:hAnsiTheme="minorHAnsi" w:cs="Arial"/>
          <w:color w:val="auto"/>
          <w:lang w:val="en-US"/>
        </w:rPr>
        <w:t xml:space="preserve">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401B64A3" w:rsidR="001B3922" w:rsidRPr="00047787" w:rsidRDefault="00047787" w:rsidP="00B8397A">
      <w:pPr>
        <w:pStyle w:val="Li"/>
        <w:numPr>
          <w:ilvl w:val="0"/>
          <w:numId w:val="1"/>
        </w:numPr>
        <w:rPr>
          <w:rFonts w:asciiTheme="minorHAnsi" w:hAnsiTheme="minorHAnsi" w:cs="Arial"/>
          <w:color w:val="auto"/>
        </w:rPr>
      </w:pPr>
      <w:r>
        <w:rPr>
          <w:rFonts w:asciiTheme="minorHAnsi" w:hAnsiTheme="minorHAnsi" w:cs="Arial"/>
          <w:shd w:val="clear" w:color="auto" w:fill="FFFFFF"/>
          <w:lang w:val="en-US"/>
        </w:rPr>
        <w:t>Experie</w:t>
      </w:r>
      <w:r w:rsidRPr="00047787">
        <w:rPr>
          <w:rFonts w:asciiTheme="minorHAnsi" w:hAnsiTheme="minorHAnsi" w:cs="Arial"/>
          <w:shd w:val="clear" w:color="auto" w:fill="FFFFFF"/>
          <w:lang w:val="en-US"/>
        </w:rPr>
        <w:t xml:space="preserve">nce working with </w:t>
      </w:r>
      <w:r w:rsidRPr="00047787">
        <w:rPr>
          <w:rFonts w:asciiTheme="minorHAnsi" w:hAnsiTheme="minorHAnsi" w:cs="Arial"/>
          <w:shd w:val="clear" w:color="auto" w:fill="FFFFFF"/>
        </w:rPr>
        <w:t>IT vendors and services</w:t>
      </w:r>
      <w:r w:rsidRPr="00047787">
        <w:rPr>
          <w:rFonts w:asciiTheme="minorHAnsi" w:hAnsiTheme="minorHAnsi" w:cs="Arial"/>
          <w:shd w:val="clear" w:color="auto" w:fill="FFFFFF"/>
          <w:lang w:val="en-US"/>
        </w:rPr>
        <w:t xml:space="preserve"> and h</w:t>
      </w:r>
      <w:r w:rsidR="001F1B5B" w:rsidRPr="00047787">
        <w:rPr>
          <w:rFonts w:asciiTheme="minorHAnsi" w:eastAsia="Verdana" w:hAnsiTheme="minorHAnsi" w:cs="Arial"/>
          <w:b/>
          <w:color w:val="auto"/>
          <w:lang w:val="en-US"/>
        </w:rPr>
        <w:t>iring</w:t>
      </w:r>
      <w:r w:rsidR="009C39DA" w:rsidRPr="00047787">
        <w:rPr>
          <w:rFonts w:asciiTheme="minorHAnsi" w:eastAsia="Verdana" w:hAnsiTheme="minorHAnsi" w:cs="Arial"/>
          <w:b/>
          <w:color w:val="auto"/>
          <w:lang w:val="en-US"/>
        </w:rPr>
        <w:t xml:space="preserve"> </w:t>
      </w:r>
      <w:r w:rsidR="001B3922" w:rsidRPr="00047787">
        <w:rPr>
          <w:rFonts w:asciiTheme="minorHAnsi" w:eastAsia="Verdana" w:hAnsiTheme="minorHAnsi" w:cs="Arial"/>
          <w:color w:val="auto"/>
          <w:lang w:val="en-US"/>
        </w:rPr>
        <w:t>highly talented individuals for different teams based on the individual skill sets</w:t>
      </w:r>
      <w:r w:rsidR="001B3922" w:rsidRPr="00047787">
        <w:rPr>
          <w:rFonts w:asciiTheme="minorHAnsi" w:eastAsia="Verdana" w:hAnsiTheme="minorHAnsi" w:cs="Arial"/>
          <w:b/>
          <w:color w:val="auto"/>
          <w:lang w:val="en-US"/>
        </w:rPr>
        <w:t xml:space="preserve">. </w:t>
      </w:r>
    </w:p>
    <w:p w14:paraId="3F33410F" w14:textId="0C7DFF05"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r w:rsidR="00A16589">
        <w:rPr>
          <w:rFonts w:asciiTheme="minorHAnsi" w:eastAsia="Verdana" w:hAnsiTheme="minorHAnsi" w:cs="Arial"/>
          <w:color w:val="auto"/>
          <w:lang w:val="en-US"/>
        </w:rPr>
        <w:t>.</w:t>
      </w:r>
    </w:p>
    <w:p w14:paraId="44B75356" w14:textId="7FE0FCA5" w:rsidR="00135EC9" w:rsidRPr="00135EC9" w:rsidRDefault="00B8397A" w:rsidP="00F77EEE">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w:t>
      </w:r>
      <w:r w:rsidR="0083266E">
        <w:rPr>
          <w:rFonts w:asciiTheme="minorHAnsi" w:eastAsia="Verdana" w:hAnsiTheme="minorHAnsi" w:cs="Arial"/>
          <w:color w:val="auto"/>
          <w:lang w:val="en-US"/>
        </w:rPr>
        <w:t xml:space="preserve"> using frameworks like </w:t>
      </w:r>
      <w:r w:rsidR="0083266E" w:rsidRPr="0083266E">
        <w:rPr>
          <w:rFonts w:asciiTheme="minorHAnsi" w:eastAsia="Verdana" w:hAnsiTheme="minorHAnsi" w:cs="Arial"/>
          <w:b/>
          <w:color w:val="auto"/>
          <w:lang w:val="en-US"/>
        </w:rPr>
        <w:t>Spring MVC and Dependency injection</w:t>
      </w:r>
      <w:r w:rsidR="0083266E">
        <w:rPr>
          <w:rFonts w:asciiTheme="minorHAnsi" w:eastAsia="Verdana" w:hAnsiTheme="minorHAnsi" w:cs="Arial"/>
          <w:color w:val="auto"/>
          <w:lang w:val="en-US"/>
        </w:rPr>
        <w:t>.</w:t>
      </w:r>
    </w:p>
    <w:p w14:paraId="017050D6" w14:textId="77777777" w:rsidR="00135EC9" w:rsidRPr="00135EC9" w:rsidRDefault="00B8397A"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lang w:val="en-US"/>
        </w:rPr>
        <w:t xml:space="preserve">Executed </w:t>
      </w:r>
      <w:r w:rsidR="00375900" w:rsidRPr="00135EC9">
        <w:rPr>
          <w:rFonts w:asciiTheme="minorHAnsi" w:eastAsia="Verdana" w:hAnsiTheme="minorHAnsi" w:cs="Arial"/>
          <w:color w:val="auto"/>
          <w:lang w:val="en-US"/>
        </w:rPr>
        <w:t xml:space="preserve">multiple </w:t>
      </w:r>
      <w:r w:rsidRPr="00135EC9">
        <w:rPr>
          <w:rFonts w:asciiTheme="minorHAnsi" w:eastAsia="Verdana" w:hAnsiTheme="minorHAnsi" w:cs="Arial"/>
          <w:color w:val="auto"/>
        </w:rPr>
        <w:t xml:space="preserve">projects </w:t>
      </w:r>
      <w:r w:rsidRPr="00135EC9">
        <w:rPr>
          <w:rFonts w:asciiTheme="minorHAnsi" w:eastAsia="Verdana" w:hAnsiTheme="minorHAnsi" w:cs="Arial"/>
          <w:color w:val="auto"/>
          <w:lang w:val="en-US"/>
        </w:rPr>
        <w:t>in</w:t>
      </w:r>
      <w:r w:rsidRPr="00135EC9">
        <w:rPr>
          <w:rFonts w:asciiTheme="minorHAnsi" w:hAnsiTheme="minorHAnsi" w:cs="Arial"/>
          <w:color w:val="auto"/>
        </w:rPr>
        <w:t xml:space="preserve"> </w:t>
      </w:r>
      <w:r w:rsidRPr="00135EC9">
        <w:rPr>
          <w:rFonts w:asciiTheme="minorHAnsi" w:hAnsiTheme="minorHAnsi" w:cs="Arial"/>
          <w:b/>
          <w:color w:val="auto"/>
          <w:lang w:val="en-US"/>
        </w:rPr>
        <w:t>media &amp; publi</w:t>
      </w:r>
      <w:r w:rsidR="00FB62BC" w:rsidRPr="00135EC9">
        <w:rPr>
          <w:rFonts w:asciiTheme="minorHAnsi" w:hAnsiTheme="minorHAnsi" w:cs="Arial"/>
          <w:b/>
          <w:color w:val="auto"/>
          <w:lang w:val="en-US"/>
        </w:rPr>
        <w:t>cations</w:t>
      </w:r>
      <w:r w:rsidRPr="00135EC9">
        <w:rPr>
          <w:rFonts w:asciiTheme="minorHAnsi" w:hAnsiTheme="minorHAnsi" w:cs="Arial"/>
          <w:color w:val="auto"/>
          <w:lang w:val="en-US"/>
        </w:rPr>
        <w:t xml:space="preserve">, </w:t>
      </w:r>
      <w:r w:rsidR="0084365F" w:rsidRPr="00135EC9">
        <w:rPr>
          <w:rFonts w:asciiTheme="minorHAnsi" w:hAnsiTheme="minorHAnsi" w:cs="Arial"/>
          <w:b/>
          <w:color w:val="auto"/>
          <w:lang w:val="en-US"/>
        </w:rPr>
        <w:t>Import</w:t>
      </w:r>
      <w:r w:rsidR="00A5657C" w:rsidRPr="00135EC9">
        <w:rPr>
          <w:rFonts w:asciiTheme="minorHAnsi" w:hAnsiTheme="minorHAnsi" w:cs="Arial"/>
          <w:b/>
          <w:color w:val="auto"/>
          <w:lang w:val="en-US"/>
        </w:rPr>
        <w:t xml:space="preserve"> </w:t>
      </w:r>
      <w:r w:rsidR="0084365F" w:rsidRPr="00135EC9">
        <w:rPr>
          <w:rFonts w:asciiTheme="minorHAnsi" w:hAnsiTheme="minorHAnsi" w:cs="Arial"/>
          <w:b/>
          <w:color w:val="auto"/>
          <w:lang w:val="en-US"/>
        </w:rPr>
        <w:t xml:space="preserve">&amp; Export </w:t>
      </w:r>
      <w:r w:rsidR="00A5657C" w:rsidRPr="00135EC9">
        <w:rPr>
          <w:rFonts w:asciiTheme="minorHAnsi" w:hAnsiTheme="minorHAnsi" w:cs="Arial"/>
          <w:b/>
          <w:color w:val="auto"/>
          <w:lang w:val="en-US"/>
        </w:rPr>
        <w:t xml:space="preserve">trade </w:t>
      </w:r>
      <w:r w:rsidR="0084365F" w:rsidRPr="00135EC9">
        <w:rPr>
          <w:rFonts w:asciiTheme="minorHAnsi" w:hAnsiTheme="minorHAnsi" w:cs="Arial"/>
          <w:b/>
          <w:color w:val="auto"/>
          <w:lang w:val="en-US"/>
        </w:rPr>
        <w:t>data</w:t>
      </w:r>
      <w:r w:rsidR="0084365F" w:rsidRPr="00135EC9">
        <w:rPr>
          <w:rFonts w:asciiTheme="minorHAnsi" w:hAnsiTheme="minorHAnsi" w:cs="Arial"/>
          <w:color w:val="auto"/>
          <w:lang w:val="en-US"/>
        </w:rPr>
        <w:t xml:space="preserve">, </w:t>
      </w:r>
      <w:r w:rsidRPr="00135EC9">
        <w:rPr>
          <w:rFonts w:asciiTheme="minorHAnsi" w:eastAsia="Verdana" w:hAnsiTheme="minorHAnsi" w:cs="Arial"/>
          <w:color w:val="auto"/>
        </w:rPr>
        <w:t xml:space="preserve">Health care, </w:t>
      </w:r>
      <w:r w:rsidRPr="00135EC9">
        <w:rPr>
          <w:rFonts w:asciiTheme="minorHAnsi" w:eastAsia="Verdana" w:hAnsiTheme="minorHAnsi" w:cs="Arial"/>
          <w:b/>
          <w:color w:val="auto"/>
        </w:rPr>
        <w:t>Accounting, financial packages, E-commerce applications and interfaces</w:t>
      </w:r>
      <w:r w:rsidRPr="00135EC9">
        <w:rPr>
          <w:rFonts w:asciiTheme="minorHAnsi" w:eastAsia="Verdana" w:hAnsiTheme="minorHAnsi" w:cs="Arial"/>
          <w:color w:val="auto"/>
        </w:rPr>
        <w:t>.</w:t>
      </w:r>
    </w:p>
    <w:p w14:paraId="3B251146" w14:textId="4CD9E0AE" w:rsidR="00B969AF" w:rsidRPr="00135EC9" w:rsidRDefault="00B969AF"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rPr>
        <w:t>Extensive knowledge in</w:t>
      </w:r>
      <w:r w:rsidRPr="00135EC9">
        <w:rPr>
          <w:rFonts w:asciiTheme="minorHAnsi" w:eastAsia="Verdana" w:hAnsiTheme="minorHAnsi" w:cs="Arial"/>
          <w:color w:val="auto"/>
          <w:lang w:val="en-US"/>
        </w:rPr>
        <w:t xml:space="preserve"> </w:t>
      </w:r>
      <w:r w:rsidR="00A5657C" w:rsidRPr="00135EC9">
        <w:rPr>
          <w:rFonts w:asciiTheme="minorHAnsi" w:eastAsia="Verdana" w:hAnsiTheme="minorHAnsi" w:cs="Arial"/>
          <w:b/>
          <w:color w:val="auto"/>
          <w:lang w:val="en-US"/>
        </w:rPr>
        <w:t>Import-Export trade, M</w:t>
      </w:r>
      <w:r w:rsidRPr="00135EC9">
        <w:rPr>
          <w:rFonts w:asciiTheme="minorHAnsi" w:eastAsia="Verdana" w:hAnsiTheme="minorHAnsi" w:cs="Arial"/>
          <w:b/>
          <w:color w:val="auto"/>
          <w:lang w:val="en-US"/>
        </w:rPr>
        <w:t xml:space="preserve">edia, </w:t>
      </w:r>
      <w:r w:rsidR="0084365F" w:rsidRPr="00135EC9">
        <w:rPr>
          <w:rFonts w:asciiTheme="minorHAnsi" w:eastAsia="Verdana" w:hAnsiTheme="minorHAnsi" w:cs="Arial"/>
          <w:b/>
          <w:color w:val="auto"/>
          <w:lang w:val="en-US"/>
        </w:rPr>
        <w:t xml:space="preserve"> </w:t>
      </w:r>
      <w:r w:rsidRPr="00135EC9">
        <w:rPr>
          <w:rFonts w:asciiTheme="minorHAnsi" w:eastAsia="Verdana" w:hAnsiTheme="minorHAnsi" w:cs="Arial"/>
          <w:b/>
          <w:color w:val="auto"/>
          <w:lang w:val="en-US"/>
        </w:rPr>
        <w:t>finance</w:t>
      </w:r>
      <w:r w:rsidRPr="00135EC9">
        <w:rPr>
          <w:rFonts w:asciiTheme="minorHAnsi" w:eastAsia="Verdana" w:hAnsiTheme="minorHAnsi" w:cs="Arial"/>
          <w:color w:val="auto"/>
          <w:lang w:val="en-US"/>
        </w:rPr>
        <w:t xml:space="preserve">, </w:t>
      </w:r>
      <w:r w:rsidRPr="00135EC9">
        <w:rPr>
          <w:rFonts w:asciiTheme="minorHAnsi" w:eastAsia="Verdana" w:hAnsiTheme="minorHAnsi" w:cs="Arial"/>
          <w:b/>
          <w:color w:val="auto"/>
          <w:lang w:val="en-US"/>
        </w:rPr>
        <w:t>wall street news publication</w:t>
      </w:r>
      <w:r w:rsidRPr="00135EC9">
        <w:rPr>
          <w:rFonts w:asciiTheme="minorHAnsi" w:eastAsia="Verdana" w:hAnsiTheme="minorHAnsi" w:cs="Arial"/>
          <w:color w:val="auto"/>
          <w:lang w:val="en-US"/>
        </w:rPr>
        <w:t>,</w:t>
      </w:r>
      <w:r w:rsidRPr="00135EC9">
        <w:rPr>
          <w:rFonts w:asciiTheme="minorHAnsi" w:eastAsia="Verdana" w:hAnsiTheme="minorHAnsi" w:cs="Arial"/>
          <w:color w:val="auto"/>
        </w:rPr>
        <w:t xml:space="preserve"> </w:t>
      </w:r>
      <w:r w:rsidR="0009485B" w:rsidRPr="00135EC9">
        <w:rPr>
          <w:rFonts w:asciiTheme="minorHAnsi" w:eastAsia="Verdana" w:hAnsiTheme="minorHAnsi" w:cs="Arial"/>
          <w:b/>
          <w:color w:val="auto"/>
          <w:lang w:val="en-US"/>
        </w:rPr>
        <w:t>HL7</w:t>
      </w:r>
      <w:r w:rsidR="0009485B" w:rsidRPr="00135EC9">
        <w:rPr>
          <w:rFonts w:asciiTheme="minorHAnsi" w:eastAsia="Verdana" w:hAnsiTheme="minorHAnsi" w:cs="Arial"/>
          <w:color w:val="auto"/>
          <w:lang w:val="en-US"/>
        </w:rPr>
        <w:t xml:space="preserve">, </w:t>
      </w:r>
      <w:r w:rsidRPr="00135EC9">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0CDE74D8" w:rsidR="00B674B9" w:rsidRPr="00C06885" w:rsidRDefault="00475BA0" w:rsidP="00F66ADD">
      <w:pPr>
        <w:pStyle w:val="Li"/>
        <w:numPr>
          <w:ilvl w:val="0"/>
          <w:numId w:val="4"/>
        </w:numPr>
        <w:jc w:val="both"/>
        <w:rPr>
          <w:rFonts w:asciiTheme="minorHAnsi" w:hAnsiTheme="minorHAnsi" w:cs="Arial"/>
          <w:b/>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w:t>
      </w:r>
      <w:r w:rsidR="00071246">
        <w:rPr>
          <w:rFonts w:asciiTheme="minorHAnsi" w:hAnsiTheme="minorHAnsi" w:cs="Arial"/>
          <w:color w:val="auto"/>
          <w:shd w:val="clear" w:color="auto" w:fill="FFFFFF"/>
          <w:lang w:val="en-US"/>
        </w:rPr>
        <w:t>various</w:t>
      </w:r>
      <w:r w:rsidR="00B674B9" w:rsidRPr="00FC2CF4">
        <w:rPr>
          <w:rFonts w:asciiTheme="minorHAnsi" w:hAnsiTheme="minorHAnsi" w:cs="Arial"/>
          <w:color w:val="auto"/>
          <w:shd w:val="clear" w:color="auto" w:fill="FFFFFF"/>
        </w:rPr>
        <w:t xml:space="preserve"> applications</w:t>
      </w:r>
      <w:r w:rsidR="00CB6367">
        <w:rPr>
          <w:rFonts w:asciiTheme="minorHAnsi" w:hAnsiTheme="minorHAnsi" w:cs="Arial"/>
          <w:color w:val="auto"/>
          <w:shd w:val="clear" w:color="auto" w:fill="FFFFFF"/>
          <w:lang w:val="en-US"/>
        </w:rPr>
        <w:t xml:space="preserve"> developed on </w:t>
      </w:r>
      <w:r w:rsidR="00CB6367" w:rsidRPr="00C06885">
        <w:rPr>
          <w:rFonts w:asciiTheme="minorHAnsi" w:hAnsiTheme="minorHAnsi" w:cs="Arial"/>
          <w:b/>
          <w:color w:val="auto"/>
          <w:shd w:val="clear" w:color="auto" w:fill="FFFFFF"/>
          <w:lang w:val="en-US"/>
        </w:rPr>
        <w:t>Java, PHP,</w:t>
      </w:r>
      <w:r w:rsidR="006E0574">
        <w:rPr>
          <w:rFonts w:asciiTheme="minorHAnsi" w:hAnsiTheme="minorHAnsi" w:cs="Arial"/>
          <w:b/>
          <w:color w:val="auto"/>
          <w:shd w:val="clear" w:color="auto" w:fill="FFFFFF"/>
          <w:lang w:val="en-US"/>
        </w:rPr>
        <w:t xml:space="preserve"> CakePHP, </w:t>
      </w:r>
      <w:r w:rsidR="00CB6367" w:rsidRPr="00C06885">
        <w:rPr>
          <w:rFonts w:asciiTheme="minorHAnsi" w:hAnsiTheme="minorHAnsi" w:cs="Arial"/>
          <w:b/>
          <w:color w:val="auto"/>
          <w:shd w:val="clear" w:color="auto" w:fill="FFFFFF"/>
          <w:lang w:val="en-US"/>
        </w:rPr>
        <w:t xml:space="preserve"> Biztalk, .NET, C, C# platforms</w:t>
      </w:r>
      <w:r w:rsidR="00B674B9" w:rsidRPr="00C06885">
        <w:rPr>
          <w:rFonts w:asciiTheme="minorHAnsi" w:hAnsiTheme="minorHAnsi" w:cs="Arial"/>
          <w:b/>
          <w:color w:val="auto"/>
          <w:shd w:val="clear" w:color="auto" w:fill="FFFFFF"/>
          <w:lang w:val="en-US"/>
        </w:rPr>
        <w:t>.</w:t>
      </w:r>
    </w:p>
    <w:p w14:paraId="10057085" w14:textId="33B47F6C" w:rsidR="00E42269" w:rsidRPr="00FC2CF4" w:rsidRDefault="00462D97" w:rsidP="00E42269">
      <w:pPr>
        <w:pStyle w:val="Li"/>
        <w:numPr>
          <w:ilvl w:val="0"/>
          <w:numId w:val="4"/>
        </w:numPr>
        <w:jc w:val="both"/>
        <w:rPr>
          <w:rFonts w:asciiTheme="minorHAnsi" w:hAnsiTheme="minorHAnsi" w:cs="Arial"/>
          <w:color w:val="auto"/>
        </w:rPr>
      </w:pPr>
      <w:r>
        <w:rPr>
          <w:rFonts w:asciiTheme="minorHAnsi" w:hAnsiTheme="minorHAnsi" w:cs="Arial"/>
          <w:color w:val="auto"/>
          <w:lang w:val="en-US"/>
        </w:rPr>
        <w:t>I</w:t>
      </w:r>
      <w:r w:rsidR="00E42269" w:rsidRPr="00FC2CF4">
        <w:rPr>
          <w:rFonts w:asciiTheme="minorHAnsi" w:hAnsiTheme="minorHAnsi" w:cs="Arial"/>
          <w:color w:val="auto"/>
        </w:rPr>
        <w:t xml:space="preserve">ntroduced technologies like </w:t>
      </w:r>
      <w:r w:rsidR="00E42269" w:rsidRPr="00FC2CF4">
        <w:rPr>
          <w:rFonts w:asciiTheme="minorHAnsi" w:hAnsiTheme="minorHAnsi" w:cs="Arial"/>
          <w:b/>
          <w:color w:val="auto"/>
        </w:rPr>
        <w:t>Solr/Lucene search optimization</w:t>
      </w:r>
      <w:r w:rsidR="00E42269" w:rsidRPr="00FC2CF4">
        <w:rPr>
          <w:rFonts w:asciiTheme="minorHAnsi" w:hAnsiTheme="minorHAnsi" w:cs="Arial"/>
          <w:color w:val="auto"/>
        </w:rPr>
        <w:t xml:space="preserve"> </w:t>
      </w:r>
      <w:r w:rsidR="00E42269" w:rsidRPr="00FC2CF4">
        <w:rPr>
          <w:rFonts w:asciiTheme="minorHAnsi" w:hAnsiTheme="minorHAnsi" w:cs="Arial"/>
          <w:b/>
          <w:color w:val="auto"/>
        </w:rPr>
        <w:t>techniques</w:t>
      </w:r>
      <w:r w:rsidR="00E42269"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00E42269"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1844D4F"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Introduced 20% timeline project</w:t>
      </w:r>
      <w:r w:rsidR="00C530CC">
        <w:rPr>
          <w:rFonts w:asciiTheme="minorHAnsi" w:hAnsiTheme="minorHAnsi" w:cs="Arial"/>
          <w:b/>
          <w:color w:val="auto"/>
          <w:lang w:val="en-US"/>
        </w:rPr>
        <w:t>s</w:t>
      </w:r>
      <w:r w:rsidRPr="00FC2CF4">
        <w:rPr>
          <w:rFonts w:asciiTheme="minorHAnsi" w:hAnsiTheme="minorHAnsi" w:cs="Arial"/>
          <w:b/>
          <w:color w:val="auto"/>
          <w:lang w:val="en-US"/>
        </w:rPr>
        <w:t xml:space="preserve"> </w:t>
      </w:r>
      <w:r w:rsidR="00C530CC">
        <w:rPr>
          <w:rFonts w:asciiTheme="minorHAnsi" w:hAnsiTheme="minorHAnsi" w:cs="Arial"/>
          <w:b/>
          <w:color w:val="auto"/>
          <w:lang w:val="en-US"/>
        </w:rPr>
        <w:t>to explore</w:t>
      </w:r>
      <w:r w:rsidRPr="00FC2CF4">
        <w:rPr>
          <w:rFonts w:asciiTheme="minorHAnsi" w:hAnsiTheme="minorHAnsi" w:cs="Arial"/>
          <w:b/>
          <w:color w:val="auto"/>
          <w:lang w:val="en-US"/>
        </w:rPr>
        <w:t xml:space="preserve">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xml:space="preserve">. </w:t>
      </w:r>
    </w:p>
    <w:p w14:paraId="6195AB6E" w14:textId="532D68DC" w:rsidR="00060D03" w:rsidRPr="00060D03" w:rsidRDefault="001F1B5B" w:rsidP="000F59DA">
      <w:pPr>
        <w:pStyle w:val="Li"/>
        <w:numPr>
          <w:ilvl w:val="0"/>
          <w:numId w:val="4"/>
        </w:numPr>
        <w:jc w:val="both"/>
        <w:rPr>
          <w:rFonts w:asciiTheme="minorHAnsi" w:hAnsiTheme="minorHAnsi" w:cs="Arial"/>
          <w:color w:val="auto"/>
        </w:rPr>
      </w:pPr>
      <w:r>
        <w:rPr>
          <w:rFonts w:asciiTheme="minorHAnsi" w:hAnsiTheme="minorHAnsi" w:cs="Arial"/>
          <w:shd w:val="clear" w:color="auto" w:fill="FFFFFF"/>
          <w:lang w:val="en-US"/>
        </w:rPr>
        <w:t>Promote</w:t>
      </w:r>
      <w:r w:rsidR="00060D03" w:rsidRPr="00060D03">
        <w:rPr>
          <w:rFonts w:asciiTheme="minorHAnsi" w:hAnsiTheme="minorHAnsi" w:cs="Arial"/>
          <w:shd w:val="clear" w:color="auto" w:fill="FFFFFF"/>
          <w:lang w:val="en-US"/>
        </w:rPr>
        <w:t xml:space="preserve"> the </w:t>
      </w:r>
      <w:r w:rsidR="00060D03" w:rsidRPr="00060D03">
        <w:rPr>
          <w:rFonts w:asciiTheme="minorHAnsi" w:hAnsiTheme="minorHAnsi" w:cs="Arial"/>
          <w:shd w:val="clear" w:color="auto" w:fill="FFFFFF"/>
        </w:rPr>
        <w:t xml:space="preserve">best practices, </w:t>
      </w:r>
      <w:r w:rsidR="00060D03" w:rsidRPr="00060D03">
        <w:rPr>
          <w:rFonts w:asciiTheme="minorHAnsi" w:hAnsiTheme="minorHAnsi" w:cs="Arial"/>
          <w:b/>
          <w:shd w:val="clear" w:color="auto" w:fill="FFFFFF"/>
          <w:lang w:val="en-US"/>
        </w:rPr>
        <w:t xml:space="preserve">design patterns </w:t>
      </w:r>
      <w:r w:rsidR="00060D03" w:rsidRPr="00060D03">
        <w:rPr>
          <w:rFonts w:asciiTheme="minorHAnsi" w:hAnsiTheme="minorHAnsi" w:cs="Arial"/>
          <w:b/>
          <w:shd w:val="clear" w:color="auto" w:fill="FFFFFF"/>
        </w:rPr>
        <w:t>&amp; frameworks</w:t>
      </w:r>
      <w:r w:rsidR="00060D03" w:rsidRPr="00060D03">
        <w:rPr>
          <w:rFonts w:asciiTheme="minorHAnsi" w:hAnsiTheme="minorHAnsi" w:cs="Arial"/>
          <w:shd w:val="clear" w:color="auto" w:fill="FFFFFF"/>
        </w:rPr>
        <w:t xml:space="preserve"> and emphasis on</w:t>
      </w:r>
      <w:r w:rsidR="00060D03" w:rsidRPr="00060D03">
        <w:rPr>
          <w:rFonts w:asciiTheme="minorHAnsi" w:hAnsiTheme="minorHAnsi" w:cs="Arial"/>
          <w:shd w:val="clear" w:color="auto" w:fill="FFFFFF"/>
          <w:lang w:val="en-US"/>
        </w:rPr>
        <w:t xml:space="preserve"> version control </w:t>
      </w:r>
      <w:r w:rsidR="00060D03" w:rsidRPr="00060D03">
        <w:rPr>
          <w:rFonts w:asciiTheme="minorHAnsi" w:hAnsiTheme="minorHAnsi" w:cs="Arial"/>
          <w:shd w:val="clear" w:color="auto" w:fill="FFFFFF"/>
        </w:rPr>
        <w:t xml:space="preserve">and </w:t>
      </w:r>
      <w:r w:rsidR="00060D03" w:rsidRPr="00060D03">
        <w:rPr>
          <w:rFonts w:asciiTheme="minorHAnsi" w:hAnsiTheme="minorHAnsi" w:cs="Arial"/>
          <w:b/>
          <w:shd w:val="clear" w:color="auto" w:fill="FFFFFF"/>
        </w:rPr>
        <w:t>release management</w:t>
      </w:r>
      <w:r w:rsidR="00D714A3">
        <w:rPr>
          <w:rFonts w:asciiTheme="minorHAnsi" w:hAnsiTheme="minorHAnsi" w:cs="Arial"/>
          <w:b/>
          <w:shd w:val="clear" w:color="auto" w:fill="FFFFFF"/>
          <w:lang w:val="en-US"/>
        </w:rPr>
        <w:t xml:space="preserve"> process.</w:t>
      </w:r>
    </w:p>
    <w:p w14:paraId="68559D8A" w14:textId="008E2977" w:rsidR="00475BA0" w:rsidRPr="00FC2CF4" w:rsidRDefault="0016786B"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Initiate</w:t>
      </w:r>
      <w:r w:rsidR="00475BA0" w:rsidRPr="00FC2CF4">
        <w:rPr>
          <w:rFonts w:asciiTheme="minorHAnsi" w:hAnsiTheme="minorHAnsi" w:cs="Arial"/>
          <w:color w:val="auto"/>
          <w:lang w:val="en-US"/>
        </w:rPr>
        <w:t xml:space="preserve"> weekly technical reviews</w:t>
      </w:r>
      <w:r w:rsidR="003B150F">
        <w:rPr>
          <w:rFonts w:asciiTheme="minorHAnsi" w:hAnsiTheme="minorHAnsi" w:cs="Arial"/>
          <w:color w:val="auto"/>
          <w:lang w:val="en-US"/>
        </w:rPr>
        <w:t xml:space="preserve"> and</w:t>
      </w:r>
      <w:r w:rsidR="00475BA0"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00475BA0"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00475BA0"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lastRenderedPageBreak/>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7F5A8EA2"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 xml:space="preserve">JOC </w:t>
      </w:r>
      <w:r w:rsidR="00156536">
        <w:rPr>
          <w:rFonts w:asciiTheme="minorHAnsi" w:eastAsia="Verdana" w:hAnsiTheme="minorHAnsi" w:cs="Arial"/>
          <w:b/>
          <w:color w:val="auto"/>
          <w:lang w:val="en-US"/>
        </w:rPr>
        <w:t>Sailings/Exchanges, break</w:t>
      </w:r>
      <w:r w:rsidR="00433C1E">
        <w:rPr>
          <w:rFonts w:asciiTheme="minorHAnsi" w:eastAsia="Verdana" w:hAnsiTheme="minorHAnsi" w:cs="Arial"/>
          <w:b/>
          <w:color w:val="auto"/>
          <w:lang w:val="en-US"/>
        </w:rPr>
        <w:t xml:space="preserve"> </w:t>
      </w:r>
      <w:r w:rsidR="00156536">
        <w:rPr>
          <w:rFonts w:asciiTheme="minorHAnsi" w:eastAsia="Verdana" w:hAnsiTheme="minorHAnsi" w:cs="Arial"/>
          <w:b/>
          <w:color w:val="auto"/>
          <w:lang w:val="en-US"/>
        </w:rPr>
        <w:t xml:space="preserve">bulb, </w:t>
      </w:r>
      <w:r w:rsidRPr="00FC2CF4">
        <w:rPr>
          <w:rFonts w:asciiTheme="minorHAnsi" w:eastAsia="Verdana" w:hAnsiTheme="minorHAnsi" w:cs="Arial"/>
          <w:b/>
          <w:color w:val="auto"/>
          <w:lang w:val="en-US"/>
        </w:rPr>
        <w:t>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207F9DD5" w14:textId="51CB067A" w:rsidR="006A68C8" w:rsidRDefault="0083266E" w:rsidP="006A68C8">
      <w:pPr>
        <w:pStyle w:val="Li"/>
        <w:numPr>
          <w:ilvl w:val="0"/>
          <w:numId w:val="12"/>
        </w:numPr>
        <w:jc w:val="both"/>
        <w:rPr>
          <w:rFonts w:asciiTheme="minorHAnsi" w:hAnsiTheme="minorHAnsi" w:cs="Arial"/>
          <w:color w:val="auto"/>
        </w:rPr>
      </w:pPr>
      <w:r>
        <w:rPr>
          <w:rFonts w:asciiTheme="minorHAnsi" w:hAnsiTheme="minorHAnsi" w:cs="Arial"/>
          <w:color w:val="auto"/>
          <w:lang w:val="en-US"/>
        </w:rPr>
        <w:t xml:space="preserve">Redesigned and enhanced websites </w:t>
      </w:r>
      <w:hyperlink r:id="rId7" w:history="1">
        <w:r w:rsidR="006A68C8" w:rsidRPr="00E270C7">
          <w:rPr>
            <w:rStyle w:val="Hyperlink"/>
            <w:rFonts w:asciiTheme="minorHAnsi" w:hAnsiTheme="minorHAnsi" w:cs="Arial"/>
            <w:b/>
            <w:lang w:val="en-US"/>
          </w:rPr>
          <w:t>www.joc.com</w:t>
        </w:r>
      </w:hyperlink>
      <w:r w:rsidR="006A68C8">
        <w:rPr>
          <w:rFonts w:asciiTheme="minorHAnsi" w:hAnsiTheme="minorHAnsi" w:cs="Arial"/>
          <w:b/>
          <w:color w:val="auto"/>
          <w:lang w:val="en-US"/>
        </w:rPr>
        <w:t xml:space="preserve"> , </w:t>
      </w:r>
      <w:hyperlink r:id="rId8" w:history="1">
        <w:r w:rsidR="006A68C8" w:rsidRPr="00E270C7">
          <w:rPr>
            <w:rStyle w:val="Hyperlink"/>
            <w:rFonts w:asciiTheme="minorHAnsi" w:hAnsiTheme="minorHAnsi" w:cs="Arial"/>
            <w:b/>
            <w:lang w:val="en-US"/>
          </w:rPr>
          <w:t>www.jocsailings.com</w:t>
        </w:r>
      </w:hyperlink>
      <w:r w:rsidR="006A68C8">
        <w:rPr>
          <w:rFonts w:asciiTheme="minorHAnsi" w:hAnsiTheme="minorHAnsi" w:cs="Arial"/>
          <w:b/>
          <w:color w:val="auto"/>
          <w:lang w:val="en-US"/>
        </w:rPr>
        <w:t xml:space="preserve">, </w:t>
      </w:r>
      <w:hyperlink r:id="rId9" w:history="1">
        <w:r w:rsidR="006A68C8" w:rsidRPr="00E270C7">
          <w:rPr>
            <w:rStyle w:val="Hyperlink"/>
            <w:rFonts w:asciiTheme="minorHAnsi" w:hAnsiTheme="minorHAnsi" w:cs="Arial"/>
            <w:b/>
            <w:lang w:val="en-US"/>
          </w:rPr>
          <w:t>www.piers.com</w:t>
        </w:r>
      </w:hyperlink>
      <w:r w:rsidR="006A68C8">
        <w:rPr>
          <w:rFonts w:asciiTheme="minorHAnsi" w:hAnsiTheme="minorHAnsi" w:cs="Arial"/>
          <w:b/>
          <w:color w:val="auto"/>
          <w:lang w:val="en-US"/>
        </w:rPr>
        <w:t xml:space="preserve">  using MVC framework.</w:t>
      </w:r>
    </w:p>
    <w:p w14:paraId="2D711E95" w14:textId="5AD6CAC5" w:rsidR="00F225C3" w:rsidRPr="006A68C8" w:rsidRDefault="00F225C3" w:rsidP="006A68C8">
      <w:pPr>
        <w:pStyle w:val="Li"/>
        <w:numPr>
          <w:ilvl w:val="0"/>
          <w:numId w:val="12"/>
        </w:numPr>
        <w:jc w:val="both"/>
        <w:rPr>
          <w:rFonts w:asciiTheme="minorHAnsi" w:hAnsiTheme="minorHAnsi" w:cs="Arial"/>
          <w:color w:val="auto"/>
        </w:rPr>
      </w:pPr>
      <w:r w:rsidRPr="006A68C8">
        <w:rPr>
          <w:rFonts w:asciiTheme="minorHAnsi" w:hAnsiTheme="minorHAnsi" w:cs="Arial"/>
          <w:color w:val="auto"/>
          <w:shd w:val="clear" w:color="auto" w:fill="FFFFFF"/>
          <w:lang w:val="en-US"/>
        </w:rPr>
        <w:t xml:space="preserve">Guided the development teams to </w:t>
      </w:r>
      <w:r w:rsidRPr="006A68C8">
        <w:rPr>
          <w:rFonts w:asciiTheme="minorHAnsi" w:hAnsiTheme="minorHAnsi" w:cs="Arial"/>
          <w:b/>
          <w:color w:val="auto"/>
          <w:shd w:val="clear" w:color="auto" w:fill="FFFFFF"/>
          <w:lang w:val="en-US"/>
        </w:rPr>
        <w:t>redesigned Journal of commerce site</w:t>
      </w:r>
      <w:r w:rsidR="0083266E" w:rsidRPr="006A68C8">
        <w:rPr>
          <w:rFonts w:asciiTheme="minorHAnsi" w:hAnsiTheme="minorHAnsi" w:cs="Arial"/>
          <w:b/>
          <w:color w:val="auto"/>
          <w:shd w:val="clear" w:color="auto" w:fill="FFFFFF"/>
          <w:lang w:val="en-US"/>
        </w:rPr>
        <w:t>s using MVC frame work,</w:t>
      </w:r>
      <w:r w:rsidRPr="006A68C8">
        <w:rPr>
          <w:rFonts w:asciiTheme="minorHAnsi" w:hAnsiTheme="minorHAnsi" w:cs="Arial"/>
          <w:b/>
          <w:color w:val="auto"/>
          <w:shd w:val="clear" w:color="auto" w:fill="FFFFFF"/>
          <w:lang w:val="en-US"/>
        </w:rPr>
        <w:t xml:space="preserve"> </w:t>
      </w:r>
      <w:r w:rsidR="004B21E0" w:rsidRPr="006A68C8">
        <w:rPr>
          <w:rFonts w:asciiTheme="minorHAnsi" w:hAnsiTheme="minorHAnsi" w:cs="Arial"/>
          <w:b/>
          <w:color w:val="auto"/>
          <w:shd w:val="clear" w:color="auto" w:fill="FFFFFF"/>
          <w:lang w:val="en-US"/>
        </w:rPr>
        <w:t>integrating Restful web services</w:t>
      </w:r>
      <w:r w:rsidR="0083266E" w:rsidRPr="006A68C8">
        <w:rPr>
          <w:rFonts w:asciiTheme="minorHAnsi" w:hAnsiTheme="minorHAnsi" w:cs="Arial"/>
          <w:b/>
          <w:color w:val="auto"/>
          <w:shd w:val="clear" w:color="auto" w:fill="FFFFFF"/>
          <w:lang w:val="en-US"/>
        </w:rPr>
        <w:t>,</w:t>
      </w:r>
      <w:r w:rsidR="004B21E0" w:rsidRPr="006A68C8">
        <w:rPr>
          <w:rFonts w:asciiTheme="minorHAnsi" w:hAnsiTheme="minorHAnsi" w:cs="Arial"/>
          <w:b/>
          <w:color w:val="auto"/>
          <w:shd w:val="clear" w:color="auto" w:fill="FFFFFF"/>
          <w:lang w:val="en-US"/>
        </w:rPr>
        <w:t xml:space="preserve"> </w:t>
      </w:r>
      <w:r w:rsidRPr="006A68C8">
        <w:rPr>
          <w:rFonts w:asciiTheme="minorHAnsi" w:hAnsiTheme="minorHAnsi" w:cs="Arial"/>
          <w:b/>
          <w:color w:val="auto"/>
          <w:shd w:val="clear" w:color="auto" w:fill="FFFFFF"/>
          <w:lang w:val="en-US"/>
        </w:rPr>
        <w:t>PHP</w:t>
      </w:r>
      <w:r w:rsidR="0083266E" w:rsidRPr="006A68C8">
        <w:rPr>
          <w:rFonts w:asciiTheme="minorHAnsi" w:hAnsiTheme="minorHAnsi" w:cs="Arial"/>
          <w:b/>
          <w:color w:val="auto"/>
          <w:shd w:val="clear" w:color="auto" w:fill="FFFFFF"/>
          <w:lang w:val="en-US"/>
        </w:rPr>
        <w:t xml:space="preserve"> and</w:t>
      </w:r>
      <w:r w:rsidRPr="006A68C8">
        <w:rPr>
          <w:rFonts w:asciiTheme="minorHAnsi" w:hAnsiTheme="minorHAnsi" w:cs="Arial"/>
          <w:b/>
          <w:color w:val="auto"/>
          <w:shd w:val="clear" w:color="auto" w:fill="FFFFFF"/>
          <w:lang w:val="en-US"/>
        </w:rPr>
        <w:t xml:space="preserve"> mysql </w:t>
      </w:r>
      <w:r w:rsidR="0083266E" w:rsidRPr="006A68C8">
        <w:rPr>
          <w:rFonts w:asciiTheme="minorHAnsi" w:hAnsiTheme="minorHAnsi" w:cs="Arial"/>
          <w:b/>
          <w:color w:val="auto"/>
          <w:shd w:val="clear" w:color="auto" w:fill="FFFFFF"/>
          <w:lang w:val="en-US"/>
        </w:rPr>
        <w:t xml:space="preserve">(LAMP stack) </w:t>
      </w:r>
      <w:r w:rsidRPr="006A68C8">
        <w:rPr>
          <w:rFonts w:asciiTheme="minorHAnsi" w:hAnsiTheme="minorHAnsi" w:cs="Arial"/>
          <w:color w:val="auto"/>
          <w:shd w:val="clear" w:color="auto" w:fill="FFFFFF"/>
          <w:lang w:val="en-US"/>
        </w:rPr>
        <w:t xml:space="preserve">in three iterations working extensively with editorial teams, development and QA and re-launched.  </w:t>
      </w:r>
    </w:p>
    <w:p w14:paraId="425B6008" w14:textId="77777777" w:rsidR="000C6C98" w:rsidRDefault="000C6C98" w:rsidP="000C6C98">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 xml:space="preserve">Successfully moved the existing </w:t>
      </w:r>
      <w:r w:rsidRPr="00FC2CF4">
        <w:rPr>
          <w:rFonts w:asciiTheme="minorHAnsi" w:eastAsia="Verdana" w:hAnsiTheme="minorHAnsi" w:cs="Arial"/>
          <w:color w:val="auto"/>
          <w:lang w:val="en-US"/>
        </w:rPr>
        <w:t xml:space="preserve">infrastructure from savvis data center to </w:t>
      </w:r>
      <w:r w:rsidRPr="000C6C98">
        <w:rPr>
          <w:rFonts w:asciiTheme="minorHAnsi" w:hAnsiTheme="minorHAnsi" w:cs="Arial"/>
          <w:b/>
        </w:rPr>
        <w:t xml:space="preserve">AWS </w:t>
      </w:r>
      <w:r w:rsidRPr="000C6C98">
        <w:rPr>
          <w:rFonts w:asciiTheme="minorHAnsi" w:hAnsiTheme="minorHAnsi" w:cs="Arial"/>
          <w:b/>
          <w:lang w:val="en-US"/>
        </w:rPr>
        <w:t>E</w:t>
      </w:r>
      <w:r w:rsidRPr="000C6C98">
        <w:rPr>
          <w:rFonts w:asciiTheme="minorHAnsi" w:hAnsiTheme="minorHAnsi" w:cs="Arial"/>
          <w:b/>
        </w:rPr>
        <w:t>lastic beanstalk, EC2 and S3</w:t>
      </w:r>
      <w:r>
        <w:rPr>
          <w:rFonts w:ascii="Arial" w:hAnsi="Arial" w:cs="Arial"/>
          <w:sz w:val="18"/>
          <w:szCs w:val="18"/>
          <w:lang w:val="en-US"/>
        </w:rPr>
        <w:t xml:space="preserve"> </w:t>
      </w:r>
      <w:r w:rsidRPr="00FC2CF4">
        <w:rPr>
          <w:rFonts w:asciiTheme="minorHAnsi" w:eastAsia="Verdana" w:hAnsiTheme="minorHAnsi" w:cs="Arial"/>
          <w:color w:val="auto"/>
          <w:lang w:val="en-US"/>
        </w:rPr>
        <w:t xml:space="preserve">to </w:t>
      </w:r>
      <w:r w:rsidRPr="00FC2CF4">
        <w:rPr>
          <w:rFonts w:asciiTheme="minorHAnsi" w:eastAsia="Verdana" w:hAnsiTheme="minorHAnsi" w:cs="Arial"/>
          <w:b/>
          <w:color w:val="auto"/>
          <w:lang w:val="en-US"/>
        </w:rPr>
        <w:t>reduce the yearly infrastructure cost</w:t>
      </w:r>
      <w:r>
        <w:rPr>
          <w:rFonts w:asciiTheme="minorHAnsi" w:eastAsia="Verdana" w:hAnsiTheme="minorHAnsi" w:cs="Arial"/>
          <w:color w:val="auto"/>
          <w:lang w:val="en-US"/>
        </w:rPr>
        <w:t>.</w:t>
      </w:r>
    </w:p>
    <w:p w14:paraId="623A6956" w14:textId="467FE973" w:rsidR="0003179A" w:rsidRPr="000C6C98" w:rsidRDefault="0003179A" w:rsidP="000C6C98">
      <w:pPr>
        <w:pStyle w:val="ListParagraph"/>
        <w:numPr>
          <w:ilvl w:val="0"/>
          <w:numId w:val="12"/>
        </w:numPr>
        <w:spacing w:after="240"/>
        <w:rPr>
          <w:rFonts w:asciiTheme="minorHAnsi" w:eastAsia="Verdana" w:hAnsiTheme="minorHAnsi" w:cs="Arial"/>
          <w:color w:val="auto"/>
          <w:lang w:val="en-US"/>
        </w:rPr>
      </w:pPr>
      <w:r w:rsidRPr="000C6C98">
        <w:rPr>
          <w:rFonts w:asciiTheme="minorHAnsi" w:hAnsiTheme="minorHAnsi" w:cs="Arial"/>
          <w:color w:val="auto"/>
          <w:shd w:val="clear" w:color="auto" w:fill="FFFFFF"/>
          <w:lang w:val="en-US"/>
        </w:rPr>
        <w:t xml:space="preserve">Identifying the right mix of talent to build teams for the </w:t>
      </w:r>
      <w:r w:rsidRPr="000C6C98">
        <w:rPr>
          <w:rFonts w:asciiTheme="minorHAnsi" w:hAnsiTheme="minorHAnsi" w:cs="Arial"/>
          <w:b/>
          <w:color w:val="auto"/>
          <w:shd w:val="clear" w:color="auto" w:fill="FFFFFF"/>
          <w:lang w:val="en-US"/>
        </w:rPr>
        <w:t>core and maintenance projects</w:t>
      </w:r>
      <w:r w:rsidRPr="000C6C98">
        <w:rPr>
          <w:rFonts w:asciiTheme="minorHAnsi" w:hAnsiTheme="minorHAnsi" w:cs="Arial"/>
          <w:color w:val="auto"/>
          <w:shd w:val="clear" w:color="auto" w:fill="FFFFFF"/>
          <w:lang w:val="en-US"/>
        </w:rPr>
        <w:t xml:space="preserve"> </w:t>
      </w:r>
      <w:r w:rsidRPr="000C6C98">
        <w:rPr>
          <w:rFonts w:asciiTheme="minorHAnsi" w:hAnsiTheme="minorHAnsi" w:cs="Arial"/>
          <w:color w:val="auto"/>
          <w:shd w:val="clear" w:color="auto" w:fill="FFFFFF"/>
        </w:rPr>
        <w:t>that are critical to business success</w:t>
      </w:r>
      <w:r w:rsidRPr="000C6C98">
        <w:rPr>
          <w:rFonts w:asciiTheme="minorHAnsi" w:hAnsiTheme="minorHAnsi" w:cs="Arial"/>
          <w:color w:val="auto"/>
          <w:shd w:val="clear" w:color="auto" w:fill="FFFFFF"/>
          <w:lang w:val="en-US"/>
        </w:rPr>
        <w:t>.</w:t>
      </w:r>
    </w:p>
    <w:p w14:paraId="5155D770" w14:textId="2281C9F7"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sidRPr="00F062BF">
        <w:rPr>
          <w:rFonts w:asciiTheme="minorHAnsi" w:eastAsia="Verdana" w:hAnsiTheme="minorHAnsi" w:cs="Arial"/>
          <w:b/>
          <w:color w:val="auto"/>
          <w:lang w:val="en-US"/>
        </w:rPr>
        <w:t>data warehouse</w:t>
      </w:r>
      <w:r w:rsidR="00201553">
        <w:rPr>
          <w:rFonts w:asciiTheme="minorHAnsi" w:eastAsia="Verdana" w:hAnsiTheme="minorHAnsi" w:cs="Arial"/>
          <w:color w:val="auto"/>
          <w:lang w:val="en-US"/>
        </w:rPr>
        <w:t xml:space="preserve"> process and </w:t>
      </w:r>
      <w:r w:rsidRPr="00FC2CF4">
        <w:rPr>
          <w:rFonts w:asciiTheme="minorHAnsi" w:eastAsia="Verdana" w:hAnsiTheme="minorHAnsi" w:cs="Arial"/>
          <w:color w:val="auto"/>
          <w:lang w:val="en-US"/>
        </w:rPr>
        <w:t xml:space="preserve">various applications architecture to create </w:t>
      </w:r>
      <w:r w:rsidR="00DB01D6" w:rsidRPr="00DB01D6">
        <w:rPr>
          <w:rFonts w:asciiTheme="minorHAnsi" w:eastAsia="Verdana" w:hAnsiTheme="minorHAnsi" w:cs="Arial"/>
          <w:b/>
          <w:color w:val="auto"/>
          <w:lang w:val="en-US"/>
        </w:rPr>
        <w:t>master data management process</w:t>
      </w:r>
      <w:r w:rsidR="008900B8">
        <w:rPr>
          <w:rFonts w:asciiTheme="minorHAnsi" w:eastAsia="Verdana" w:hAnsiTheme="minorHAnsi" w:cs="Arial"/>
          <w:b/>
          <w:color w:val="auto"/>
          <w:lang w:val="en-US"/>
        </w:rPr>
        <w:t>,</w:t>
      </w:r>
      <w:r w:rsidR="008900B8">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enhanced interaction</w:t>
      </w:r>
      <w:r w:rsidR="00433C1E" w:rsidRPr="00433C1E">
        <w:rPr>
          <w:rFonts w:asciiTheme="minorHAnsi" w:eastAsia="Verdana" w:hAnsiTheme="minorHAnsi" w:cs="Arial"/>
          <w:b/>
          <w:color w:val="auto"/>
          <w:lang w:val="en-US"/>
        </w:rPr>
        <w:t xml:space="preserve"> with Salesforce platform</w:t>
      </w:r>
      <w:r w:rsidR="00433C1E">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p>
    <w:p w14:paraId="363A0FFB" w14:textId="6C84FB55" w:rsidR="009F47BA" w:rsidRPr="00FC2CF4" w:rsidRDefault="00AE27D3"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A</w:t>
      </w:r>
      <w:r w:rsidR="009F47BA" w:rsidRPr="00FC2CF4">
        <w:rPr>
          <w:rFonts w:asciiTheme="minorHAnsi" w:eastAsia="Verdana" w:hAnsiTheme="minorHAnsi" w:cs="Arial"/>
          <w:b/>
          <w:color w:val="auto"/>
          <w:lang w:val="en-US"/>
        </w:rPr>
        <w:t xml:space="preserve">utomated </w:t>
      </w:r>
      <w:r>
        <w:rPr>
          <w:rFonts w:asciiTheme="minorHAnsi" w:eastAsia="Verdana" w:hAnsiTheme="minorHAnsi" w:cs="Arial"/>
          <w:b/>
          <w:color w:val="auto"/>
          <w:lang w:val="en-US"/>
        </w:rPr>
        <w:t xml:space="preserve">various business specific </w:t>
      </w:r>
      <w:r w:rsidR="009F47BA" w:rsidRPr="00FC2CF4">
        <w:rPr>
          <w:rFonts w:asciiTheme="minorHAnsi" w:eastAsia="Verdana" w:hAnsiTheme="minorHAnsi" w:cs="Arial"/>
          <w:b/>
          <w:color w:val="auto"/>
          <w:lang w:val="en-US"/>
        </w:rPr>
        <w:t>process</w:t>
      </w:r>
      <w:r w:rsidR="009F47BA"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009F47BA"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009F47BA"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009F47BA"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009F47BA"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009F47BA" w:rsidRPr="00FC2CF4">
        <w:rPr>
          <w:rFonts w:asciiTheme="minorHAnsi" w:eastAsia="Verdana" w:hAnsiTheme="minorHAnsi" w:cs="Arial"/>
          <w:color w:val="auto"/>
          <w:lang w:val="en-US"/>
        </w:rPr>
        <w:t xml:space="preserve"> </w:t>
      </w:r>
    </w:p>
    <w:p w14:paraId="0BA5F991" w14:textId="77777777" w:rsidR="005C6613" w:rsidRDefault="005C6613" w:rsidP="005C6613">
      <w:pPr>
        <w:pStyle w:val="ListParagraph"/>
        <w:numPr>
          <w:ilvl w:val="0"/>
          <w:numId w:val="12"/>
        </w:numPr>
        <w:spacing w:after="240"/>
        <w:rPr>
          <w:rFonts w:asciiTheme="minorHAnsi" w:eastAsia="Verdana" w:hAnsiTheme="minorHAnsi" w:cs="Arial"/>
          <w:color w:val="auto"/>
          <w:lang w:val="en-US"/>
        </w:rPr>
      </w:pPr>
      <w:r w:rsidRPr="00865036">
        <w:rPr>
          <w:rFonts w:ascii="Helvetica" w:hAnsi="Helvetica" w:cs="Helvetica"/>
          <w:b/>
          <w:color w:val="333333"/>
          <w:sz w:val="20"/>
          <w:szCs w:val="20"/>
          <w:shd w:val="clear" w:color="auto" w:fill="FFFFFF"/>
        </w:rPr>
        <w:t>Restructured</w:t>
      </w:r>
      <w:r w:rsidRPr="00865036">
        <w:rPr>
          <w:rFonts w:ascii="Helvetica" w:hAnsi="Helvetica" w:cs="Helvetica"/>
          <w:b/>
          <w:color w:val="333333"/>
          <w:sz w:val="20"/>
          <w:szCs w:val="20"/>
          <w:shd w:val="clear" w:color="auto" w:fill="FFFFFF"/>
          <w:lang w:val="en-US"/>
        </w:rPr>
        <w:t xml:space="preserve"> </w:t>
      </w:r>
      <w:r w:rsidRPr="00865036">
        <w:rPr>
          <w:rFonts w:asciiTheme="minorHAnsi" w:eastAsia="Verdana" w:hAnsiTheme="minorHAnsi" w:cs="Arial"/>
          <w:b/>
          <w:color w:val="auto"/>
          <w:lang w:val="en-US"/>
        </w:rPr>
        <w:t>development teams</w:t>
      </w:r>
      <w:r w:rsidRPr="00FC2CF4">
        <w:rPr>
          <w:rFonts w:asciiTheme="minorHAnsi" w:eastAsia="Verdana" w:hAnsiTheme="minorHAnsi" w:cs="Arial"/>
          <w:color w:val="auto"/>
          <w:lang w:val="en-US"/>
        </w:rPr>
        <w:t xml:space="preserve"> into data team and product teams to align with the business objectives</w:t>
      </w:r>
      <w:r>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6390329C"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Introduced third party</w:t>
      </w:r>
      <w:r w:rsidR="001C52AB">
        <w:rPr>
          <w:rFonts w:asciiTheme="minorHAnsi" w:eastAsia="Verdana" w:hAnsiTheme="minorHAnsi" w:cs="Arial"/>
          <w:color w:val="auto"/>
          <w:lang w:val="en-US"/>
        </w:rPr>
        <w:t xml:space="preserve"> </w:t>
      </w:r>
      <w:r w:rsidR="001C52AB" w:rsidRPr="001C52AB">
        <w:rPr>
          <w:rFonts w:asciiTheme="minorHAnsi" w:eastAsia="Verdana" w:hAnsiTheme="minorHAnsi" w:cs="Arial"/>
          <w:b/>
          <w:color w:val="auto"/>
          <w:lang w:val="en-US"/>
        </w:rPr>
        <w:t>Information builder</w:t>
      </w:r>
      <w:r w:rsidR="001C52AB">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lastRenderedPageBreak/>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36600FA1"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734D66" w:rsidRPr="002476E0">
        <w:rPr>
          <w:rFonts w:asciiTheme="minorHAnsi" w:hAnsiTheme="minorHAnsi" w:cs="Arial"/>
          <w:b/>
        </w:rPr>
        <w:t xml:space="preserve">AWS </w:t>
      </w:r>
      <w:r w:rsidR="00734D66" w:rsidRPr="002476E0">
        <w:rPr>
          <w:rFonts w:asciiTheme="minorHAnsi" w:hAnsiTheme="minorHAnsi" w:cs="Arial"/>
          <w:b/>
          <w:lang w:val="en-US"/>
        </w:rPr>
        <w:t>E</w:t>
      </w:r>
      <w:r w:rsidR="00734D66" w:rsidRPr="002476E0">
        <w:rPr>
          <w:rFonts w:asciiTheme="minorHAnsi" w:hAnsiTheme="minorHAnsi" w:cs="Arial"/>
          <w:b/>
        </w:rPr>
        <w:t>lastic beanstalk, EC2 and S3</w:t>
      </w:r>
      <w:r w:rsidR="00734D66">
        <w:rPr>
          <w:rFonts w:asciiTheme="minorHAnsi" w:hAnsiTheme="minorHAnsi" w:cs="Arial"/>
          <w:b/>
          <w:lang w:val="en-US"/>
        </w:rPr>
        <w:t xml:space="preserve">, </w:t>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E83FDC">
        <w:rPr>
          <w:rFonts w:asciiTheme="minorHAnsi" w:eastAsia="Verdana" w:hAnsiTheme="minorHAnsi" w:cs="Arial"/>
          <w:b/>
          <w:color w:val="auto"/>
          <w:lang w:val="en-US"/>
        </w:rPr>
        <w:t>IBI tools</w:t>
      </w:r>
      <w:r w:rsidR="00E83FDC" w:rsidRPr="00E83FDC">
        <w:rPr>
          <w:rFonts w:asciiTheme="minorHAnsi" w:eastAsia="Verdana" w:hAnsiTheme="minorHAnsi" w:cs="Arial"/>
          <w:b/>
          <w:color w:val="000000" w:themeColor="text1"/>
          <w:lang w:val="en-US"/>
        </w:rPr>
        <w:t xml:space="preserve"> </w:t>
      </w:r>
      <w:r w:rsidR="00E83FDC" w:rsidRPr="00E83FDC">
        <w:rPr>
          <w:rFonts w:asciiTheme="minorHAnsi" w:hAnsiTheme="minorHAnsi" w:cs="Times"/>
          <w:b/>
          <w:color w:val="000000" w:themeColor="text1"/>
        </w:rPr>
        <w:t>iWay</w:t>
      </w:r>
      <w:r w:rsidR="00E83FDC">
        <w:rPr>
          <w:rFonts w:asciiTheme="minorHAnsi" w:hAnsiTheme="minorHAnsi" w:cs="Times"/>
          <w:b/>
          <w:color w:val="000000" w:themeColor="text1"/>
          <w:lang w:val="en-US"/>
        </w:rPr>
        <w:t xml:space="preserve">, DQC </w:t>
      </w:r>
      <w:r w:rsidR="00030202" w:rsidRPr="00FC2CF4">
        <w:rPr>
          <w:rFonts w:asciiTheme="minorHAnsi" w:eastAsia="Verdana" w:hAnsiTheme="minorHAnsi" w:cs="Arial"/>
          <w:b/>
          <w:color w:val="auto"/>
          <w:lang w:val="en-US"/>
        </w:rPr>
        <w:t xml:space="preserve">, </w:t>
      </w:r>
      <w:r w:rsidR="00B00478">
        <w:rPr>
          <w:rFonts w:asciiTheme="minorHAnsi" w:eastAsia="Verdana" w:hAnsiTheme="minorHAnsi" w:cs="Arial"/>
          <w:b/>
          <w:color w:val="auto"/>
          <w:lang w:val="en-US"/>
        </w:rPr>
        <w:t>PHP,</w:t>
      </w:r>
      <w:r w:rsidR="00156536">
        <w:rPr>
          <w:rFonts w:asciiTheme="minorHAnsi" w:eastAsia="Verdana" w:hAnsiTheme="minorHAnsi" w:cs="Arial"/>
          <w:b/>
          <w:color w:val="auto"/>
          <w:lang w:val="en-US"/>
        </w:rPr>
        <w:t xml:space="preserve"> </w:t>
      </w:r>
      <w:r w:rsidR="0083266E">
        <w:rPr>
          <w:rFonts w:asciiTheme="minorHAnsi" w:eastAsia="Verdana" w:hAnsiTheme="minorHAnsi" w:cs="Arial"/>
          <w:b/>
          <w:color w:val="auto"/>
          <w:lang w:val="en-US"/>
        </w:rPr>
        <w:t xml:space="preserve">MVC framework </w:t>
      </w:r>
      <w:r w:rsidR="00156536">
        <w:rPr>
          <w:rFonts w:asciiTheme="minorHAnsi" w:eastAsia="Verdana" w:hAnsiTheme="minorHAnsi" w:cs="Arial"/>
          <w:b/>
          <w:color w:val="auto"/>
          <w:lang w:val="en-US"/>
        </w:rPr>
        <w:t>CakePHP,</w:t>
      </w:r>
      <w:r w:rsidR="001917F1">
        <w:rPr>
          <w:rFonts w:asciiTheme="minorHAnsi" w:eastAsia="Verdana" w:hAnsiTheme="minorHAnsi" w:cs="Arial"/>
          <w:b/>
          <w:color w:val="auto"/>
          <w:lang w:val="en-US"/>
        </w:rPr>
        <w:t xml:space="preserve"> TFS, </w:t>
      </w:r>
      <w:r w:rsidR="00B00478">
        <w:rPr>
          <w:rFonts w:asciiTheme="minorHAnsi" w:eastAsia="Verdana" w:hAnsiTheme="minorHAnsi" w:cs="Arial"/>
          <w:b/>
          <w:color w:val="auto"/>
          <w:lang w:val="en-US"/>
        </w:rPr>
        <w:t xml:space="preserve"> .NET, C, C#, </w:t>
      </w:r>
      <w:r w:rsidR="00030202" w:rsidRPr="00FC2CF4">
        <w:rPr>
          <w:rFonts w:asciiTheme="minorHAnsi" w:eastAsia="Verdana" w:hAnsiTheme="minorHAnsi" w:cs="Arial"/>
          <w:b/>
          <w:color w:val="auto"/>
          <w:lang w:val="en-US"/>
        </w:rPr>
        <w:t>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00734D66">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64277A91"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 SVN, GIT repos</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64E5A213"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 xml:space="preserve">Jones </w:t>
      </w:r>
      <w:r w:rsidR="00933D5E">
        <w:rPr>
          <w:rFonts w:asciiTheme="minorHAnsi" w:eastAsia="Verdana" w:hAnsiTheme="minorHAnsi" w:cs="Arial"/>
          <w:b/>
          <w:color w:val="auto"/>
          <w:u w:val="single"/>
          <w:lang w:val="en-US"/>
        </w:rPr>
        <w:t xml:space="preserve"> &amp; Company Inc. </w:t>
      </w:r>
      <w:r w:rsidR="005868C9"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lang w:val="en-US"/>
        </w:rPr>
        <w:t>Wall street Journal</w:t>
      </w:r>
      <w:r w:rsidR="00933D5E">
        <w:rPr>
          <w:rFonts w:asciiTheme="minorHAnsi" w:eastAsia="Verdana" w:hAnsiTheme="minorHAnsi" w:cs="Arial"/>
          <w:b/>
          <w:color w:val="auto"/>
          <w:u w:val="single"/>
          <w:lang w:val="en-US"/>
        </w:rPr>
        <w:t xml:space="preserve"> </w:t>
      </w:r>
      <w:r w:rsidR="00045D20" w:rsidRPr="00FC2CF4">
        <w:rPr>
          <w:rFonts w:asciiTheme="minorHAnsi" w:eastAsia="Verdana" w:hAnsiTheme="minorHAnsi" w:cs="Arial"/>
          <w:b/>
          <w:color w:val="auto"/>
          <w:u w:val="single"/>
          <w:lang w:val="en-US"/>
        </w:rPr>
        <w:t>/</w:t>
      </w:r>
      <w:r w:rsidR="00933D5E">
        <w:rPr>
          <w:rFonts w:asciiTheme="minorHAnsi" w:eastAsia="Verdana" w:hAnsiTheme="minorHAnsi" w:cs="Arial"/>
          <w:b/>
          <w:color w:val="auto"/>
          <w:u w:val="single"/>
          <w:lang w:val="en-US"/>
        </w:rPr>
        <w:t xml:space="preserve"> </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0126D9">
      <w:pPr>
        <w:pStyle w:val="Li"/>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72B7F373" w14:textId="77777777" w:rsidR="00D80146" w:rsidRPr="00FC2CF4" w:rsidRDefault="00D80146" w:rsidP="00D80146">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6037D23"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Interacting with Business leaders from the publishing and editorial teams to develop full scope of the r</w:t>
      </w:r>
      <w:r>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EE47305"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3D1D4F59" w14:textId="77777777" w:rsidR="00D80146" w:rsidRPr="00FC2CF4" w:rsidRDefault="00D80146" w:rsidP="00D80146">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2879DC94" w14:textId="77777777" w:rsidR="00D80146" w:rsidRPr="00FC2CF4" w:rsidRDefault="00D80146" w:rsidP="00D80146">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 xml:space="preserve">Providing effective guidance technically and functionally to the </w:t>
      </w:r>
      <w:r w:rsidRPr="00FC2CF4">
        <w:rPr>
          <w:rFonts w:asciiTheme="minorHAnsi" w:hAnsiTheme="minorHAnsi" w:cs="Arial"/>
          <w:b/>
          <w:color w:val="auto"/>
          <w:lang w:val="en-US"/>
        </w:rPr>
        <w:t>Information architects</w:t>
      </w:r>
      <w:r w:rsidRPr="00FC2CF4">
        <w:rPr>
          <w:rFonts w:asciiTheme="minorHAnsi" w:hAnsiTheme="minorHAnsi" w:cs="Arial"/>
          <w:color w:val="auto"/>
          <w:lang w:val="en-US"/>
        </w:rPr>
        <w:t>, front–end design team to develop interactive solutions for the projects.</w:t>
      </w:r>
    </w:p>
    <w:p w14:paraId="660FEC09" w14:textId="77777777" w:rsidR="00D80146" w:rsidRPr="00FC2CF4" w:rsidRDefault="00D80146" w:rsidP="00D80146">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Pr="00FC2CF4">
        <w:rPr>
          <w:rFonts w:asciiTheme="minorHAnsi" w:hAnsiTheme="minorHAnsi" w:cs="Arial"/>
          <w:b/>
          <w:color w:val="auto"/>
          <w:lang w:val="en-US"/>
        </w:rPr>
        <w:t>Memcached</w:t>
      </w:r>
      <w:r>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Pr>
          <w:rFonts w:asciiTheme="minorHAnsi" w:hAnsiTheme="minorHAnsi" w:cs="Arial"/>
          <w:color w:val="auto"/>
          <w:lang w:val="en-US"/>
        </w:rPr>
        <w:t xml:space="preserve">Wall Street Journal edition (Mobile/desktop) </w:t>
      </w:r>
      <w:r w:rsidRPr="00FC2CF4">
        <w:rPr>
          <w:rFonts w:asciiTheme="minorHAnsi" w:hAnsiTheme="minorHAnsi" w:cs="Arial"/>
          <w:color w:val="auto"/>
          <w:lang w:val="en-US"/>
        </w:rPr>
        <w:t>to</w:t>
      </w:r>
      <w:r w:rsidRPr="00FC2CF4">
        <w:rPr>
          <w:rFonts w:asciiTheme="minorHAnsi" w:hAnsiTheme="minorHAnsi" w:cs="Arial"/>
          <w:color w:val="auto"/>
        </w:rPr>
        <w:t xml:space="preserve"> enhance the customer</w:t>
      </w:r>
      <w:r>
        <w:rPr>
          <w:rFonts w:asciiTheme="minorHAnsi" w:hAnsiTheme="minorHAnsi" w:cs="Arial"/>
          <w:color w:val="auto"/>
          <w:lang w:val="en-US"/>
        </w:rPr>
        <w:t xml:space="preserve"> experience.</w:t>
      </w:r>
    </w:p>
    <w:p w14:paraId="0BDF000C"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0511799F"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lead development in </w:t>
      </w:r>
      <w:r>
        <w:rPr>
          <w:rFonts w:asciiTheme="minorHAnsi" w:hAnsiTheme="minorHAnsi" w:cs="Arial"/>
          <w:b/>
          <w:color w:val="auto"/>
          <w:lang w:val="en-US"/>
        </w:rPr>
        <w:t>Restf</w:t>
      </w:r>
      <w:r w:rsidRPr="00FC2CF4">
        <w:rPr>
          <w:rFonts w:asciiTheme="minorHAnsi" w:hAnsiTheme="minorHAnsi" w:cs="Arial"/>
          <w:b/>
          <w:color w:val="auto"/>
          <w:lang w:val="en-US"/>
        </w:rPr>
        <w:t>ul</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Web Services</w:t>
      </w:r>
      <w:r>
        <w:rPr>
          <w:rFonts w:asciiTheme="minorHAnsi" w:hAnsiTheme="minorHAnsi" w:cs="Arial"/>
          <w:b/>
          <w:color w:val="auto"/>
          <w:lang w:val="en-US"/>
        </w:rPr>
        <w:t xml:space="preserve"> API </w:t>
      </w:r>
      <w:r w:rsidRPr="00FC2CF4">
        <w:rPr>
          <w:rFonts w:asciiTheme="minorHAnsi" w:hAnsiTheme="minorHAnsi" w:cs="Arial"/>
          <w:b/>
          <w:color w:val="auto"/>
          <w:lang w:val="en-US"/>
        </w:rPr>
        <w:t xml:space="preserve">using </w:t>
      </w:r>
      <w:r>
        <w:rPr>
          <w:rFonts w:asciiTheme="minorHAnsi" w:hAnsiTheme="minorHAnsi" w:cs="Arial"/>
          <w:b/>
          <w:color w:val="auto"/>
          <w:lang w:val="en-US"/>
        </w:rPr>
        <w:t>Jersey, Restlets.</w:t>
      </w:r>
    </w:p>
    <w:p w14:paraId="0A737127"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09C894FA"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6F07E9F3"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teams across several divisions in Dow Jones in order to successfully drive the project goals and objectives.</w:t>
      </w:r>
    </w:p>
    <w:p w14:paraId="1DA6F2C9"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28BCC4E4"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Pr="00FC2CF4">
        <w:rPr>
          <w:rFonts w:asciiTheme="minorHAnsi" w:eastAsia="Verdana" w:hAnsiTheme="minorHAnsi" w:cs="Arial"/>
          <w:b/>
          <w:color w:val="auto"/>
          <w:lang w:val="en-US"/>
        </w:rPr>
        <w:t xml:space="preserve"> (on-site/off-shore)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CDA1752" w14:textId="77777777" w:rsidR="00D80146" w:rsidRPr="00FC2CF4" w:rsidRDefault="00D80146" w:rsidP="00D80146">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 efficiently handling the </w:t>
      </w:r>
      <w:r w:rsidRPr="00FC2CF4">
        <w:rPr>
          <w:rFonts w:asciiTheme="minorHAnsi" w:eastAsia="Verdana" w:hAnsiTheme="minorHAnsi" w:cs="Arial"/>
          <w:b/>
          <w:color w:val="auto"/>
        </w:rPr>
        <w:t>sales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195AF0E4"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lastRenderedPageBreak/>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6397A660"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w:t>
      </w:r>
      <w:r w:rsidR="003205D9">
        <w:rPr>
          <w:rFonts w:asciiTheme="minorHAnsi" w:eastAsia="Verdana" w:hAnsiTheme="minorHAnsi" w:cs="Arial"/>
          <w:color w:val="auto"/>
          <w:lang w:val="en-US"/>
        </w:rPr>
        <w:t xml:space="preserve"> for the timely delivery.</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1996B9BD"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009B480B">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 xml:space="preserve">fixing the production and </w:t>
      </w:r>
      <w:r w:rsidR="009B480B">
        <w:rPr>
          <w:rFonts w:asciiTheme="minorHAnsi" w:eastAsia="Verdana" w:hAnsiTheme="minorHAnsi" w:cs="Arial"/>
          <w:color w:val="auto"/>
          <w:lang w:val="en-US"/>
        </w:rPr>
        <w:t>post</w:t>
      </w:r>
      <w:r w:rsidRPr="00FC2CF4">
        <w:rPr>
          <w:rFonts w:asciiTheme="minorHAnsi" w:eastAsia="Verdana" w:hAnsiTheme="minorHAnsi" w:cs="Arial"/>
          <w:color w:val="auto"/>
          <w:lang w:val="en-US"/>
        </w:rPr>
        <w:t xml:space="preserve">production </w:t>
      </w:r>
      <w:r w:rsidR="009B480B">
        <w:rPr>
          <w:rFonts w:asciiTheme="minorHAnsi" w:eastAsia="Verdana" w:hAnsiTheme="minorHAnsi" w:cs="Arial"/>
          <w:color w:val="auto"/>
          <w:lang w:val="en-US"/>
        </w:rPr>
        <w:t>issues.</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468BB510"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99428B">
        <w:rPr>
          <w:rFonts w:asciiTheme="minorHAnsi" w:eastAsia="Verdana" w:hAnsiTheme="minorHAnsi" w:cs="Arial"/>
          <w:b/>
          <w:color w:val="auto"/>
          <w:lang w:val="en-US"/>
        </w:rPr>
        <w:t xml:space="preserve"> MVC framework</w:t>
      </w:r>
      <w:r w:rsidRPr="00FC2CF4">
        <w:rPr>
          <w:rFonts w:asciiTheme="minorHAnsi" w:eastAsia="Verdana" w:hAnsiTheme="minorHAnsi" w:cs="Arial"/>
          <w:b/>
          <w:color w:val="auto"/>
          <w:lang w:val="en-US"/>
        </w:rPr>
        <w:t>,</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38F1F341" w14:textId="28013ED4" w:rsidR="0039102C" w:rsidRDefault="00D30570" w:rsidP="001F1109">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52D422E8" w14:textId="77777777" w:rsidR="001F1109" w:rsidRPr="001F1109" w:rsidRDefault="001F1109" w:rsidP="001F1109">
      <w:pPr>
        <w:pStyle w:val="Li"/>
        <w:rPr>
          <w:rFonts w:asciiTheme="minorHAnsi" w:hAnsiTheme="minorHAnsi" w:cs="Arial"/>
          <w:color w:val="auto"/>
        </w:rPr>
      </w:pPr>
    </w:p>
    <w:p w14:paraId="43D0241D" w14:textId="2B543A56" w:rsidR="00244A39" w:rsidRDefault="007A01A5" w:rsidP="006270FA">
      <w:pPr>
        <w:spacing w:after="280" w:afterAutospacing="1"/>
        <w:rPr>
          <w:rFonts w:asciiTheme="minorHAnsi" w:eastAsia="Verdana" w:hAnsiTheme="minorHAnsi" w:cs="Arial"/>
          <w:b/>
          <w:color w:val="auto"/>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0032117D" w:rsidRPr="00FC2CF4">
        <w:rPr>
          <w:rFonts w:asciiTheme="minorHAnsi" w:eastAsia="Verdana" w:hAnsiTheme="minorHAnsi" w:cs="Arial"/>
          <w:b/>
          <w:color w:val="auto"/>
          <w:u w:val="single"/>
          <w:lang w:val="en-US"/>
        </w:rPr>
        <w:t>HealthCare</w:t>
      </w:r>
      <w:r w:rsidRPr="00FC2CF4">
        <w:rPr>
          <w:rFonts w:asciiTheme="minorHAnsi" w:eastAsia="Verdana" w:hAnsiTheme="minorHAnsi" w:cs="Arial"/>
          <w:b/>
          <w:color w:val="auto"/>
          <w:u w:val="single"/>
          <w:lang w:val="en-US"/>
        </w:rPr>
        <w:t xml:space="preserv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p>
    <w:p w14:paraId="350DD503" w14:textId="23064ADF"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0D3A1BF" w14:textId="218ED0A5" w:rsidR="00B8397A" w:rsidRPr="00A90E1E" w:rsidRDefault="00B8397A" w:rsidP="00AF4069">
      <w:pPr>
        <w:pStyle w:val="Li"/>
        <w:ind w:left="720"/>
        <w:jc w:val="both"/>
        <w:rPr>
          <w:rFonts w:asciiTheme="minorHAnsi" w:hAnsiTheme="minorHAnsi" w:cs="Arial"/>
          <w:color w:val="auto"/>
        </w:rPr>
      </w:pP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lastRenderedPageBreak/>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244A1C43"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w:t>
      </w:r>
      <w:r w:rsidR="00DC7EE3">
        <w:rPr>
          <w:rFonts w:asciiTheme="minorHAnsi" w:eastAsia="Verdana" w:hAnsiTheme="minorHAnsi" w:cs="Arial"/>
          <w:color w:val="auto"/>
          <w:lang w:val="en-US"/>
        </w:rPr>
        <w:t xml:space="preserve">HL7 </w:t>
      </w:r>
      <w:r w:rsidR="00612AAC" w:rsidRPr="00FC2CF4">
        <w:rPr>
          <w:rFonts w:asciiTheme="minorHAnsi" w:eastAsia="Verdana" w:hAnsiTheme="minorHAnsi" w:cs="Arial"/>
          <w:color w:val="auto"/>
        </w:rPr>
        <w:t>physician billing system.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084C4FD5"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578B0">
        <w:rPr>
          <w:rFonts w:asciiTheme="minorHAnsi" w:eastAsia="Verdana" w:hAnsiTheme="minorHAnsi" w:cs="Arial"/>
          <w:b/>
          <w:color w:val="auto"/>
        </w:rPr>
        <w:t xml:space="preserve">Struts </w:t>
      </w:r>
      <w:r w:rsidR="001F4AFA" w:rsidRPr="00F578B0">
        <w:rPr>
          <w:rFonts w:asciiTheme="minorHAnsi" w:eastAsia="Verdana" w:hAnsiTheme="minorHAnsi" w:cs="Arial"/>
          <w:b/>
          <w:color w:val="auto"/>
          <w:lang w:val="en-US"/>
        </w:rPr>
        <w:t xml:space="preserve">MVC </w:t>
      </w:r>
      <w:r w:rsidR="00BA0770" w:rsidRPr="00F578B0">
        <w:rPr>
          <w:rFonts w:asciiTheme="minorHAnsi" w:eastAsia="Verdana" w:hAnsiTheme="minorHAnsi" w:cs="Arial"/>
          <w:b/>
          <w:color w:val="auto"/>
        </w:rPr>
        <w:t>frame</w:t>
      </w:r>
      <w:r w:rsidRPr="00F578B0">
        <w:rPr>
          <w:rFonts w:asciiTheme="minorHAnsi" w:eastAsia="Verdana" w:hAnsiTheme="minorHAnsi" w:cs="Arial"/>
          <w:b/>
          <w:color w:val="auto"/>
        </w:rPr>
        <w:t>work</w:t>
      </w:r>
      <w:r w:rsidRPr="00FC2CF4">
        <w:rPr>
          <w:rFonts w:asciiTheme="minorHAnsi" w:eastAsia="Verdana" w:hAnsiTheme="minorHAnsi" w:cs="Arial"/>
          <w:color w:val="auto"/>
        </w:rPr>
        <w:t>.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49CB00F9"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w:t>
      </w:r>
      <w:r w:rsidR="00F11B5C">
        <w:rPr>
          <w:rFonts w:asciiTheme="minorHAnsi" w:eastAsia="Verdana" w:hAnsiTheme="minorHAnsi" w:cs="Arial"/>
          <w:color w:val="auto"/>
          <w:lang w:val="en-US"/>
        </w:rPr>
        <w:t>over system.</w:t>
      </w:r>
      <w:r w:rsidRPr="00FC2CF4">
        <w:rPr>
          <w:rFonts w:asciiTheme="minorHAnsi" w:eastAsia="Verdana" w:hAnsiTheme="minorHAnsi" w:cs="Arial"/>
          <w:color w:val="auto"/>
          <w:lang w:val="en-US"/>
        </w:rPr>
        <w:t xml:space="preserve"> </w:t>
      </w:r>
    </w:p>
    <w:p w14:paraId="172B560F" w14:textId="407193AC"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w:t>
      </w:r>
      <w:r w:rsidR="003A056C">
        <w:rPr>
          <w:rFonts w:asciiTheme="minorHAnsi" w:eastAsia="Verdana" w:hAnsiTheme="minorHAnsi" w:cs="Arial"/>
          <w:b/>
          <w:color w:val="auto"/>
          <w:lang w:val="en-US"/>
        </w:rPr>
        <w:t xml:space="preserve"> process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EE57586"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00092206">
        <w:rPr>
          <w:rFonts w:asciiTheme="minorHAnsi" w:eastAsia="Verdana" w:hAnsiTheme="minorHAnsi" w:cs="Arial"/>
          <w:b/>
          <w:color w:val="auto"/>
          <w:lang w:val="en-US"/>
        </w:rPr>
        <w:t xml:space="preserve"> MVC framework</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3F5C1F00" w14:textId="3B08ACFC" w:rsidR="003C79F0" w:rsidRPr="003C79F0" w:rsidRDefault="00B8397A" w:rsidP="003C79F0">
      <w:pPr>
        <w:spacing w:after="280" w:afterAutospacing="1" w:line="276" w:lineRule="auto"/>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2DF8D2D1" w:rsidR="00B8397A" w:rsidRPr="00FC2CF4" w:rsidRDefault="003C79F0" w:rsidP="003C79F0">
      <w:pPr>
        <w:spacing w:after="280" w:afterAutospacing="1" w:line="276" w:lineRule="auto"/>
        <w:rPr>
          <w:rFonts w:asciiTheme="minorHAnsi" w:hAnsiTheme="minorHAnsi" w:cs="Arial"/>
          <w:color w:val="auto"/>
        </w:rPr>
      </w:pPr>
      <w:r>
        <w:rPr>
          <w:rFonts w:asciiTheme="minorHAnsi" w:eastAsia="Verdana" w:hAnsiTheme="minorHAnsi" w:cs="Arial"/>
          <w:b/>
          <w:color w:val="auto"/>
        </w:rPr>
        <w:t>Responsibilities:</w:t>
      </w:r>
      <w:r w:rsidR="00B8397A" w:rsidRPr="00FC2CF4">
        <w:rPr>
          <w:rFonts w:asciiTheme="minorHAnsi" w:eastAsia="Verdana" w:hAnsiTheme="minorHAnsi" w:cs="Arial"/>
          <w:b/>
          <w:color w:val="auto"/>
        </w:rPr>
        <w:t xml:space="preserve">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lastRenderedPageBreak/>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4AB875DF" w14:textId="77777777" w:rsidR="00AF4069" w:rsidRDefault="00AF4069" w:rsidP="00AC503F">
      <w:pPr>
        <w:pStyle w:val="Li"/>
        <w:jc w:val="both"/>
        <w:rPr>
          <w:rFonts w:asciiTheme="minorHAnsi" w:eastAsia="Verdana" w:hAnsiTheme="minorHAnsi" w:cs="Arial"/>
          <w:color w:val="auto"/>
        </w:rPr>
      </w:pP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07045E4D" w14:textId="77777777" w:rsidR="00AD68AC" w:rsidRPr="00FC2CF4" w:rsidRDefault="00AD68AC" w:rsidP="006F7A4A">
      <w:pPr>
        <w:pStyle w:val="Li"/>
        <w:rPr>
          <w:rFonts w:asciiTheme="minorHAnsi" w:eastAsia="Verdana" w:hAnsiTheme="minorHAnsi" w:cs="Arial"/>
          <w:color w:val="auto"/>
          <w:lang w:val="en-US"/>
        </w:rPr>
      </w:pPr>
    </w:p>
    <w:p w14:paraId="3E50F9AF" w14:textId="414A0D1A" w:rsidR="006F7A4A" w:rsidRPr="00FC2CF4" w:rsidRDefault="006F7A4A" w:rsidP="006F7A4A">
      <w:pPr>
        <w:jc w:val="center"/>
        <w:rPr>
          <w:rFonts w:asciiTheme="minorHAnsi" w:hAnsiTheme="minorHAnsi"/>
          <w:b/>
          <w:color w:val="auto"/>
          <w:u w:val="single"/>
        </w:rPr>
      </w:pPr>
      <w:r w:rsidRPr="00FC2CF4">
        <w:rPr>
          <w:rFonts w:asciiTheme="minorHAnsi" w:eastAsia="Verdana" w:hAnsiTheme="minorHAnsi" w:cs="Arial"/>
          <w:b/>
          <w:color w:val="auto"/>
          <w:u w:val="single"/>
          <w:lang w:val="en-US"/>
        </w:rPr>
        <w:t>CERTIFICATION TRAINING</w:t>
      </w:r>
      <w:r w:rsidRPr="00FC2CF4">
        <w:rPr>
          <w:rFonts w:asciiTheme="minorHAnsi" w:hAnsiTheme="minorHAnsi"/>
          <w:b/>
          <w:color w:val="auto"/>
          <w:u w:val="single"/>
          <w:lang w:val="en-US"/>
        </w:rPr>
        <w:t xml:space="preserve"> </w:t>
      </w:r>
    </w:p>
    <w:p w14:paraId="43878711" w14:textId="77777777" w:rsidR="006F7A4A" w:rsidRPr="00FC2CF4" w:rsidRDefault="006F7A4A" w:rsidP="006F7A4A">
      <w:pPr>
        <w:numPr>
          <w:ilvl w:val="0"/>
          <w:numId w:val="15"/>
        </w:numPr>
        <w:shd w:val="clear" w:color="auto" w:fill="auto"/>
        <w:tabs>
          <w:tab w:val="left" w:pos="360"/>
        </w:tabs>
        <w:ind w:left="0" w:firstLine="0"/>
        <w:rPr>
          <w:rFonts w:asciiTheme="minorHAnsi" w:hAnsiTheme="minorHAnsi"/>
          <w:color w:val="auto"/>
        </w:rPr>
        <w:sectPr w:rsidR="006F7A4A" w:rsidRPr="00FC2CF4" w:rsidSect="004F75C9">
          <w:type w:val="continuous"/>
          <w:pgSz w:w="12240" w:h="15840"/>
          <w:pgMar w:top="1008" w:right="1080" w:bottom="720" w:left="1080" w:header="720" w:footer="720" w:gutter="0"/>
          <w:cols w:space="720"/>
          <w:docGrid w:linePitch="326"/>
        </w:sectPr>
      </w:pPr>
    </w:p>
    <w:p w14:paraId="41555E82" w14:textId="4AA88790"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lastRenderedPageBreak/>
        <w:t>CSM Certified</w:t>
      </w:r>
      <w:r w:rsidRPr="00FC2CF4">
        <w:rPr>
          <w:rFonts w:asciiTheme="minorHAnsi" w:hAnsiTheme="minorHAnsi"/>
          <w:color w:val="auto"/>
        </w:rPr>
        <w:t xml:space="preserve"> </w:t>
      </w:r>
    </w:p>
    <w:p w14:paraId="03177813" w14:textId="77777777"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36661206" w14:textId="6E8195C3" w:rsidR="006F7A4A" w:rsidRPr="00FC2CF4" w:rsidRDefault="006F7A4A" w:rsidP="006F7A4A">
      <w:pPr>
        <w:numPr>
          <w:ilvl w:val="0"/>
          <w:numId w:val="15"/>
        </w:numPr>
        <w:shd w:val="clear" w:color="auto" w:fill="auto"/>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t>Sun Certified Java engineer</w:t>
      </w:r>
      <w:r w:rsidRPr="00FC2CF4">
        <w:rPr>
          <w:rFonts w:asciiTheme="minorHAnsi" w:hAnsiTheme="minorHAnsi"/>
          <w:color w:val="auto"/>
        </w:rPr>
        <w:t xml:space="preserve"> </w:t>
      </w:r>
    </w:p>
    <w:p w14:paraId="15F4701E" w14:textId="7C5B462F" w:rsidR="006F7A4A" w:rsidRPr="00FC2CF4" w:rsidRDefault="006F7A4A" w:rsidP="006F7A4A">
      <w:pPr>
        <w:shd w:val="clear" w:color="auto" w:fill="auto"/>
        <w:tabs>
          <w:tab w:val="left" w:pos="360"/>
        </w:tabs>
        <w:spacing w:line="276" w:lineRule="auto"/>
        <w:rPr>
          <w:rFonts w:asciiTheme="minorHAnsi" w:hAnsiTheme="minorHAnsi"/>
          <w:color w:val="auto"/>
        </w:rPr>
      </w:pPr>
    </w:p>
    <w:p w14:paraId="295F814E" w14:textId="5805DF63"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pPr>
      <w:r>
        <w:rPr>
          <w:rFonts w:asciiTheme="minorHAnsi" w:hAnsiTheme="minorHAnsi"/>
          <w:color w:val="auto"/>
          <w:lang w:val="en-US"/>
        </w:rPr>
        <w:lastRenderedPageBreak/>
        <w:t>Oracle</w:t>
      </w:r>
    </w:p>
    <w:p w14:paraId="5D7DE811" w14:textId="74D0BAB4" w:rsidR="006F7A4A" w:rsidRPr="00FC2CF4" w:rsidRDefault="00FE5A3D" w:rsidP="006F7A4A">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eastAsia="Verdana" w:hAnsiTheme="minorHAnsi" w:cs="Arial"/>
          <w:color w:val="auto"/>
          <w:lang w:val="en-US"/>
        </w:rPr>
        <w:t>MySQL</w:t>
      </w:r>
      <w:r w:rsidR="006F7A4A" w:rsidRPr="00FC2CF4">
        <w:rPr>
          <w:rFonts w:asciiTheme="minorHAnsi" w:eastAsia="Verdana" w:hAnsiTheme="minorHAnsi" w:cs="Arial"/>
          <w:color w:val="auto"/>
        </w:rPr>
        <w:t xml:space="preserve"> Database</w:t>
      </w:r>
    </w:p>
    <w:p w14:paraId="0DEEAF1F" w14:textId="6AA3FF34"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sectPr w:rsidR="006F7A4A" w:rsidRPr="006F7A4A" w:rsidSect="00247049">
          <w:type w:val="continuous"/>
          <w:pgSz w:w="12240" w:h="15840"/>
          <w:pgMar w:top="1008" w:right="1080" w:bottom="720" w:left="1080" w:header="720" w:footer="720" w:gutter="0"/>
          <w:cols w:num="2" w:space="720"/>
          <w:docGrid w:linePitch="326"/>
        </w:sectPr>
      </w:pPr>
      <w:r>
        <w:rPr>
          <w:rFonts w:asciiTheme="minorHAnsi" w:hAnsiTheme="minorHAnsi"/>
          <w:color w:val="auto"/>
          <w:lang w:val="en-US"/>
        </w:rPr>
        <w:t>PMP trained</w:t>
      </w:r>
      <w:r w:rsidRPr="00FC2CF4">
        <w:rPr>
          <w:rFonts w:asciiTheme="minorHAnsi" w:hAnsiTheme="minorHAnsi"/>
          <w:color w:val="auto"/>
        </w:rPr>
        <w:t xml:space="preserve"> </w:t>
      </w:r>
    </w:p>
    <w:p w14:paraId="12C409A3" w14:textId="3D674C87" w:rsidR="00AD68AC" w:rsidRPr="00FC2CF4" w:rsidRDefault="00AD68AC" w:rsidP="006F7A4A">
      <w:pPr>
        <w:pStyle w:val="Li"/>
        <w:jc w:val="both"/>
        <w:rPr>
          <w:rFonts w:asciiTheme="minorHAnsi" w:hAnsiTheme="minorHAnsi" w:cs="Arial"/>
          <w:color w:val="auto"/>
          <w:lang w:val="en-US"/>
        </w:rPr>
      </w:pP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6D9"/>
    <w:rsid w:val="00012753"/>
    <w:rsid w:val="000136F2"/>
    <w:rsid w:val="000163BB"/>
    <w:rsid w:val="00026AC7"/>
    <w:rsid w:val="0002739F"/>
    <w:rsid w:val="00030202"/>
    <w:rsid w:val="0003179A"/>
    <w:rsid w:val="00032127"/>
    <w:rsid w:val="0004190F"/>
    <w:rsid w:val="00045D20"/>
    <w:rsid w:val="00045F2A"/>
    <w:rsid w:val="00046B9B"/>
    <w:rsid w:val="00047787"/>
    <w:rsid w:val="00050548"/>
    <w:rsid w:val="000567CD"/>
    <w:rsid w:val="00060D03"/>
    <w:rsid w:val="0006711E"/>
    <w:rsid w:val="00071246"/>
    <w:rsid w:val="000716DC"/>
    <w:rsid w:val="00073364"/>
    <w:rsid w:val="00077F80"/>
    <w:rsid w:val="00086FD9"/>
    <w:rsid w:val="00092206"/>
    <w:rsid w:val="00093A0C"/>
    <w:rsid w:val="0009485B"/>
    <w:rsid w:val="000A5E27"/>
    <w:rsid w:val="000B28DE"/>
    <w:rsid w:val="000C0F24"/>
    <w:rsid w:val="000C13DB"/>
    <w:rsid w:val="000C3B85"/>
    <w:rsid w:val="000C5BB7"/>
    <w:rsid w:val="000C6C98"/>
    <w:rsid w:val="000D1086"/>
    <w:rsid w:val="000D505A"/>
    <w:rsid w:val="000D6373"/>
    <w:rsid w:val="000E05E8"/>
    <w:rsid w:val="000E1F9E"/>
    <w:rsid w:val="000F5817"/>
    <w:rsid w:val="000F59DA"/>
    <w:rsid w:val="0011381B"/>
    <w:rsid w:val="0013211A"/>
    <w:rsid w:val="00135E96"/>
    <w:rsid w:val="00135EC9"/>
    <w:rsid w:val="00136A7E"/>
    <w:rsid w:val="001375C1"/>
    <w:rsid w:val="001405F8"/>
    <w:rsid w:val="00152F46"/>
    <w:rsid w:val="001539DF"/>
    <w:rsid w:val="00155441"/>
    <w:rsid w:val="00156536"/>
    <w:rsid w:val="00157CC7"/>
    <w:rsid w:val="001605A8"/>
    <w:rsid w:val="00161496"/>
    <w:rsid w:val="00162864"/>
    <w:rsid w:val="0016786B"/>
    <w:rsid w:val="00171595"/>
    <w:rsid w:val="00173416"/>
    <w:rsid w:val="001768A7"/>
    <w:rsid w:val="001769C1"/>
    <w:rsid w:val="001802AC"/>
    <w:rsid w:val="00181D89"/>
    <w:rsid w:val="00182DFE"/>
    <w:rsid w:val="00186147"/>
    <w:rsid w:val="001917F1"/>
    <w:rsid w:val="00191D84"/>
    <w:rsid w:val="00195717"/>
    <w:rsid w:val="001A2BE6"/>
    <w:rsid w:val="001B0AE7"/>
    <w:rsid w:val="001B3887"/>
    <w:rsid w:val="001B3922"/>
    <w:rsid w:val="001C247F"/>
    <w:rsid w:val="001C43D8"/>
    <w:rsid w:val="001C52AB"/>
    <w:rsid w:val="001C5616"/>
    <w:rsid w:val="001D4DBF"/>
    <w:rsid w:val="001E558D"/>
    <w:rsid w:val="001E77DB"/>
    <w:rsid w:val="001F1109"/>
    <w:rsid w:val="001F1B5B"/>
    <w:rsid w:val="001F2396"/>
    <w:rsid w:val="001F4AFA"/>
    <w:rsid w:val="001F56CB"/>
    <w:rsid w:val="00200AFB"/>
    <w:rsid w:val="00201553"/>
    <w:rsid w:val="00203DBC"/>
    <w:rsid w:val="00211F20"/>
    <w:rsid w:val="002134A6"/>
    <w:rsid w:val="00221C69"/>
    <w:rsid w:val="00225517"/>
    <w:rsid w:val="00226FF7"/>
    <w:rsid w:val="00232CCD"/>
    <w:rsid w:val="00232FC9"/>
    <w:rsid w:val="0023394C"/>
    <w:rsid w:val="00242DC9"/>
    <w:rsid w:val="00244A39"/>
    <w:rsid w:val="00244E85"/>
    <w:rsid w:val="002476E0"/>
    <w:rsid w:val="002518A4"/>
    <w:rsid w:val="002519EC"/>
    <w:rsid w:val="00256FAA"/>
    <w:rsid w:val="0026055A"/>
    <w:rsid w:val="00272577"/>
    <w:rsid w:val="00274322"/>
    <w:rsid w:val="00275505"/>
    <w:rsid w:val="00284804"/>
    <w:rsid w:val="002901E4"/>
    <w:rsid w:val="00291F9E"/>
    <w:rsid w:val="002B1B27"/>
    <w:rsid w:val="002B3863"/>
    <w:rsid w:val="002B6287"/>
    <w:rsid w:val="002D0D18"/>
    <w:rsid w:val="002D3477"/>
    <w:rsid w:val="002E350F"/>
    <w:rsid w:val="002F7CDE"/>
    <w:rsid w:val="003056DE"/>
    <w:rsid w:val="00306386"/>
    <w:rsid w:val="00307F56"/>
    <w:rsid w:val="00312C8A"/>
    <w:rsid w:val="00313C49"/>
    <w:rsid w:val="003205D9"/>
    <w:rsid w:val="0032117D"/>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056C"/>
    <w:rsid w:val="003A5A5A"/>
    <w:rsid w:val="003B150F"/>
    <w:rsid w:val="003C79F0"/>
    <w:rsid w:val="003D5829"/>
    <w:rsid w:val="003D6670"/>
    <w:rsid w:val="0040594F"/>
    <w:rsid w:val="00406757"/>
    <w:rsid w:val="004100BE"/>
    <w:rsid w:val="004146D9"/>
    <w:rsid w:val="004151CC"/>
    <w:rsid w:val="00426D73"/>
    <w:rsid w:val="0042768C"/>
    <w:rsid w:val="00427AD4"/>
    <w:rsid w:val="00433C1E"/>
    <w:rsid w:val="004547E0"/>
    <w:rsid w:val="00461AB8"/>
    <w:rsid w:val="00462D97"/>
    <w:rsid w:val="004743FF"/>
    <w:rsid w:val="00474881"/>
    <w:rsid w:val="00474E7A"/>
    <w:rsid w:val="00475BA0"/>
    <w:rsid w:val="00475C41"/>
    <w:rsid w:val="004959CF"/>
    <w:rsid w:val="004962B1"/>
    <w:rsid w:val="00496E44"/>
    <w:rsid w:val="004B21E0"/>
    <w:rsid w:val="004C09D7"/>
    <w:rsid w:val="004C231F"/>
    <w:rsid w:val="004C4124"/>
    <w:rsid w:val="004C4CE7"/>
    <w:rsid w:val="004D0997"/>
    <w:rsid w:val="004D4701"/>
    <w:rsid w:val="004E0A63"/>
    <w:rsid w:val="004F19FD"/>
    <w:rsid w:val="004F2A41"/>
    <w:rsid w:val="005003AC"/>
    <w:rsid w:val="0050465D"/>
    <w:rsid w:val="0050660C"/>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6613"/>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577F"/>
    <w:rsid w:val="00666A95"/>
    <w:rsid w:val="006812A0"/>
    <w:rsid w:val="00683AA8"/>
    <w:rsid w:val="00691AFB"/>
    <w:rsid w:val="0069775D"/>
    <w:rsid w:val="006A68C8"/>
    <w:rsid w:val="006B67F7"/>
    <w:rsid w:val="006C620D"/>
    <w:rsid w:val="006D4CE3"/>
    <w:rsid w:val="006E0574"/>
    <w:rsid w:val="006E0702"/>
    <w:rsid w:val="006E39AD"/>
    <w:rsid w:val="006E3FB6"/>
    <w:rsid w:val="006E41BC"/>
    <w:rsid w:val="006E5DCD"/>
    <w:rsid w:val="006F7A4A"/>
    <w:rsid w:val="0070662F"/>
    <w:rsid w:val="00710C0D"/>
    <w:rsid w:val="00712B71"/>
    <w:rsid w:val="00716065"/>
    <w:rsid w:val="007247F8"/>
    <w:rsid w:val="00734D66"/>
    <w:rsid w:val="00740803"/>
    <w:rsid w:val="00742AFD"/>
    <w:rsid w:val="00743CAE"/>
    <w:rsid w:val="00744295"/>
    <w:rsid w:val="00747BEF"/>
    <w:rsid w:val="00755F29"/>
    <w:rsid w:val="00757A80"/>
    <w:rsid w:val="00761311"/>
    <w:rsid w:val="00774E7E"/>
    <w:rsid w:val="00775E49"/>
    <w:rsid w:val="00780BDF"/>
    <w:rsid w:val="007844D9"/>
    <w:rsid w:val="00790649"/>
    <w:rsid w:val="00790BCA"/>
    <w:rsid w:val="007970FB"/>
    <w:rsid w:val="007A01A5"/>
    <w:rsid w:val="007B3739"/>
    <w:rsid w:val="007B3F0A"/>
    <w:rsid w:val="007C36E9"/>
    <w:rsid w:val="007C3E76"/>
    <w:rsid w:val="007C6505"/>
    <w:rsid w:val="007D3B56"/>
    <w:rsid w:val="007D642A"/>
    <w:rsid w:val="007E36DC"/>
    <w:rsid w:val="007F15FC"/>
    <w:rsid w:val="007F446E"/>
    <w:rsid w:val="007F71B6"/>
    <w:rsid w:val="007F7BB7"/>
    <w:rsid w:val="00806097"/>
    <w:rsid w:val="00807B8F"/>
    <w:rsid w:val="008105FB"/>
    <w:rsid w:val="00812BFD"/>
    <w:rsid w:val="00814BC5"/>
    <w:rsid w:val="00816126"/>
    <w:rsid w:val="00817C41"/>
    <w:rsid w:val="008221E4"/>
    <w:rsid w:val="0082746D"/>
    <w:rsid w:val="0083266E"/>
    <w:rsid w:val="008332C4"/>
    <w:rsid w:val="00835633"/>
    <w:rsid w:val="008371D3"/>
    <w:rsid w:val="00841004"/>
    <w:rsid w:val="0084365F"/>
    <w:rsid w:val="0085112F"/>
    <w:rsid w:val="00853B46"/>
    <w:rsid w:val="00867A1B"/>
    <w:rsid w:val="008705CB"/>
    <w:rsid w:val="00880518"/>
    <w:rsid w:val="00881CD4"/>
    <w:rsid w:val="008900B8"/>
    <w:rsid w:val="008A27FA"/>
    <w:rsid w:val="008B134B"/>
    <w:rsid w:val="008B336B"/>
    <w:rsid w:val="008C3829"/>
    <w:rsid w:val="008C75E0"/>
    <w:rsid w:val="008D0622"/>
    <w:rsid w:val="008D075D"/>
    <w:rsid w:val="008D0FFC"/>
    <w:rsid w:val="008E38BA"/>
    <w:rsid w:val="008E6DC6"/>
    <w:rsid w:val="008F555D"/>
    <w:rsid w:val="008F62A3"/>
    <w:rsid w:val="009003F2"/>
    <w:rsid w:val="00901007"/>
    <w:rsid w:val="0090113F"/>
    <w:rsid w:val="00903D05"/>
    <w:rsid w:val="00923147"/>
    <w:rsid w:val="009268F0"/>
    <w:rsid w:val="009274EE"/>
    <w:rsid w:val="00932D3A"/>
    <w:rsid w:val="009336EE"/>
    <w:rsid w:val="00933D5E"/>
    <w:rsid w:val="009354F6"/>
    <w:rsid w:val="009408C7"/>
    <w:rsid w:val="0095406C"/>
    <w:rsid w:val="00956164"/>
    <w:rsid w:val="0096019F"/>
    <w:rsid w:val="00965771"/>
    <w:rsid w:val="00967B6C"/>
    <w:rsid w:val="00970ABD"/>
    <w:rsid w:val="009770A4"/>
    <w:rsid w:val="00985D5A"/>
    <w:rsid w:val="0099428B"/>
    <w:rsid w:val="009A1096"/>
    <w:rsid w:val="009B295C"/>
    <w:rsid w:val="009B39C4"/>
    <w:rsid w:val="009B480B"/>
    <w:rsid w:val="009B665A"/>
    <w:rsid w:val="009B74EE"/>
    <w:rsid w:val="009C39DA"/>
    <w:rsid w:val="009C3F1B"/>
    <w:rsid w:val="009C5881"/>
    <w:rsid w:val="009C6B50"/>
    <w:rsid w:val="009F24FB"/>
    <w:rsid w:val="009F47BA"/>
    <w:rsid w:val="00A14602"/>
    <w:rsid w:val="00A16589"/>
    <w:rsid w:val="00A34CA4"/>
    <w:rsid w:val="00A34DC9"/>
    <w:rsid w:val="00A4076F"/>
    <w:rsid w:val="00A47E9B"/>
    <w:rsid w:val="00A5657C"/>
    <w:rsid w:val="00A63A8B"/>
    <w:rsid w:val="00A654D3"/>
    <w:rsid w:val="00A65BD6"/>
    <w:rsid w:val="00A66EF2"/>
    <w:rsid w:val="00A72409"/>
    <w:rsid w:val="00A728DC"/>
    <w:rsid w:val="00A75F31"/>
    <w:rsid w:val="00A76185"/>
    <w:rsid w:val="00A83C83"/>
    <w:rsid w:val="00A90E1E"/>
    <w:rsid w:val="00A922C0"/>
    <w:rsid w:val="00A93D47"/>
    <w:rsid w:val="00A94C21"/>
    <w:rsid w:val="00A97AD9"/>
    <w:rsid w:val="00AA064C"/>
    <w:rsid w:val="00AB0C81"/>
    <w:rsid w:val="00AB3E2E"/>
    <w:rsid w:val="00AB5F0C"/>
    <w:rsid w:val="00AC2DB2"/>
    <w:rsid w:val="00AC503F"/>
    <w:rsid w:val="00AC7244"/>
    <w:rsid w:val="00AC72F5"/>
    <w:rsid w:val="00AD01C9"/>
    <w:rsid w:val="00AD46B6"/>
    <w:rsid w:val="00AD68AC"/>
    <w:rsid w:val="00AD7FFD"/>
    <w:rsid w:val="00AE27D3"/>
    <w:rsid w:val="00AE3CC1"/>
    <w:rsid w:val="00AF2A38"/>
    <w:rsid w:val="00AF3237"/>
    <w:rsid w:val="00AF3597"/>
    <w:rsid w:val="00AF4069"/>
    <w:rsid w:val="00B00478"/>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770"/>
    <w:rsid w:val="00BA0BB6"/>
    <w:rsid w:val="00BA0BD5"/>
    <w:rsid w:val="00BA70FD"/>
    <w:rsid w:val="00BB055E"/>
    <w:rsid w:val="00BB1B0D"/>
    <w:rsid w:val="00BB256A"/>
    <w:rsid w:val="00BB3C02"/>
    <w:rsid w:val="00BB7D29"/>
    <w:rsid w:val="00BC3599"/>
    <w:rsid w:val="00BC4465"/>
    <w:rsid w:val="00BC4835"/>
    <w:rsid w:val="00BD60AF"/>
    <w:rsid w:val="00BD77FE"/>
    <w:rsid w:val="00BF28F8"/>
    <w:rsid w:val="00C01F46"/>
    <w:rsid w:val="00C04C4A"/>
    <w:rsid w:val="00C061C9"/>
    <w:rsid w:val="00C06885"/>
    <w:rsid w:val="00C06A9E"/>
    <w:rsid w:val="00C070B0"/>
    <w:rsid w:val="00C17CC1"/>
    <w:rsid w:val="00C20A28"/>
    <w:rsid w:val="00C21FF8"/>
    <w:rsid w:val="00C3093D"/>
    <w:rsid w:val="00C402C9"/>
    <w:rsid w:val="00C40C04"/>
    <w:rsid w:val="00C449A2"/>
    <w:rsid w:val="00C51760"/>
    <w:rsid w:val="00C530CC"/>
    <w:rsid w:val="00C552B0"/>
    <w:rsid w:val="00C56365"/>
    <w:rsid w:val="00C6795A"/>
    <w:rsid w:val="00C7202A"/>
    <w:rsid w:val="00C8073F"/>
    <w:rsid w:val="00C807D6"/>
    <w:rsid w:val="00C80D25"/>
    <w:rsid w:val="00C812FC"/>
    <w:rsid w:val="00C910B7"/>
    <w:rsid w:val="00C945EF"/>
    <w:rsid w:val="00C96F77"/>
    <w:rsid w:val="00CA197F"/>
    <w:rsid w:val="00CA25AF"/>
    <w:rsid w:val="00CA40F3"/>
    <w:rsid w:val="00CA5FE4"/>
    <w:rsid w:val="00CB06A0"/>
    <w:rsid w:val="00CB311E"/>
    <w:rsid w:val="00CB4844"/>
    <w:rsid w:val="00CB5963"/>
    <w:rsid w:val="00CB6367"/>
    <w:rsid w:val="00CB7D66"/>
    <w:rsid w:val="00CC1A51"/>
    <w:rsid w:val="00CC3039"/>
    <w:rsid w:val="00CD00DE"/>
    <w:rsid w:val="00CD1C68"/>
    <w:rsid w:val="00CE4206"/>
    <w:rsid w:val="00CF0A33"/>
    <w:rsid w:val="00D30570"/>
    <w:rsid w:val="00D367E7"/>
    <w:rsid w:val="00D40D27"/>
    <w:rsid w:val="00D477D8"/>
    <w:rsid w:val="00D56B7C"/>
    <w:rsid w:val="00D63101"/>
    <w:rsid w:val="00D70F96"/>
    <w:rsid w:val="00D714A3"/>
    <w:rsid w:val="00D80146"/>
    <w:rsid w:val="00D90050"/>
    <w:rsid w:val="00D91902"/>
    <w:rsid w:val="00D91DD1"/>
    <w:rsid w:val="00D931C0"/>
    <w:rsid w:val="00DB01D6"/>
    <w:rsid w:val="00DB3BA5"/>
    <w:rsid w:val="00DB7319"/>
    <w:rsid w:val="00DC7EE3"/>
    <w:rsid w:val="00DD12BC"/>
    <w:rsid w:val="00DD440D"/>
    <w:rsid w:val="00DE3348"/>
    <w:rsid w:val="00DF00E2"/>
    <w:rsid w:val="00DF43D6"/>
    <w:rsid w:val="00DF4C4E"/>
    <w:rsid w:val="00E0208C"/>
    <w:rsid w:val="00E02B6F"/>
    <w:rsid w:val="00E04F75"/>
    <w:rsid w:val="00E0689A"/>
    <w:rsid w:val="00E16B48"/>
    <w:rsid w:val="00E20E4F"/>
    <w:rsid w:val="00E26BA9"/>
    <w:rsid w:val="00E35B0C"/>
    <w:rsid w:val="00E379F9"/>
    <w:rsid w:val="00E42269"/>
    <w:rsid w:val="00E457AA"/>
    <w:rsid w:val="00E55EE7"/>
    <w:rsid w:val="00E56852"/>
    <w:rsid w:val="00E57C3C"/>
    <w:rsid w:val="00E605E4"/>
    <w:rsid w:val="00E6155B"/>
    <w:rsid w:val="00E83FDC"/>
    <w:rsid w:val="00E91A9A"/>
    <w:rsid w:val="00E95748"/>
    <w:rsid w:val="00EA2FE5"/>
    <w:rsid w:val="00EA697C"/>
    <w:rsid w:val="00EB44B6"/>
    <w:rsid w:val="00ED1453"/>
    <w:rsid w:val="00EE0CD7"/>
    <w:rsid w:val="00EF24BF"/>
    <w:rsid w:val="00EF4178"/>
    <w:rsid w:val="00EF5DC7"/>
    <w:rsid w:val="00EF6F2F"/>
    <w:rsid w:val="00F00F66"/>
    <w:rsid w:val="00F062BF"/>
    <w:rsid w:val="00F11B5C"/>
    <w:rsid w:val="00F200D8"/>
    <w:rsid w:val="00F225C3"/>
    <w:rsid w:val="00F25E3D"/>
    <w:rsid w:val="00F26003"/>
    <w:rsid w:val="00F2667A"/>
    <w:rsid w:val="00F31577"/>
    <w:rsid w:val="00F317AB"/>
    <w:rsid w:val="00F35D49"/>
    <w:rsid w:val="00F366EA"/>
    <w:rsid w:val="00F37530"/>
    <w:rsid w:val="00F54F7D"/>
    <w:rsid w:val="00F56ACF"/>
    <w:rsid w:val="00F57365"/>
    <w:rsid w:val="00F578B0"/>
    <w:rsid w:val="00F66ADD"/>
    <w:rsid w:val="00F76365"/>
    <w:rsid w:val="00F77446"/>
    <w:rsid w:val="00F77EEE"/>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 w:type="character" w:styleId="Hyperlink">
    <w:name w:val="Hyperlink"/>
    <w:basedOn w:val="DefaultParagraphFont"/>
    <w:uiPriority w:val="99"/>
    <w:unhideWhenUsed/>
    <w:rsid w:val="006A68C8"/>
    <w:rPr>
      <w:color w:val="0000FF" w:themeColor="hyperlink"/>
      <w:u w:val="single"/>
    </w:rPr>
  </w:style>
  <w:style w:type="character" w:styleId="FollowedHyperlink">
    <w:name w:val="FollowedHyperlink"/>
    <w:basedOn w:val="DefaultParagraphFont"/>
    <w:uiPriority w:val="99"/>
    <w:semiHidden/>
    <w:unhideWhenUsed/>
    <w:rsid w:val="006A68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csailings.com" TargetMode="External"/><Relationship Id="rId3" Type="http://schemas.openxmlformats.org/officeDocument/2006/relationships/settings" Target="settings.xml"/><Relationship Id="rId7" Type="http://schemas.openxmlformats.org/officeDocument/2006/relationships/hyperlink" Target="http://www.j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i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7</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Sreemannarayana Kasi</dc:creator>
  <cp:lastModifiedBy>Shree</cp:lastModifiedBy>
  <cp:revision>13</cp:revision>
  <dcterms:created xsi:type="dcterms:W3CDTF">2013-02-26T16:19:00Z</dcterms:created>
  <dcterms:modified xsi:type="dcterms:W3CDTF">2013-03-02T14:04:00Z</dcterms:modified>
</cp:coreProperties>
</file>