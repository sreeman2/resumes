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15"/>
        <w:tblW w:w="10684" w:type="dxa"/>
        <w:tblBorders>
          <w:top w:val="nil"/>
          <w:bottom w:val="nil"/>
          <w:insideH w:val="nil"/>
          <w:insideV w:val="nil"/>
        </w:tblBorders>
        <w:tblCellMar>
          <w:left w:w="0" w:type="dxa"/>
          <w:right w:w="0" w:type="dxa"/>
        </w:tblCellMar>
        <w:tblLook w:val="0000" w:firstRow="0" w:lastRow="0" w:firstColumn="0" w:lastColumn="0" w:noHBand="0" w:noVBand="0"/>
      </w:tblPr>
      <w:tblGrid>
        <w:gridCol w:w="6310"/>
        <w:gridCol w:w="4374"/>
      </w:tblGrid>
      <w:tr w:rsidR="0090113F" w:rsidRPr="00FC2CF4" w14:paraId="4BF6D0FC" w14:textId="77777777" w:rsidTr="00232FC9">
        <w:trPr>
          <w:trHeight w:val="664"/>
        </w:trPr>
        <w:tc>
          <w:tcPr>
            <w:tcW w:w="6310" w:type="dxa"/>
            <w:shd w:val="clear" w:color="auto" w:fill="auto"/>
          </w:tcPr>
          <w:p w14:paraId="4BAD8C7A"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Shree</w:t>
            </w:r>
            <w:r w:rsidRPr="00FC2CF4">
              <w:rPr>
                <w:rFonts w:asciiTheme="minorHAnsi" w:eastAsia="Verdana" w:hAnsiTheme="minorHAnsi" w:cs="Arial"/>
                <w:color w:val="auto"/>
                <w:sz w:val="24"/>
                <w:szCs w:val="24"/>
              </w:rPr>
              <w:t xml:space="preserve"> Kasi</w:t>
            </w:r>
            <w:r w:rsidRPr="00FC2CF4">
              <w:rPr>
                <w:rFonts w:asciiTheme="minorHAnsi" w:hAnsiTheme="minorHAnsi" w:cs="Arial"/>
                <w:color w:val="auto"/>
                <w:sz w:val="24"/>
                <w:szCs w:val="24"/>
              </w:rPr>
              <w:t xml:space="preserve"> </w:t>
            </w:r>
          </w:p>
          <w:p w14:paraId="5BF307C0"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34 Grey</w:t>
            </w:r>
            <w:r w:rsidR="000C13DB" w:rsidRPr="00FC2CF4">
              <w:rPr>
                <w:rFonts w:asciiTheme="minorHAnsi" w:eastAsia="Verdana" w:hAnsiTheme="minorHAnsi" w:cs="Arial"/>
                <w:color w:val="auto"/>
                <w:sz w:val="24"/>
                <w:szCs w:val="24"/>
                <w:lang w:val="en-US"/>
              </w:rPr>
              <w:t>l</w:t>
            </w:r>
            <w:r w:rsidRPr="00FC2CF4">
              <w:rPr>
                <w:rFonts w:asciiTheme="minorHAnsi" w:eastAsia="Verdana" w:hAnsiTheme="minorHAnsi" w:cs="Arial"/>
                <w:color w:val="auto"/>
                <w:sz w:val="24"/>
                <w:szCs w:val="24"/>
                <w:lang w:val="en-US"/>
              </w:rPr>
              <w:t>ynne Dr</w:t>
            </w:r>
            <w:r w:rsidR="00313C49" w:rsidRPr="00FC2CF4">
              <w:rPr>
                <w:rFonts w:asciiTheme="minorHAnsi" w:eastAsia="Verdana" w:hAnsiTheme="minorHAnsi" w:cs="Arial"/>
                <w:color w:val="auto"/>
                <w:sz w:val="24"/>
                <w:szCs w:val="24"/>
              </w:rPr>
              <w:t> </w:t>
            </w:r>
            <w:r w:rsidR="00313C49" w:rsidRPr="00FC2CF4">
              <w:rPr>
                <w:rFonts w:asciiTheme="minorHAnsi" w:hAnsiTheme="minorHAnsi" w:cs="Arial"/>
                <w:color w:val="auto"/>
                <w:sz w:val="24"/>
                <w:szCs w:val="24"/>
              </w:rPr>
              <w:t xml:space="preserve"> </w:t>
            </w:r>
          </w:p>
          <w:p w14:paraId="157D2C04" w14:textId="77777777" w:rsidR="00313C49" w:rsidRPr="00FC2CF4" w:rsidRDefault="00CB7D66"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lang w:val="en-US"/>
              </w:rPr>
              <w:t>Princeton</w:t>
            </w:r>
            <w:r w:rsidR="00313C49" w:rsidRPr="00FC2CF4">
              <w:rPr>
                <w:rFonts w:asciiTheme="minorHAnsi" w:eastAsia="Verdana" w:hAnsiTheme="minorHAnsi" w:cs="Arial"/>
                <w:color w:val="auto"/>
                <w:sz w:val="24"/>
                <w:szCs w:val="24"/>
              </w:rPr>
              <w:t>, New Jersey</w:t>
            </w:r>
            <w:r w:rsidR="00313C49" w:rsidRPr="00FC2CF4">
              <w:rPr>
                <w:rFonts w:asciiTheme="minorHAnsi" w:hAnsiTheme="minorHAnsi" w:cs="Arial"/>
                <w:color w:val="auto"/>
                <w:sz w:val="24"/>
                <w:szCs w:val="24"/>
              </w:rPr>
              <w:t xml:space="preserve"> </w:t>
            </w:r>
            <w:r w:rsidR="00313C49" w:rsidRPr="00FC2CF4">
              <w:rPr>
                <w:rFonts w:asciiTheme="minorHAnsi" w:eastAsia="Verdana" w:hAnsiTheme="minorHAnsi" w:cs="Arial"/>
                <w:color w:val="auto"/>
                <w:sz w:val="24"/>
                <w:szCs w:val="24"/>
              </w:rPr>
              <w:t>08</w:t>
            </w:r>
            <w:r w:rsidRPr="00FC2CF4">
              <w:rPr>
                <w:rFonts w:asciiTheme="minorHAnsi" w:eastAsia="Verdana" w:hAnsiTheme="minorHAnsi" w:cs="Arial"/>
                <w:color w:val="auto"/>
                <w:sz w:val="24"/>
                <w:szCs w:val="24"/>
                <w:lang w:val="en-US"/>
              </w:rPr>
              <w:t>540</w:t>
            </w:r>
            <w:r w:rsidR="00313C49" w:rsidRPr="00FC2CF4">
              <w:rPr>
                <w:rFonts w:asciiTheme="minorHAnsi" w:eastAsia="Verdana" w:hAnsiTheme="minorHAnsi" w:cs="Arial"/>
                <w:color w:val="auto"/>
                <w:sz w:val="24"/>
                <w:szCs w:val="24"/>
              </w:rPr>
              <w:t xml:space="preserve">              </w:t>
            </w:r>
          </w:p>
        </w:tc>
        <w:tc>
          <w:tcPr>
            <w:tcW w:w="4374" w:type="dxa"/>
            <w:shd w:val="clear" w:color="auto" w:fill="auto"/>
          </w:tcPr>
          <w:p w14:paraId="7E0E5211" w14:textId="77777777" w:rsidR="00313C49" w:rsidRPr="00FC2CF4" w:rsidRDefault="00780BDF" w:rsidP="00FC2CF4">
            <w:pPr>
              <w:pStyle w:val="Heading3"/>
              <w:spacing w:before="0" w:after="0"/>
              <w:ind w:left="0"/>
              <w:rPr>
                <w:rFonts w:asciiTheme="minorHAnsi" w:hAnsiTheme="minorHAnsi" w:cs="Arial"/>
                <w:color w:val="auto"/>
                <w:szCs w:val="24"/>
                <w:lang w:val="en-US"/>
              </w:rPr>
            </w:pPr>
            <w:r w:rsidRPr="00FC2CF4">
              <w:rPr>
                <w:rFonts w:asciiTheme="minorHAnsi" w:eastAsia="Verdana" w:hAnsiTheme="minorHAnsi" w:cs="Arial"/>
                <w:color w:val="auto"/>
                <w:szCs w:val="24"/>
                <w:lang w:val="en-US"/>
              </w:rPr>
              <w:t>Mobile</w:t>
            </w:r>
            <w:r w:rsidR="00313C49" w:rsidRPr="00FC2CF4">
              <w:rPr>
                <w:rFonts w:asciiTheme="minorHAnsi" w:eastAsia="Verdana" w:hAnsiTheme="minorHAnsi" w:cs="Arial"/>
                <w:color w:val="auto"/>
                <w:szCs w:val="24"/>
              </w:rPr>
              <w:t xml:space="preserve"> # </w:t>
            </w:r>
            <w:r w:rsidRPr="00FC2CF4">
              <w:rPr>
                <w:rFonts w:asciiTheme="minorHAnsi" w:eastAsia="Verdana" w:hAnsiTheme="minorHAnsi" w:cs="Arial"/>
                <w:color w:val="auto"/>
                <w:szCs w:val="24"/>
                <w:lang w:val="en-US"/>
              </w:rPr>
              <w:t>862-371-2743</w:t>
            </w:r>
          </w:p>
          <w:p w14:paraId="066F545C" w14:textId="77777777" w:rsidR="00313C49" w:rsidRPr="00FC2CF4" w:rsidRDefault="00313C49" w:rsidP="00FC2CF4">
            <w:pPr>
              <w:pStyle w:val="Heading1"/>
              <w:spacing w:before="0" w:after="0"/>
              <w:ind w:left="0"/>
              <w:rPr>
                <w:rFonts w:asciiTheme="minorHAnsi" w:hAnsiTheme="minorHAnsi" w:cs="Arial"/>
                <w:color w:val="auto"/>
                <w:sz w:val="24"/>
                <w:szCs w:val="24"/>
              </w:rPr>
            </w:pPr>
            <w:r w:rsidRPr="00FC2CF4">
              <w:rPr>
                <w:rFonts w:asciiTheme="minorHAnsi" w:eastAsia="Verdana" w:hAnsiTheme="minorHAnsi" w:cs="Arial"/>
                <w:color w:val="auto"/>
                <w:sz w:val="24"/>
                <w:szCs w:val="24"/>
              </w:rPr>
              <w:t>Email: sreemankasi@gmail.com</w:t>
            </w:r>
            <w:r w:rsidRPr="00FC2CF4">
              <w:rPr>
                <w:rFonts w:asciiTheme="minorHAnsi" w:hAnsiTheme="minorHAnsi" w:cs="Arial"/>
                <w:color w:val="auto"/>
                <w:sz w:val="24"/>
                <w:szCs w:val="24"/>
              </w:rPr>
              <w:t xml:space="preserve"> </w:t>
            </w:r>
          </w:p>
          <w:p w14:paraId="7803FC66" w14:textId="77777777" w:rsidR="00313C49" w:rsidRPr="00FC2CF4" w:rsidRDefault="00313C49" w:rsidP="00FC2CF4">
            <w:pPr>
              <w:rPr>
                <w:rFonts w:asciiTheme="minorHAnsi" w:hAnsiTheme="minorHAnsi" w:cs="Arial"/>
                <w:color w:val="auto"/>
                <w:lang w:val="en-US"/>
              </w:rPr>
            </w:pPr>
          </w:p>
        </w:tc>
      </w:tr>
    </w:tbl>
    <w:p w14:paraId="56BC3E2B" w14:textId="77777777" w:rsidR="006E41BC" w:rsidRPr="00FC2CF4" w:rsidRDefault="006E41BC" w:rsidP="006E41BC">
      <w:pPr>
        <w:jc w:val="both"/>
        <w:rPr>
          <w:rFonts w:asciiTheme="minorHAnsi" w:eastAsia="Verdana" w:hAnsiTheme="minorHAnsi" w:cs="Arial"/>
          <w:b/>
          <w:color w:val="auto"/>
          <w:lang w:val="en-US"/>
        </w:rPr>
      </w:pP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Pr="00FC2CF4">
        <w:rPr>
          <w:rFonts w:asciiTheme="minorHAnsi" w:eastAsia="Verdana" w:hAnsiTheme="minorHAnsi" w:cs="Arial"/>
          <w:color w:val="auto"/>
          <w:lang w:val="en-US"/>
        </w:rPr>
        <w:tab/>
      </w:r>
      <w:r w:rsidR="00A14602" w:rsidRPr="00FC2CF4">
        <w:rPr>
          <w:rFonts w:asciiTheme="minorHAnsi" w:eastAsia="Verdana" w:hAnsiTheme="minorHAnsi" w:cs="Arial"/>
          <w:color w:val="auto"/>
          <w:lang w:val="en-US"/>
        </w:rPr>
        <w:t xml:space="preserve">         </w:t>
      </w:r>
    </w:p>
    <w:p w14:paraId="0EA9E3AC" w14:textId="77777777" w:rsidR="00561F17" w:rsidRPr="00FC2CF4" w:rsidRDefault="005B268D" w:rsidP="0039102C">
      <w:pPr>
        <w:pStyle w:val="Ul"/>
        <w:spacing w:after="280" w:afterAutospacing="1"/>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CSM Certified IT professional offering 17+ </w:t>
      </w:r>
      <w:r w:rsidR="00561F17" w:rsidRPr="00FC2CF4">
        <w:rPr>
          <w:rFonts w:asciiTheme="minorHAnsi" w:eastAsia="Verdana" w:hAnsiTheme="minorHAnsi" w:cs="Arial"/>
          <w:color w:val="auto"/>
          <w:lang w:val="en-US"/>
        </w:rPr>
        <w:t xml:space="preserve">years </w:t>
      </w:r>
      <w:r w:rsidR="0011381B" w:rsidRPr="00FC2CF4">
        <w:rPr>
          <w:rFonts w:asciiTheme="minorHAnsi" w:eastAsia="Verdana" w:hAnsiTheme="minorHAnsi" w:cs="Arial"/>
          <w:color w:val="auto"/>
          <w:lang w:val="en-US"/>
        </w:rPr>
        <w:t xml:space="preserve">of </w:t>
      </w:r>
      <w:r w:rsidR="00561F17" w:rsidRPr="00FC2CF4">
        <w:rPr>
          <w:rFonts w:asciiTheme="minorHAnsi" w:eastAsia="Verdana" w:hAnsiTheme="minorHAnsi" w:cs="Arial"/>
          <w:color w:val="auto"/>
          <w:lang w:val="en-US"/>
        </w:rPr>
        <w:t>experience</w:t>
      </w:r>
      <w:r w:rsidR="0011381B" w:rsidRPr="00FC2CF4">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r w:rsidR="00524363" w:rsidRPr="00FC2CF4">
        <w:rPr>
          <w:rFonts w:asciiTheme="minorHAnsi" w:eastAsia="Verdana" w:hAnsiTheme="minorHAnsi" w:cs="Arial"/>
          <w:color w:val="auto"/>
          <w:lang w:val="en-US"/>
        </w:rPr>
        <w:t>d</w:t>
      </w:r>
      <w:r w:rsidRPr="00FC2CF4">
        <w:rPr>
          <w:rFonts w:asciiTheme="minorHAnsi" w:eastAsia="Verdana" w:hAnsiTheme="minorHAnsi" w:cs="Arial"/>
          <w:color w:val="auto"/>
          <w:lang w:val="en-US"/>
        </w:rPr>
        <w:t xml:space="preserve">edicated and </w:t>
      </w:r>
      <w:r w:rsidR="00561F17" w:rsidRPr="00FC2CF4">
        <w:rPr>
          <w:rFonts w:asciiTheme="minorHAnsi" w:eastAsia="Verdana" w:hAnsiTheme="minorHAnsi" w:cs="Arial"/>
          <w:color w:val="auto"/>
          <w:lang w:val="en-US"/>
        </w:rPr>
        <w:t>indispensable</w:t>
      </w:r>
      <w:r w:rsidRPr="00FC2CF4">
        <w:rPr>
          <w:rFonts w:asciiTheme="minorHAnsi" w:eastAsia="Verdana" w:hAnsiTheme="minorHAnsi" w:cs="Arial"/>
          <w:color w:val="auto"/>
          <w:lang w:val="en-US"/>
        </w:rPr>
        <w:t xml:space="preserve"> technology leader with an eye on business needs</w:t>
      </w:r>
      <w:r w:rsidR="00A654D3" w:rsidRPr="00FC2CF4">
        <w:rPr>
          <w:rFonts w:asciiTheme="minorHAnsi" w:eastAsia="Verdana" w:hAnsiTheme="minorHAnsi" w:cs="Arial"/>
          <w:color w:val="auto"/>
          <w:lang w:val="en-US"/>
        </w:rPr>
        <w:t xml:space="preserve"> and a trusted advisor to the business</w:t>
      </w:r>
      <w:r w:rsidRPr="00FC2CF4">
        <w:rPr>
          <w:rFonts w:asciiTheme="minorHAnsi" w:eastAsia="Verdana" w:hAnsiTheme="minorHAnsi" w:cs="Arial"/>
          <w:color w:val="auto"/>
          <w:lang w:val="en-US"/>
        </w:rPr>
        <w:t xml:space="preserve">. Career long record of team building, delivery, stakeholder satisfaction, and fixing problems poised to move to the next level in leadership. Strategic leader and new technology champion – A track record using new technologies while delivering increasing more flexible products and reducing maintenance costs. Leader in pushing for centralized open architecture </w:t>
      </w:r>
      <w:r w:rsidR="00A97AD9" w:rsidRPr="00FC2CF4">
        <w:rPr>
          <w:rFonts w:asciiTheme="minorHAnsi" w:eastAsia="Verdana" w:hAnsiTheme="minorHAnsi" w:cs="Arial"/>
          <w:color w:val="auto"/>
          <w:lang w:val="en-US"/>
        </w:rPr>
        <w:t>throughout</w:t>
      </w:r>
      <w:r w:rsidRPr="00FC2CF4">
        <w:rPr>
          <w:rFonts w:asciiTheme="minorHAnsi" w:eastAsia="Verdana" w:hAnsiTheme="minorHAnsi" w:cs="Arial"/>
          <w:color w:val="auto"/>
          <w:lang w:val="en-US"/>
        </w:rPr>
        <w:t xml:space="preserve"> the organization. </w:t>
      </w:r>
    </w:p>
    <w:p w14:paraId="268FEE1D" w14:textId="77777777" w:rsidR="0039102C" w:rsidRPr="00FC2CF4" w:rsidRDefault="0039102C" w:rsidP="0039102C">
      <w:pPr>
        <w:pStyle w:val="Ul"/>
        <w:spacing w:after="280" w:afterAutospacing="1"/>
        <w:rPr>
          <w:rFonts w:asciiTheme="minorHAnsi" w:hAnsiTheme="minorHAnsi" w:cs="Arial"/>
          <w:color w:val="auto"/>
        </w:rPr>
      </w:pPr>
      <w:r w:rsidRPr="00FC2CF4">
        <w:rPr>
          <w:rFonts w:asciiTheme="minorHAnsi" w:eastAsia="Verdana" w:hAnsiTheme="minorHAnsi" w:cs="Arial"/>
          <w:b/>
          <w:color w:val="auto"/>
        </w:rPr>
        <w:t>Strengths:</w:t>
      </w:r>
      <w:r w:rsidRPr="00FC2CF4">
        <w:rPr>
          <w:rFonts w:asciiTheme="minorHAnsi" w:hAnsiTheme="minorHAnsi" w:cs="Arial"/>
          <w:color w:val="auto"/>
        </w:rPr>
        <w:t xml:space="preserve"> </w:t>
      </w:r>
    </w:p>
    <w:p w14:paraId="7AAEA3F3" w14:textId="77777777" w:rsidR="0039102C" w:rsidRPr="00FC2CF4" w:rsidRDefault="0039102C" w:rsidP="0039102C">
      <w:pPr>
        <w:spacing w:line="276" w:lineRule="auto"/>
        <w:rPr>
          <w:rFonts w:asciiTheme="minorHAnsi" w:hAnsiTheme="minorHAnsi" w:cs="Arial"/>
          <w:b/>
          <w:smallCaps/>
          <w:color w:val="auto"/>
          <w:lang w:val="en-US"/>
        </w:rPr>
        <w:sectPr w:rsidR="0039102C" w:rsidRPr="00FC2CF4" w:rsidSect="00E6155B">
          <w:pgSz w:w="12240" w:h="15840"/>
          <w:pgMar w:top="1440" w:right="1440" w:bottom="1440" w:left="1440" w:header="720" w:footer="720" w:gutter="0"/>
          <w:cols w:space="720"/>
        </w:sectPr>
      </w:pPr>
    </w:p>
    <w:p w14:paraId="18D4A42E" w14:textId="77777777" w:rsidR="00C6795A" w:rsidRPr="00FC2CF4" w:rsidRDefault="001769C1"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lastRenderedPageBreak/>
        <w:t>strategic planning &amp; direction</w:t>
      </w:r>
    </w:p>
    <w:p w14:paraId="30AB38C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hAnsiTheme="minorHAnsi" w:cs="Arial"/>
          <w:b/>
          <w:smallCaps/>
          <w:color w:val="auto"/>
          <w:lang w:val="en-US"/>
        </w:rPr>
        <w:t>Project management</w:t>
      </w:r>
    </w:p>
    <w:p w14:paraId="33ADE962" w14:textId="60934E62" w:rsidR="00C6795A" w:rsidRPr="00FC2CF4" w:rsidRDefault="00637440"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Agile</w:t>
      </w:r>
      <w:r w:rsidR="00C6795A" w:rsidRPr="00FC2CF4">
        <w:rPr>
          <w:rFonts w:asciiTheme="minorHAnsi" w:eastAsia="Verdana" w:hAnsiTheme="minorHAnsi" w:cs="Arial"/>
          <w:b/>
          <w:smallCaps/>
          <w:color w:val="auto"/>
          <w:lang w:val="en-US"/>
        </w:rPr>
        <w:t xml:space="preserve"> - s</w:t>
      </w:r>
      <w:r w:rsidR="007F7BB7">
        <w:rPr>
          <w:rFonts w:asciiTheme="minorHAnsi" w:eastAsia="Verdana" w:hAnsiTheme="minorHAnsi" w:cs="Arial"/>
          <w:b/>
          <w:smallCaps/>
          <w:color w:val="auto"/>
        </w:rPr>
        <w:t>crum</w:t>
      </w:r>
    </w:p>
    <w:p w14:paraId="31DF2C32"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Lead hiring process</w:t>
      </w:r>
    </w:p>
    <w:p w14:paraId="59AF3A9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offshore team coordination</w:t>
      </w:r>
    </w:p>
    <w:p w14:paraId="326807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 xml:space="preserve">Analytical troubleshooting </w:t>
      </w:r>
    </w:p>
    <w:p w14:paraId="5C0305B9" w14:textId="77777777" w:rsidR="00C6795A" w:rsidRPr="00FC2CF4" w:rsidRDefault="00AD46B6" w:rsidP="00C6795A">
      <w:pPr>
        <w:pStyle w:val="ListParagraph"/>
        <w:numPr>
          <w:ilvl w:val="0"/>
          <w:numId w:val="14"/>
        </w:numPr>
        <w:spacing w:line="276" w:lineRule="auto"/>
        <w:ind w:left="720"/>
        <w:rPr>
          <w:rFonts w:asciiTheme="minorHAnsi" w:hAnsiTheme="minorHAnsi" w:cs="Arial"/>
          <w:b/>
          <w:smallCaps/>
          <w:color w:val="auto"/>
        </w:rPr>
      </w:pPr>
      <w:r w:rsidRPr="00FC2CF4">
        <w:rPr>
          <w:rFonts w:asciiTheme="minorHAnsi" w:eastAsia="Verdana" w:hAnsiTheme="minorHAnsi" w:cs="Arial"/>
          <w:b/>
          <w:smallCaps/>
          <w:color w:val="auto"/>
          <w:lang w:val="en-US"/>
        </w:rPr>
        <w:t>budget management</w:t>
      </w:r>
    </w:p>
    <w:p w14:paraId="7AFF72E1"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Technical assessments</w:t>
      </w:r>
    </w:p>
    <w:p w14:paraId="34E7186D" w14:textId="77777777" w:rsidR="00C6795A" w:rsidRPr="00FC2CF4" w:rsidRDefault="00C6795A" w:rsidP="00C6795A">
      <w:pPr>
        <w:pStyle w:val="ListParagraph"/>
        <w:spacing w:line="276" w:lineRule="auto"/>
        <w:rPr>
          <w:rFonts w:asciiTheme="minorHAnsi" w:eastAsia="Verdana" w:hAnsiTheme="minorHAnsi" w:cs="Arial"/>
          <w:b/>
          <w:smallCaps/>
          <w:color w:val="auto"/>
          <w:lang w:val="en-US"/>
        </w:rPr>
        <w:sectPr w:rsidR="00C6795A" w:rsidRPr="00FC2CF4" w:rsidSect="00C6795A">
          <w:type w:val="continuous"/>
          <w:pgSz w:w="12240" w:h="15840"/>
          <w:pgMar w:top="1440" w:right="1440" w:bottom="1440" w:left="1440" w:header="720" w:footer="720" w:gutter="0"/>
          <w:cols w:num="2" w:space="720"/>
        </w:sectPr>
      </w:pPr>
    </w:p>
    <w:p w14:paraId="20A0DCA6"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Improve serviceability</w:t>
      </w:r>
    </w:p>
    <w:p w14:paraId="563D97FB"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Performance tuning</w:t>
      </w:r>
    </w:p>
    <w:p w14:paraId="13FC638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Business integration specialist</w:t>
      </w:r>
    </w:p>
    <w:p w14:paraId="54842397"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lastRenderedPageBreak/>
        <w:t>R</w:t>
      </w:r>
      <w:r w:rsidRPr="00FC2CF4">
        <w:rPr>
          <w:rFonts w:asciiTheme="minorHAnsi" w:eastAsia="Verdana" w:hAnsiTheme="minorHAnsi" w:cs="Arial"/>
          <w:b/>
          <w:smallCaps/>
          <w:color w:val="auto"/>
        </w:rPr>
        <w:t>eusable component design</w:t>
      </w:r>
    </w:p>
    <w:p w14:paraId="6C562BFF"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Mentoring Teams &amp; team members</w:t>
      </w:r>
    </w:p>
    <w:p w14:paraId="40E2D52A" w14:textId="77777777" w:rsidR="00C6795A" w:rsidRPr="00FC2CF4" w:rsidRDefault="00C6795A" w:rsidP="00C6795A">
      <w:pPr>
        <w:pStyle w:val="ListParagraph"/>
        <w:numPr>
          <w:ilvl w:val="0"/>
          <w:numId w:val="14"/>
        </w:numPr>
        <w:spacing w:line="276" w:lineRule="auto"/>
        <w:ind w:left="720"/>
        <w:rPr>
          <w:rFonts w:asciiTheme="minorHAnsi" w:eastAsia="Verdana" w:hAnsiTheme="minorHAnsi" w:cs="Arial"/>
          <w:b/>
          <w:smallCaps/>
          <w:color w:val="auto"/>
          <w:lang w:val="en-US"/>
        </w:rPr>
      </w:pPr>
      <w:r w:rsidRPr="00FC2CF4">
        <w:rPr>
          <w:rFonts w:asciiTheme="minorHAnsi" w:eastAsia="Verdana" w:hAnsiTheme="minorHAnsi" w:cs="Arial"/>
          <w:b/>
          <w:smallCaps/>
          <w:color w:val="auto"/>
          <w:lang w:val="en-US"/>
        </w:rPr>
        <w:t>Low development costs</w:t>
      </w:r>
    </w:p>
    <w:p w14:paraId="59188C17" w14:textId="77777777" w:rsidR="00C6795A" w:rsidRPr="00FC2CF4" w:rsidRDefault="00C6795A" w:rsidP="00B8397A">
      <w:pPr>
        <w:pStyle w:val="Ul"/>
        <w:spacing w:after="280" w:afterAutospacing="1"/>
        <w:rPr>
          <w:rFonts w:asciiTheme="minorHAnsi" w:eastAsia="Verdana" w:hAnsiTheme="minorHAnsi" w:cs="Arial"/>
          <w:b/>
          <w:color w:val="auto"/>
          <w:lang w:val="en-US"/>
        </w:rPr>
        <w:sectPr w:rsidR="00C6795A" w:rsidRPr="00FC2CF4" w:rsidSect="00C6795A">
          <w:type w:val="continuous"/>
          <w:pgSz w:w="12240" w:h="15840"/>
          <w:pgMar w:top="1440" w:right="1440" w:bottom="1440" w:left="1440" w:header="720" w:footer="720" w:gutter="0"/>
          <w:cols w:num="2" w:space="720"/>
        </w:sectPr>
      </w:pPr>
    </w:p>
    <w:p w14:paraId="1DC33469" w14:textId="77777777" w:rsidR="0039102C" w:rsidRPr="00FC2CF4" w:rsidRDefault="0039102C" w:rsidP="0039102C">
      <w:pPr>
        <w:pStyle w:val="Li"/>
        <w:ind w:left="720"/>
        <w:rPr>
          <w:rFonts w:asciiTheme="minorHAnsi" w:hAnsiTheme="minorHAnsi" w:cs="Arial"/>
          <w:color w:val="auto"/>
        </w:rPr>
      </w:pPr>
    </w:p>
    <w:p w14:paraId="49A37057" w14:textId="0C542789"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 xml:space="preserve">Strategic Planning: </w:t>
      </w:r>
      <w:r w:rsidRPr="00A4076F">
        <w:rPr>
          <w:rFonts w:asciiTheme="minorHAnsi" w:hAnsiTheme="minorHAnsi" w:cs="Arial"/>
          <w:color w:val="auto"/>
        </w:rPr>
        <w:t xml:space="preserve">Positioned </w:t>
      </w:r>
      <w:r w:rsidR="00232FC9">
        <w:rPr>
          <w:rFonts w:asciiTheme="minorHAnsi" w:hAnsiTheme="minorHAnsi" w:cs="Arial"/>
          <w:color w:val="auto"/>
          <w:lang w:val="en-US"/>
        </w:rPr>
        <w:t xml:space="preserve">WSJ.com professional site, </w:t>
      </w:r>
      <w:bookmarkStart w:id="0" w:name="_GoBack"/>
      <w:bookmarkEnd w:id="0"/>
      <w:r>
        <w:rPr>
          <w:rFonts w:asciiTheme="minorHAnsi" w:hAnsiTheme="minorHAnsi" w:cs="Arial"/>
          <w:color w:val="auto"/>
          <w:lang w:val="en-US"/>
        </w:rPr>
        <w:t>PIERS,</w:t>
      </w:r>
      <w:r w:rsidR="005A54DF">
        <w:rPr>
          <w:rFonts w:asciiTheme="minorHAnsi" w:hAnsiTheme="minorHAnsi" w:cs="Arial"/>
          <w:color w:val="auto"/>
          <w:lang w:val="en-US"/>
        </w:rPr>
        <w:t xml:space="preserve"> Journal of Commerce, </w:t>
      </w:r>
      <w:r>
        <w:rPr>
          <w:rFonts w:asciiTheme="minorHAnsi" w:hAnsiTheme="minorHAnsi" w:cs="Arial"/>
          <w:color w:val="auto"/>
          <w:lang w:val="en-US"/>
        </w:rPr>
        <w:t xml:space="preserve"> division</w:t>
      </w:r>
      <w:r w:rsidR="005A54DF">
        <w:rPr>
          <w:rFonts w:asciiTheme="minorHAnsi" w:hAnsiTheme="minorHAnsi" w:cs="Arial"/>
          <w:color w:val="auto"/>
          <w:lang w:val="en-US"/>
        </w:rPr>
        <w:t>s</w:t>
      </w:r>
      <w:r>
        <w:rPr>
          <w:rFonts w:asciiTheme="minorHAnsi" w:hAnsiTheme="minorHAnsi" w:cs="Arial"/>
          <w:color w:val="auto"/>
          <w:lang w:val="en-US"/>
        </w:rPr>
        <w:t xml:space="preserve"> of UBM Global Trade Inc.</w:t>
      </w:r>
      <w:r w:rsidRPr="00A4076F">
        <w:rPr>
          <w:rFonts w:asciiTheme="minorHAnsi" w:hAnsiTheme="minorHAnsi" w:cs="Arial"/>
          <w:color w:val="auto"/>
        </w:rPr>
        <w:t xml:space="preserve"> as an e-commerce innovator, driving technology systems, services, and operations strategies that automated core processes and enhanced the visitor experience. </w:t>
      </w:r>
    </w:p>
    <w:p w14:paraId="47C2B5B1" w14:textId="754720F7" w:rsidR="00A4076F" w:rsidRDefault="00A4076F" w:rsidP="00A4076F">
      <w:pPr>
        <w:pStyle w:val="Li"/>
        <w:ind w:left="720"/>
        <w:rPr>
          <w:rFonts w:asciiTheme="minorHAnsi" w:hAnsiTheme="minorHAnsi" w:cs="Arial"/>
          <w:color w:val="auto"/>
        </w:rPr>
      </w:pPr>
      <w:r w:rsidRPr="00A4076F">
        <w:rPr>
          <w:rFonts w:asciiTheme="minorHAnsi" w:hAnsiTheme="minorHAnsi" w:cs="Arial"/>
          <w:b/>
          <w:color w:val="auto"/>
        </w:rPr>
        <w:t>Business Transformation:</w:t>
      </w:r>
      <w:r w:rsidRPr="00A4076F">
        <w:rPr>
          <w:rFonts w:asciiTheme="minorHAnsi" w:hAnsiTheme="minorHAnsi" w:cs="Arial"/>
          <w:color w:val="auto"/>
        </w:rPr>
        <w:t xml:space="preserve"> Established new IT organizational infrastructure</w:t>
      </w:r>
      <w:r w:rsidR="005A54DF">
        <w:rPr>
          <w:rFonts w:asciiTheme="minorHAnsi" w:hAnsiTheme="minorHAnsi" w:cs="Arial"/>
          <w:color w:val="auto"/>
          <w:lang w:val="en-US"/>
        </w:rPr>
        <w:t xml:space="preserve"> moving to Amazon cloud</w:t>
      </w:r>
      <w:r w:rsidRPr="00A4076F">
        <w:rPr>
          <w:rFonts w:asciiTheme="minorHAnsi" w:hAnsiTheme="minorHAnsi" w:cs="Arial"/>
          <w:color w:val="auto"/>
        </w:rPr>
        <w:t xml:space="preserve"> and revitalized existing operations at </w:t>
      </w:r>
      <w:r w:rsidR="00BB1B0D">
        <w:rPr>
          <w:rFonts w:asciiTheme="minorHAnsi" w:hAnsiTheme="minorHAnsi" w:cs="Arial"/>
          <w:color w:val="auto"/>
          <w:lang w:val="en-US"/>
        </w:rPr>
        <w:t>PIERS and Journal of Commerce</w:t>
      </w:r>
      <w:r w:rsidRPr="00A4076F">
        <w:rPr>
          <w:rFonts w:asciiTheme="minorHAnsi" w:hAnsiTheme="minorHAnsi" w:cs="Arial"/>
          <w:color w:val="auto"/>
        </w:rPr>
        <w:t xml:space="preserve"> by implementing robust support services and business practices to optimize how IT engages with all business disciplines.</w:t>
      </w:r>
    </w:p>
    <w:p w14:paraId="4025AB8B" w14:textId="14958CDE" w:rsidR="00332460" w:rsidRDefault="00A4076F" w:rsidP="00EF6F2F">
      <w:pPr>
        <w:pStyle w:val="Li"/>
        <w:ind w:left="720"/>
        <w:rPr>
          <w:rFonts w:asciiTheme="minorHAnsi" w:hAnsiTheme="minorHAnsi" w:cs="Arial"/>
          <w:color w:val="auto"/>
        </w:rPr>
      </w:pPr>
      <w:r w:rsidRPr="00A4076F">
        <w:rPr>
          <w:rFonts w:asciiTheme="minorHAnsi" w:hAnsiTheme="minorHAnsi" w:cs="Arial"/>
          <w:b/>
          <w:color w:val="auto"/>
        </w:rPr>
        <w:t>Technology Delivery:</w:t>
      </w:r>
      <w:r w:rsidRPr="00A4076F">
        <w:rPr>
          <w:rFonts w:asciiTheme="minorHAnsi" w:hAnsiTheme="minorHAnsi" w:cs="Arial"/>
          <w:color w:val="auto"/>
        </w:rPr>
        <w:t xml:space="preserve"> </w:t>
      </w:r>
      <w:r w:rsidR="00BD60AF">
        <w:rPr>
          <w:rFonts w:ascii="Helvetica" w:hAnsi="Helvetica" w:cs="Helvetica"/>
          <w:color w:val="333333"/>
          <w:sz w:val="20"/>
          <w:szCs w:val="20"/>
          <w:shd w:val="clear" w:color="auto" w:fill="FFFFFF"/>
        </w:rPr>
        <w:t xml:space="preserve">Strategically used new technology to advance and improve the infrastructure of </w:t>
      </w:r>
      <w:r w:rsidR="00BD60AF">
        <w:rPr>
          <w:rFonts w:ascii="Helvetica" w:hAnsi="Helvetica" w:cs="Helvetica"/>
          <w:color w:val="333333"/>
          <w:sz w:val="20"/>
          <w:szCs w:val="20"/>
          <w:shd w:val="clear" w:color="auto" w:fill="FFFFFF"/>
          <w:lang w:val="en-US"/>
        </w:rPr>
        <w:t>PIERS site.</w:t>
      </w:r>
      <w:r w:rsidR="00BD60AF">
        <w:rPr>
          <w:rFonts w:asciiTheme="minorHAnsi" w:hAnsiTheme="minorHAnsi" w:cs="Arial"/>
          <w:color w:val="auto"/>
          <w:lang w:val="en-US"/>
        </w:rPr>
        <w:t xml:space="preserve"> </w:t>
      </w:r>
      <w:r w:rsidRPr="00A4076F">
        <w:rPr>
          <w:rFonts w:asciiTheme="minorHAnsi" w:hAnsiTheme="minorHAnsi" w:cs="Arial"/>
          <w:color w:val="auto"/>
        </w:rPr>
        <w:t xml:space="preserve">Enabled revenue growth, cost savings, process automation, and ROI increases through </w:t>
      </w:r>
      <w:r w:rsidR="005A54DF">
        <w:rPr>
          <w:rFonts w:asciiTheme="minorHAnsi" w:hAnsiTheme="minorHAnsi" w:cs="Arial"/>
          <w:color w:val="auto"/>
        </w:rPr>
        <w:t xml:space="preserve">planning and integration of </w:t>
      </w:r>
      <w:r w:rsidRPr="00A4076F">
        <w:rPr>
          <w:rFonts w:asciiTheme="minorHAnsi" w:hAnsiTheme="minorHAnsi" w:cs="Arial"/>
          <w:color w:val="auto"/>
        </w:rPr>
        <w:t xml:space="preserve"> </w:t>
      </w:r>
      <w:r w:rsidR="005A54DF">
        <w:rPr>
          <w:rFonts w:asciiTheme="minorHAnsi" w:hAnsiTheme="minorHAnsi" w:cs="Arial"/>
          <w:color w:val="auto"/>
          <w:lang w:val="en-US"/>
        </w:rPr>
        <w:t xml:space="preserve">Sales force </w:t>
      </w:r>
      <w:r w:rsidR="005A54DF">
        <w:rPr>
          <w:rFonts w:asciiTheme="minorHAnsi" w:hAnsiTheme="minorHAnsi" w:cs="Arial"/>
          <w:color w:val="auto"/>
        </w:rPr>
        <w:t>CRM, e-commerce</w:t>
      </w:r>
      <w:r w:rsidRPr="00A4076F">
        <w:rPr>
          <w:rFonts w:asciiTheme="minorHAnsi" w:hAnsiTheme="minorHAnsi" w:cs="Arial"/>
          <w:color w:val="auto"/>
        </w:rPr>
        <w:t>, content management</w:t>
      </w:r>
      <w:r w:rsidR="00542AA4">
        <w:rPr>
          <w:rFonts w:asciiTheme="minorHAnsi" w:hAnsiTheme="minorHAnsi" w:cs="Arial"/>
          <w:color w:val="auto"/>
          <w:lang w:val="en-US"/>
        </w:rPr>
        <w:t xml:space="preserve"> </w:t>
      </w:r>
      <w:r w:rsidRPr="00A4076F">
        <w:rPr>
          <w:rFonts w:asciiTheme="minorHAnsi" w:hAnsiTheme="minorHAnsi" w:cs="Arial"/>
          <w:color w:val="auto"/>
        </w:rPr>
        <w:t xml:space="preserve">and other internal and third-party business systems. </w:t>
      </w:r>
      <w:r w:rsidR="00542AA4" w:rsidRPr="00542AA4">
        <w:rPr>
          <w:rFonts w:asciiTheme="minorHAnsi" w:hAnsiTheme="minorHAnsi" w:cs="Arial"/>
          <w:color w:val="auto"/>
        </w:rPr>
        <w:t xml:space="preserve">Spearheaded design of IT strategy and operations framework </w:t>
      </w:r>
      <w:r w:rsidR="00BD60AF">
        <w:rPr>
          <w:rFonts w:asciiTheme="minorHAnsi" w:hAnsiTheme="minorHAnsi" w:cs="Arial"/>
          <w:color w:val="auto"/>
          <w:lang w:val="en-US"/>
        </w:rPr>
        <w:t>using Amazon cloud technologies.</w:t>
      </w:r>
    </w:p>
    <w:p w14:paraId="4849DBC4" w14:textId="77777777" w:rsidR="00EF6F2F" w:rsidRPr="00332460" w:rsidRDefault="00EF6F2F" w:rsidP="00EF6F2F">
      <w:pPr>
        <w:pStyle w:val="Li"/>
        <w:ind w:left="720"/>
        <w:rPr>
          <w:rFonts w:asciiTheme="minorHAnsi" w:hAnsiTheme="minorHAnsi" w:cs="Arial"/>
          <w:color w:val="auto"/>
        </w:rPr>
      </w:pPr>
    </w:p>
    <w:p w14:paraId="64BE62C1" w14:textId="77777777"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Excellent leadership quality in leading, </w:t>
      </w:r>
      <w:r w:rsidR="006E3FB6" w:rsidRPr="00FC2CF4">
        <w:rPr>
          <w:rFonts w:asciiTheme="minorHAnsi" w:eastAsia="Verdana" w:hAnsiTheme="minorHAnsi" w:cs="Arial"/>
          <w:b/>
          <w:color w:val="auto"/>
          <w:lang w:val="en-US"/>
        </w:rPr>
        <w:t>c</w:t>
      </w:r>
      <w:r w:rsidRPr="00FC2CF4">
        <w:rPr>
          <w:rFonts w:asciiTheme="minorHAnsi" w:eastAsia="Verdana" w:hAnsiTheme="minorHAnsi" w:cs="Arial"/>
          <w:b/>
          <w:color w:val="auto"/>
          <w:lang w:val="en-US"/>
        </w:rPr>
        <w:t xml:space="preserve">ommunicating with business </w:t>
      </w:r>
      <w:r w:rsidR="00F57365" w:rsidRPr="00FC2CF4">
        <w:rPr>
          <w:rFonts w:asciiTheme="minorHAnsi" w:eastAsia="Verdana" w:hAnsiTheme="minorHAnsi" w:cs="Arial"/>
          <w:b/>
          <w:color w:val="auto"/>
          <w:lang w:val="en-US"/>
        </w:rPr>
        <w:t>&amp; editorial teams</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 xml:space="preserve">training and </w:t>
      </w:r>
      <w:r w:rsidR="006E3FB6" w:rsidRPr="00FC2CF4">
        <w:rPr>
          <w:rFonts w:asciiTheme="minorHAnsi" w:eastAsia="Verdana" w:hAnsiTheme="minorHAnsi" w:cs="Arial"/>
          <w:b/>
          <w:color w:val="auto"/>
          <w:lang w:val="en-US"/>
        </w:rPr>
        <w:t>t</w:t>
      </w:r>
      <w:r w:rsidR="00967B6C" w:rsidRPr="00FC2CF4">
        <w:rPr>
          <w:rFonts w:asciiTheme="minorHAnsi" w:eastAsia="Verdana" w:hAnsiTheme="minorHAnsi" w:cs="Arial"/>
          <w:b/>
          <w:color w:val="auto"/>
          <w:lang w:val="en-US"/>
        </w:rPr>
        <w:t>echnical</w:t>
      </w:r>
      <w:r w:rsidR="00186147" w:rsidRPr="00FC2CF4">
        <w:rPr>
          <w:rFonts w:asciiTheme="minorHAnsi" w:eastAsia="Verdana" w:hAnsiTheme="minorHAnsi" w:cs="Arial"/>
          <w:b/>
          <w:color w:val="auto"/>
          <w:lang w:val="en-US"/>
        </w:rPr>
        <w:t xml:space="preserve"> mentoring , </w:t>
      </w:r>
      <w:r w:rsidRPr="00FC2CF4">
        <w:rPr>
          <w:rFonts w:asciiTheme="minorHAnsi" w:eastAsia="Verdana" w:hAnsiTheme="minorHAnsi" w:cs="Arial"/>
          <w:b/>
          <w:color w:val="auto"/>
        </w:rPr>
        <w:t>constantly motivating the team members</w:t>
      </w:r>
      <w:r w:rsidRPr="00FC2CF4">
        <w:rPr>
          <w:rFonts w:asciiTheme="minorHAnsi" w:eastAsia="Verdana" w:hAnsiTheme="minorHAnsi" w:cs="Arial"/>
          <w:color w:val="auto"/>
        </w:rPr>
        <w:t xml:space="preserve"> </w:t>
      </w:r>
      <w:r w:rsidR="005003AC" w:rsidRPr="00FC2CF4">
        <w:rPr>
          <w:rFonts w:asciiTheme="minorHAnsi" w:eastAsia="Verdana" w:hAnsiTheme="minorHAnsi" w:cs="Arial"/>
          <w:color w:val="auto"/>
          <w:lang w:val="en-US"/>
        </w:rPr>
        <w:t xml:space="preserve">and </w:t>
      </w:r>
      <w:r w:rsidRPr="00FC2CF4">
        <w:rPr>
          <w:rFonts w:asciiTheme="minorHAnsi" w:eastAsia="Verdana" w:hAnsiTheme="minorHAnsi" w:cs="Arial"/>
          <w:color w:val="auto"/>
        </w:rPr>
        <w:t>bringing the best out of individual</w:t>
      </w:r>
      <w:r w:rsidRPr="00FC2CF4">
        <w:rPr>
          <w:rFonts w:asciiTheme="minorHAnsi" w:hAnsiTheme="minorHAnsi" w:cs="Arial"/>
          <w:color w:val="auto"/>
        </w:rPr>
        <w:t xml:space="preserve"> </w:t>
      </w:r>
      <w:r w:rsidRPr="00FC2CF4">
        <w:rPr>
          <w:rFonts w:asciiTheme="minorHAnsi" w:eastAsia="Verdana" w:hAnsiTheme="minorHAnsi" w:cs="Arial"/>
          <w:color w:val="auto"/>
        </w:rPr>
        <w:t>teams and team members.</w:t>
      </w:r>
      <w:r w:rsidRPr="00FC2CF4">
        <w:rPr>
          <w:rFonts w:asciiTheme="minorHAnsi" w:hAnsiTheme="minorHAnsi" w:cs="Arial"/>
          <w:color w:val="auto"/>
        </w:rPr>
        <w:t xml:space="preserve"> </w:t>
      </w:r>
    </w:p>
    <w:p w14:paraId="76DF724F" w14:textId="2B086D53" w:rsidR="00E56852" w:rsidRPr="00FC2CF4" w:rsidRDefault="00637440"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Agile</w:t>
      </w:r>
      <w:r w:rsidR="00B969AF" w:rsidRPr="00FC2CF4">
        <w:rPr>
          <w:rFonts w:asciiTheme="minorHAnsi" w:eastAsia="Verdana" w:hAnsiTheme="minorHAnsi" w:cs="Arial"/>
          <w:color w:val="auto"/>
        </w:rPr>
        <w:t xml:space="preserve"> </w:t>
      </w:r>
      <w:r w:rsidR="00B969AF" w:rsidRPr="00FC2CF4">
        <w:rPr>
          <w:rFonts w:asciiTheme="minorHAnsi" w:eastAsia="Verdana" w:hAnsiTheme="minorHAnsi" w:cs="Arial"/>
          <w:color w:val="auto"/>
          <w:lang w:val="en-US"/>
        </w:rPr>
        <w:t xml:space="preserve">development using </w:t>
      </w:r>
      <w:r w:rsidR="00B969AF" w:rsidRPr="00FC2CF4">
        <w:rPr>
          <w:rFonts w:asciiTheme="minorHAnsi" w:eastAsia="Verdana" w:hAnsiTheme="minorHAnsi" w:cs="Arial"/>
          <w:b/>
          <w:color w:val="auto"/>
          <w:lang w:val="en-US"/>
        </w:rPr>
        <w:t>SCRUM</w:t>
      </w:r>
      <w:r w:rsidR="00B969AF" w:rsidRPr="00FC2CF4">
        <w:rPr>
          <w:rFonts w:asciiTheme="minorHAnsi" w:eastAsia="Verdana" w:hAnsiTheme="minorHAnsi" w:cs="Arial"/>
          <w:color w:val="auto"/>
          <w:lang w:val="en-US"/>
        </w:rPr>
        <w:t xml:space="preserve"> </w:t>
      </w:r>
      <w:r w:rsidR="00666A95" w:rsidRPr="00FC2CF4">
        <w:rPr>
          <w:rFonts w:asciiTheme="minorHAnsi" w:eastAsia="Verdana" w:hAnsiTheme="minorHAnsi" w:cs="Arial"/>
          <w:color w:val="auto"/>
          <w:lang w:val="en-US"/>
        </w:rPr>
        <w:t xml:space="preserve">to achieve the business goals through </w:t>
      </w:r>
      <w:r w:rsidR="00806097" w:rsidRPr="00FC2CF4">
        <w:rPr>
          <w:rFonts w:asciiTheme="minorHAnsi" w:eastAsia="Verdana" w:hAnsiTheme="minorHAnsi" w:cs="Arial"/>
          <w:color w:val="auto"/>
          <w:lang w:val="en-US"/>
        </w:rPr>
        <w:t xml:space="preserve">clearly </w:t>
      </w:r>
      <w:r w:rsidR="00666A95" w:rsidRPr="00FC2CF4">
        <w:rPr>
          <w:rFonts w:asciiTheme="minorHAnsi" w:eastAsia="Verdana" w:hAnsiTheme="minorHAnsi" w:cs="Arial"/>
          <w:color w:val="auto"/>
          <w:lang w:val="en-US"/>
        </w:rPr>
        <w:t>measurable objectives</w:t>
      </w:r>
      <w:r w:rsidR="000C3B85" w:rsidRPr="00FC2CF4">
        <w:rPr>
          <w:rFonts w:asciiTheme="minorHAnsi" w:eastAsia="Verdana" w:hAnsiTheme="minorHAnsi" w:cs="Arial"/>
          <w:color w:val="auto"/>
          <w:lang w:val="en-US"/>
        </w:rPr>
        <w:t xml:space="preserve"> and </w:t>
      </w:r>
      <w:r w:rsidR="000C3B85" w:rsidRPr="00FC2CF4">
        <w:rPr>
          <w:rFonts w:asciiTheme="minorHAnsi" w:eastAsia="Verdana" w:hAnsiTheme="minorHAnsi" w:cs="Arial"/>
          <w:b/>
          <w:color w:val="auto"/>
          <w:lang w:val="en-US"/>
        </w:rPr>
        <w:t>roadmaps</w:t>
      </w:r>
      <w:r w:rsidR="00666A95" w:rsidRPr="00FC2CF4">
        <w:rPr>
          <w:rFonts w:asciiTheme="minorHAnsi" w:eastAsia="Verdana" w:hAnsiTheme="minorHAnsi" w:cs="Arial"/>
          <w:color w:val="auto"/>
          <w:lang w:val="en-US"/>
        </w:rPr>
        <w:t>.</w:t>
      </w:r>
    </w:p>
    <w:p w14:paraId="753125A0" w14:textId="61F75E72" w:rsidR="00B969AF" w:rsidRPr="00FC2CF4" w:rsidRDefault="00B969AF" w:rsidP="00E56852">
      <w:pPr>
        <w:pStyle w:val="Li"/>
        <w:numPr>
          <w:ilvl w:val="0"/>
          <w:numId w:val="2"/>
        </w:numPr>
        <w:rPr>
          <w:rFonts w:asciiTheme="minorHAnsi" w:hAnsiTheme="minorHAnsi" w:cs="Arial"/>
          <w:color w:val="auto"/>
        </w:rPr>
      </w:pPr>
      <w:r w:rsidRPr="00FC2CF4">
        <w:rPr>
          <w:rFonts w:asciiTheme="minorHAnsi" w:eastAsia="Verdana" w:hAnsiTheme="minorHAnsi" w:cs="Arial"/>
          <w:b/>
          <w:color w:val="auto"/>
          <w:lang w:val="en-US"/>
        </w:rPr>
        <w:t>Effectively m</w:t>
      </w:r>
      <w:r w:rsidRPr="00FC2CF4">
        <w:rPr>
          <w:rFonts w:asciiTheme="minorHAnsi" w:eastAsia="Verdana" w:hAnsiTheme="minorHAnsi" w:cs="Arial"/>
          <w:b/>
          <w:color w:val="auto"/>
        </w:rPr>
        <w:t xml:space="preserve">anaging </w:t>
      </w:r>
      <w:r w:rsidR="00806097" w:rsidRPr="00FC2CF4">
        <w:rPr>
          <w:rFonts w:asciiTheme="minorHAnsi" w:eastAsia="Verdana" w:hAnsiTheme="minorHAnsi" w:cs="Arial"/>
          <w:b/>
          <w:color w:val="auto"/>
          <w:lang w:val="en-US"/>
        </w:rPr>
        <w:t xml:space="preserve">development </w:t>
      </w:r>
      <w:r w:rsidRPr="00FC2CF4">
        <w:rPr>
          <w:rFonts w:asciiTheme="minorHAnsi" w:eastAsia="Verdana" w:hAnsiTheme="minorHAnsi" w:cs="Arial"/>
          <w:b/>
          <w:color w:val="auto"/>
        </w:rPr>
        <w:t>resources</w:t>
      </w:r>
      <w:r w:rsidRPr="00FC2CF4">
        <w:rPr>
          <w:rFonts w:asciiTheme="minorHAnsi" w:eastAsia="Verdana" w:hAnsiTheme="minorHAnsi" w:cs="Arial"/>
          <w:color w:val="auto"/>
        </w:rPr>
        <w:t xml:space="preserve"> and relationships-internally and externally</w:t>
      </w:r>
      <w:r w:rsidR="004C231F">
        <w:rPr>
          <w:rFonts w:asciiTheme="minorHAnsi" w:eastAsia="Verdana" w:hAnsiTheme="minorHAnsi" w:cs="Arial"/>
          <w:color w:val="auto"/>
          <w:lang w:val="en-US"/>
        </w:rPr>
        <w:t>.</w:t>
      </w:r>
    </w:p>
    <w:p w14:paraId="797D5EBC" w14:textId="1038D671" w:rsidR="00B8397A" w:rsidRPr="00FC2CF4" w:rsidRDefault="00B8397A" w:rsidP="00B8397A">
      <w:pPr>
        <w:pStyle w:val="Li"/>
        <w:numPr>
          <w:ilvl w:val="0"/>
          <w:numId w:val="1"/>
        </w:numPr>
        <w:rPr>
          <w:rFonts w:asciiTheme="minorHAnsi" w:hAnsiTheme="minorHAnsi" w:cs="Arial"/>
          <w:color w:val="auto"/>
        </w:rPr>
      </w:pPr>
      <w:r w:rsidRPr="00FC2CF4">
        <w:rPr>
          <w:rFonts w:asciiTheme="minorHAnsi" w:eastAsia="Verdana" w:hAnsiTheme="minorHAnsi" w:cs="Arial"/>
          <w:color w:val="auto"/>
        </w:rPr>
        <w:t xml:space="preserve">Proven ability to </w:t>
      </w:r>
      <w:r w:rsidRPr="00FC2CF4">
        <w:rPr>
          <w:rFonts w:asciiTheme="minorHAnsi" w:eastAsia="Verdana" w:hAnsiTheme="minorHAnsi" w:cs="Arial"/>
          <w:b/>
          <w:color w:val="auto"/>
        </w:rPr>
        <w:t>resolve accurate needs, design problems, assess technical capabilities</w:t>
      </w:r>
      <w:r w:rsidRPr="00FC2CF4">
        <w:rPr>
          <w:rFonts w:asciiTheme="minorHAnsi" w:eastAsia="Verdana" w:hAnsiTheme="minorHAnsi" w:cs="Arial"/>
          <w:color w:val="auto"/>
        </w:rPr>
        <w:t xml:space="preserve">, </w:t>
      </w:r>
      <w:r w:rsidR="00F317AB" w:rsidRPr="00FC2CF4">
        <w:rPr>
          <w:rFonts w:asciiTheme="minorHAnsi" w:eastAsia="Verdana" w:hAnsiTheme="minorHAnsi" w:cs="Arial"/>
          <w:color w:val="auto"/>
          <w:lang w:val="en-US"/>
        </w:rPr>
        <w:t xml:space="preserve">define and execute </w:t>
      </w:r>
      <w:r w:rsidRPr="00FC2CF4">
        <w:rPr>
          <w:rFonts w:asciiTheme="minorHAnsi" w:eastAsia="Verdana" w:hAnsiTheme="minorHAnsi" w:cs="Arial"/>
          <w:color w:val="auto"/>
        </w:rPr>
        <w:t xml:space="preserve">strategic </w:t>
      </w:r>
      <w:r w:rsidR="00F317AB" w:rsidRPr="00FC2CF4">
        <w:rPr>
          <w:rFonts w:asciiTheme="minorHAnsi" w:eastAsia="Verdana" w:hAnsiTheme="minorHAnsi" w:cs="Arial"/>
          <w:color w:val="auto"/>
          <w:lang w:val="en-US"/>
        </w:rPr>
        <w:t>deliverables</w:t>
      </w:r>
      <w:r w:rsidRPr="00FC2CF4">
        <w:rPr>
          <w:rFonts w:asciiTheme="minorHAnsi" w:eastAsia="Verdana" w:hAnsiTheme="minorHAnsi" w:cs="Arial"/>
          <w:color w:val="auto"/>
        </w:rPr>
        <w:t xml:space="preserve">, build </w:t>
      </w:r>
      <w:r w:rsidRPr="008F62A3">
        <w:rPr>
          <w:rFonts w:asciiTheme="minorHAnsi" w:eastAsia="Verdana" w:hAnsiTheme="minorHAnsi" w:cs="Arial"/>
          <w:color w:val="auto"/>
        </w:rPr>
        <w:t>and</w:t>
      </w:r>
      <w:r w:rsidRPr="0026055A">
        <w:rPr>
          <w:rFonts w:asciiTheme="minorHAnsi" w:eastAsia="Verdana" w:hAnsiTheme="minorHAnsi" w:cs="Arial"/>
          <w:b/>
          <w:color w:val="auto"/>
        </w:rPr>
        <w:t xml:space="preserve"> motivate</w:t>
      </w:r>
      <w:r w:rsidR="008F62A3">
        <w:rPr>
          <w:rFonts w:asciiTheme="minorHAnsi" w:eastAsia="Verdana" w:hAnsiTheme="minorHAnsi" w:cs="Arial"/>
          <w:b/>
          <w:color w:val="auto"/>
          <w:lang w:val="en-US"/>
        </w:rPr>
        <w:t xml:space="preserve"> project</w:t>
      </w:r>
      <w:r w:rsidRPr="0026055A">
        <w:rPr>
          <w:rFonts w:asciiTheme="minorHAnsi" w:eastAsia="Verdana" w:hAnsiTheme="minorHAnsi" w:cs="Arial"/>
          <w:b/>
          <w:color w:val="auto"/>
        </w:rPr>
        <w:t xml:space="preserve"> teams</w:t>
      </w:r>
      <w:r w:rsidR="008F62A3">
        <w:rPr>
          <w:rFonts w:asciiTheme="minorHAnsi" w:eastAsia="Verdana" w:hAnsiTheme="minorHAnsi" w:cs="Arial"/>
          <w:b/>
          <w:color w:val="auto"/>
          <w:lang w:val="en-US"/>
        </w:rPr>
        <w:t>.</w:t>
      </w:r>
    </w:p>
    <w:p w14:paraId="59A85CFD" w14:textId="3DEDC679" w:rsidR="0096019F" w:rsidRPr="007D642A" w:rsidRDefault="00755F29" w:rsidP="00B8397A">
      <w:pPr>
        <w:pStyle w:val="Li"/>
        <w:numPr>
          <w:ilvl w:val="0"/>
          <w:numId w:val="1"/>
        </w:numPr>
        <w:rPr>
          <w:rFonts w:asciiTheme="minorHAnsi" w:hAnsiTheme="minorHAnsi" w:cs="Arial"/>
          <w:color w:val="auto"/>
        </w:rPr>
      </w:pPr>
      <w:r w:rsidRPr="007D642A">
        <w:rPr>
          <w:rFonts w:asciiTheme="minorHAnsi" w:hAnsiTheme="minorHAnsi" w:cs="Helvetica"/>
          <w:b/>
          <w:color w:val="333333"/>
          <w:shd w:val="clear" w:color="auto" w:fill="FFFFFF"/>
        </w:rPr>
        <w:lastRenderedPageBreak/>
        <w:t>Driven leader</w:t>
      </w:r>
      <w:r w:rsidRPr="007D642A">
        <w:rPr>
          <w:rFonts w:asciiTheme="minorHAnsi" w:hAnsiTheme="minorHAnsi" w:cs="Helvetica"/>
          <w:color w:val="333333"/>
          <w:shd w:val="clear" w:color="auto" w:fill="FFFFFF"/>
        </w:rPr>
        <w:t xml:space="preserve"> in building flexible teams able to share members between projects and applying just-in-time approach to development.</w:t>
      </w:r>
    </w:p>
    <w:p w14:paraId="2B043825" w14:textId="7780A3C9" w:rsidR="00B8397A" w:rsidRPr="00FC2CF4" w:rsidRDefault="00790649"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 xml:space="preserve">Identifying shared services </w:t>
      </w:r>
      <w:r w:rsidR="004C231F">
        <w:rPr>
          <w:rFonts w:asciiTheme="minorHAnsi" w:eastAsia="Verdana" w:hAnsiTheme="minorHAnsi" w:cs="Arial"/>
          <w:color w:val="auto"/>
        </w:rPr>
        <w:t>and improving</w:t>
      </w:r>
      <w:r w:rsidR="00B8397A" w:rsidRPr="00FC2CF4">
        <w:rPr>
          <w:rFonts w:asciiTheme="minorHAnsi" w:eastAsia="Verdana" w:hAnsiTheme="minorHAnsi" w:cs="Arial"/>
          <w:color w:val="auto"/>
        </w:rPr>
        <w:t xml:space="preserve"> serviceability by preparing </w:t>
      </w:r>
      <w:r w:rsidR="00B8397A" w:rsidRPr="00FC2CF4">
        <w:rPr>
          <w:rFonts w:asciiTheme="minorHAnsi" w:eastAsia="Verdana" w:hAnsiTheme="minorHAnsi" w:cs="Arial"/>
          <w:b/>
          <w:color w:val="auto"/>
        </w:rPr>
        <w:t>reusable component design</w:t>
      </w:r>
      <w:r w:rsidR="004C231F">
        <w:rPr>
          <w:rFonts w:asciiTheme="minorHAnsi" w:eastAsia="Verdana" w:hAnsiTheme="minorHAnsi" w:cs="Arial"/>
          <w:b/>
          <w:color w:val="auto"/>
          <w:lang w:val="en-US"/>
        </w:rPr>
        <w:t>.</w:t>
      </w:r>
      <w:r w:rsidR="00B8397A" w:rsidRPr="00FC2CF4">
        <w:rPr>
          <w:rFonts w:asciiTheme="minorHAnsi" w:hAnsiTheme="minorHAnsi" w:cs="Arial"/>
          <w:color w:val="auto"/>
        </w:rPr>
        <w:t xml:space="preserve"> </w:t>
      </w:r>
    </w:p>
    <w:p w14:paraId="5BEA9BF0" w14:textId="149E832B" w:rsidR="00F317AB" w:rsidRPr="00FC2CF4" w:rsidRDefault="00F317AB" w:rsidP="00F317AB">
      <w:pPr>
        <w:pStyle w:val="Li"/>
        <w:numPr>
          <w:ilvl w:val="0"/>
          <w:numId w:val="1"/>
        </w:numPr>
        <w:jc w:val="both"/>
        <w:rPr>
          <w:rFonts w:asciiTheme="minorHAnsi" w:hAnsiTheme="minorHAnsi" w:cs="Arial"/>
          <w:color w:val="auto"/>
        </w:rPr>
      </w:pPr>
      <w:r w:rsidRPr="00FC2CF4">
        <w:rPr>
          <w:rFonts w:asciiTheme="minorHAnsi" w:eastAsia="Verdana" w:hAnsiTheme="minorHAnsi" w:cs="Arial"/>
          <w:color w:val="auto"/>
          <w:lang w:val="en-US"/>
        </w:rPr>
        <w:t xml:space="preserve">Worked with </w:t>
      </w:r>
      <w:r w:rsidRPr="00FC2CF4">
        <w:rPr>
          <w:rFonts w:asciiTheme="minorHAnsi" w:eastAsia="Verdana" w:hAnsiTheme="minorHAnsi" w:cs="Arial"/>
          <w:b/>
          <w:color w:val="auto"/>
          <w:lang w:val="en-US"/>
        </w:rPr>
        <w:t xml:space="preserve">cross functional technology </w:t>
      </w:r>
      <w:r w:rsidR="00607809" w:rsidRPr="00FC2CF4">
        <w:rPr>
          <w:rFonts w:asciiTheme="minorHAnsi" w:eastAsia="Verdana" w:hAnsiTheme="minorHAnsi" w:cs="Arial"/>
          <w:b/>
          <w:color w:val="auto"/>
          <w:lang w:val="en-US"/>
        </w:rPr>
        <w:t>divisions</w:t>
      </w:r>
      <w:r w:rsidRPr="00FC2CF4">
        <w:rPr>
          <w:rFonts w:asciiTheme="minorHAnsi" w:eastAsia="Verdana" w:hAnsiTheme="minorHAnsi" w:cs="Arial"/>
          <w:color w:val="auto"/>
          <w:lang w:val="en-US"/>
        </w:rPr>
        <w:t xml:space="preserve"> and </w:t>
      </w:r>
      <w:r w:rsidR="0066577F" w:rsidRPr="0050660C">
        <w:rPr>
          <w:rFonts w:asciiTheme="minorHAnsi" w:eastAsia="Verdana" w:hAnsiTheme="minorHAnsi" w:cs="Arial"/>
          <w:b/>
          <w:color w:val="auto"/>
          <w:lang w:val="en-US"/>
        </w:rPr>
        <w:t>business</w:t>
      </w:r>
      <w:r w:rsidRPr="0050660C">
        <w:rPr>
          <w:rFonts w:asciiTheme="minorHAnsi" w:eastAsia="Verdana" w:hAnsiTheme="minorHAnsi" w:cs="Arial"/>
          <w:b/>
          <w:color w:val="auto"/>
          <w:lang w:val="en-US"/>
        </w:rPr>
        <w:t xml:space="preserve"> users</w:t>
      </w:r>
      <w:r w:rsidRPr="00FC2CF4">
        <w:rPr>
          <w:rFonts w:asciiTheme="minorHAnsi" w:eastAsia="Verdana" w:hAnsiTheme="minorHAnsi" w:cs="Arial"/>
          <w:color w:val="auto"/>
          <w:lang w:val="en-US"/>
        </w:rPr>
        <w:t xml:space="preserve"> </w:t>
      </w:r>
      <w:r w:rsidR="00607809" w:rsidRPr="00FC2CF4">
        <w:rPr>
          <w:rFonts w:asciiTheme="minorHAnsi" w:eastAsia="Verdana" w:hAnsiTheme="minorHAnsi" w:cs="Arial"/>
          <w:color w:val="auto"/>
          <w:lang w:val="en-US"/>
        </w:rPr>
        <w:t xml:space="preserve">to define and execute </w:t>
      </w:r>
      <w:r w:rsidRPr="00FC2CF4">
        <w:rPr>
          <w:rFonts w:asciiTheme="minorHAnsi" w:eastAsia="Verdana" w:hAnsiTheme="minorHAnsi" w:cs="Arial"/>
          <w:color w:val="auto"/>
          <w:lang w:val="en-US"/>
        </w:rPr>
        <w:t xml:space="preserve">project </w:t>
      </w:r>
      <w:r w:rsidR="00607809" w:rsidRPr="00FC2CF4">
        <w:rPr>
          <w:rFonts w:asciiTheme="minorHAnsi" w:eastAsia="Verdana" w:hAnsiTheme="minorHAnsi" w:cs="Arial"/>
          <w:color w:val="auto"/>
          <w:lang w:val="en-US"/>
        </w:rPr>
        <w:t xml:space="preserve">strategies </w:t>
      </w:r>
      <w:r w:rsidRPr="00FC2CF4">
        <w:rPr>
          <w:rFonts w:asciiTheme="minorHAnsi" w:eastAsia="Verdana" w:hAnsiTheme="minorHAnsi" w:cs="Arial"/>
          <w:color w:val="auto"/>
          <w:lang w:val="en-US"/>
        </w:rPr>
        <w:t xml:space="preserve">and </w:t>
      </w:r>
      <w:r w:rsidR="00607809" w:rsidRPr="00FC2CF4">
        <w:rPr>
          <w:rFonts w:asciiTheme="minorHAnsi" w:eastAsia="Verdana" w:hAnsiTheme="minorHAnsi" w:cs="Arial"/>
          <w:color w:val="auto"/>
          <w:lang w:val="en-US"/>
        </w:rPr>
        <w:t>deliverables</w:t>
      </w:r>
      <w:r w:rsidRPr="00FC2CF4">
        <w:rPr>
          <w:rFonts w:asciiTheme="minorHAnsi" w:eastAsia="Verdana" w:hAnsiTheme="minorHAnsi" w:cs="Arial"/>
          <w:color w:val="auto"/>
          <w:lang w:val="en-US"/>
        </w:rPr>
        <w:t>.</w:t>
      </w:r>
    </w:p>
    <w:p w14:paraId="526D1E61" w14:textId="78E0611A" w:rsidR="001B3922" w:rsidRPr="00FC2CF4" w:rsidRDefault="001F1B5B" w:rsidP="00B8397A">
      <w:pPr>
        <w:pStyle w:val="Li"/>
        <w:numPr>
          <w:ilvl w:val="0"/>
          <w:numId w:val="1"/>
        </w:numPr>
        <w:rPr>
          <w:rFonts w:asciiTheme="minorHAnsi" w:hAnsiTheme="minorHAnsi" w:cs="Arial"/>
          <w:color w:val="auto"/>
        </w:rPr>
      </w:pPr>
      <w:r>
        <w:rPr>
          <w:rFonts w:asciiTheme="minorHAnsi" w:eastAsia="Verdana" w:hAnsiTheme="minorHAnsi" w:cs="Arial"/>
          <w:b/>
          <w:color w:val="auto"/>
          <w:lang w:val="en-US"/>
        </w:rPr>
        <w:t>Hiring</w:t>
      </w:r>
      <w:r w:rsidR="009C39DA" w:rsidRPr="00FC2CF4">
        <w:rPr>
          <w:rFonts w:asciiTheme="minorHAnsi" w:eastAsia="Verdana" w:hAnsiTheme="minorHAnsi" w:cs="Arial"/>
          <w:b/>
          <w:color w:val="auto"/>
          <w:lang w:val="en-US"/>
        </w:rPr>
        <w:t xml:space="preserve"> </w:t>
      </w:r>
      <w:r w:rsidR="001B3922" w:rsidRPr="00FC2CF4">
        <w:rPr>
          <w:rFonts w:asciiTheme="minorHAnsi" w:eastAsia="Verdana" w:hAnsiTheme="minorHAnsi" w:cs="Arial"/>
          <w:color w:val="auto"/>
          <w:lang w:val="en-US"/>
        </w:rPr>
        <w:t>highly talented individuals for different teams based on the individual skill sets</w:t>
      </w:r>
      <w:r w:rsidR="001B3922" w:rsidRPr="00FC2CF4">
        <w:rPr>
          <w:rFonts w:asciiTheme="minorHAnsi" w:eastAsia="Verdana" w:hAnsiTheme="minorHAnsi" w:cs="Arial"/>
          <w:b/>
          <w:color w:val="auto"/>
          <w:lang w:val="en-US"/>
        </w:rPr>
        <w:t xml:space="preserve">. </w:t>
      </w:r>
    </w:p>
    <w:p w14:paraId="3F33410F" w14:textId="0C7DFF05" w:rsidR="00F9442D" w:rsidRPr="00FC2CF4" w:rsidRDefault="00F9442D" w:rsidP="00B8397A">
      <w:pPr>
        <w:pStyle w:val="Li"/>
        <w:numPr>
          <w:ilvl w:val="0"/>
          <w:numId w:val="1"/>
        </w:numPr>
        <w:rPr>
          <w:rFonts w:asciiTheme="minorHAnsi" w:hAnsiTheme="minorHAnsi" w:cs="Arial"/>
          <w:color w:val="auto"/>
        </w:rPr>
      </w:pPr>
      <w:r w:rsidRPr="00FC2CF4">
        <w:rPr>
          <w:rFonts w:asciiTheme="minorHAnsi" w:eastAsia="Verdana" w:hAnsiTheme="minorHAnsi" w:cs="Arial"/>
          <w:b/>
          <w:color w:val="auto"/>
          <w:lang w:val="en-US"/>
        </w:rPr>
        <w:t>Constantly a</w:t>
      </w:r>
      <w:r w:rsidRPr="00FC2CF4">
        <w:rPr>
          <w:rFonts w:asciiTheme="minorHAnsi" w:eastAsia="Verdana" w:hAnsiTheme="minorHAnsi" w:cs="Arial"/>
          <w:b/>
          <w:color w:val="auto"/>
        </w:rPr>
        <w:t>nalyz</w:t>
      </w:r>
      <w:r w:rsidR="00D91DD1" w:rsidRPr="00FC2CF4">
        <w:rPr>
          <w:rFonts w:asciiTheme="minorHAnsi" w:eastAsia="Verdana" w:hAnsiTheme="minorHAnsi" w:cs="Arial"/>
          <w:b/>
          <w:color w:val="auto"/>
          <w:lang w:val="en-US"/>
        </w:rPr>
        <w:t>e</w:t>
      </w:r>
      <w:r w:rsidRPr="00FC2CF4">
        <w:rPr>
          <w:rFonts w:asciiTheme="minorHAnsi" w:eastAsia="Verdana" w:hAnsiTheme="minorHAnsi" w:cs="Arial"/>
          <w:color w:val="auto"/>
        </w:rPr>
        <w:t xml:space="preserve"> the scope of the new third party technologies and introducing to the development team to enhance product development</w:t>
      </w:r>
      <w:r w:rsidR="00A16589">
        <w:rPr>
          <w:rFonts w:asciiTheme="minorHAnsi" w:eastAsia="Verdana" w:hAnsiTheme="minorHAnsi" w:cs="Arial"/>
          <w:color w:val="auto"/>
          <w:lang w:val="en-US"/>
        </w:rPr>
        <w:t>.</w:t>
      </w:r>
    </w:p>
    <w:p w14:paraId="44B75356" w14:textId="070FA6F5" w:rsidR="00135EC9" w:rsidRPr="00135EC9" w:rsidRDefault="00B8397A" w:rsidP="00F77EEE">
      <w:pPr>
        <w:pStyle w:val="Li"/>
        <w:numPr>
          <w:ilvl w:val="0"/>
          <w:numId w:val="1"/>
        </w:numPr>
        <w:rPr>
          <w:rFonts w:asciiTheme="minorHAnsi" w:hAnsiTheme="minorHAnsi" w:cs="Arial"/>
          <w:color w:val="auto"/>
        </w:rPr>
      </w:pPr>
      <w:r w:rsidRPr="00FC2CF4">
        <w:rPr>
          <w:rFonts w:asciiTheme="minorHAnsi" w:eastAsia="Verdana" w:hAnsiTheme="minorHAnsi" w:cs="Arial"/>
          <w:b/>
          <w:color w:val="auto"/>
        </w:rPr>
        <w:t>Hands-on experience</w:t>
      </w:r>
      <w:r w:rsidRPr="00FC2CF4">
        <w:rPr>
          <w:rFonts w:asciiTheme="minorHAnsi" w:eastAsia="Verdana" w:hAnsiTheme="minorHAnsi" w:cs="Arial"/>
          <w:color w:val="auto"/>
        </w:rPr>
        <w:t xml:space="preserve"> in analysis, design and managing development teams using various </w:t>
      </w:r>
      <w:r w:rsidR="00666A95" w:rsidRPr="00FC2CF4">
        <w:rPr>
          <w:rFonts w:asciiTheme="minorHAnsi" w:eastAsia="Verdana" w:hAnsiTheme="minorHAnsi" w:cs="Arial"/>
          <w:color w:val="auto"/>
          <w:lang w:val="en-US"/>
        </w:rPr>
        <w:t xml:space="preserve">open source and </w:t>
      </w:r>
      <w:r w:rsidR="007D3B56" w:rsidRPr="00FC2CF4">
        <w:rPr>
          <w:rFonts w:asciiTheme="minorHAnsi" w:eastAsia="Verdana" w:hAnsiTheme="minorHAnsi" w:cs="Arial"/>
          <w:color w:val="auto"/>
          <w:lang w:val="en-US"/>
        </w:rPr>
        <w:t>Microsoft</w:t>
      </w:r>
      <w:r w:rsidR="00666A95" w:rsidRPr="00FC2CF4">
        <w:rPr>
          <w:rFonts w:asciiTheme="minorHAnsi" w:eastAsia="Verdana" w:hAnsiTheme="minorHAnsi" w:cs="Arial"/>
          <w:color w:val="auto"/>
          <w:lang w:val="en-US"/>
        </w:rPr>
        <w:t xml:space="preserve"> technologies</w:t>
      </w:r>
      <w:r w:rsidR="00F77EEE">
        <w:rPr>
          <w:rFonts w:asciiTheme="minorHAnsi" w:eastAsia="Verdana" w:hAnsiTheme="minorHAnsi" w:cs="Arial"/>
          <w:color w:val="auto"/>
          <w:lang w:val="en-US"/>
        </w:rPr>
        <w:t>.</w:t>
      </w:r>
    </w:p>
    <w:p w14:paraId="017050D6" w14:textId="77777777" w:rsidR="00135EC9" w:rsidRPr="00135EC9" w:rsidRDefault="00B8397A"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lang w:val="en-US"/>
        </w:rPr>
        <w:t xml:space="preserve">Executed </w:t>
      </w:r>
      <w:r w:rsidR="00375900" w:rsidRPr="00135EC9">
        <w:rPr>
          <w:rFonts w:asciiTheme="minorHAnsi" w:eastAsia="Verdana" w:hAnsiTheme="minorHAnsi" w:cs="Arial"/>
          <w:color w:val="auto"/>
          <w:lang w:val="en-US"/>
        </w:rPr>
        <w:t xml:space="preserve">multiple </w:t>
      </w:r>
      <w:r w:rsidRPr="00135EC9">
        <w:rPr>
          <w:rFonts w:asciiTheme="minorHAnsi" w:eastAsia="Verdana" w:hAnsiTheme="minorHAnsi" w:cs="Arial"/>
          <w:color w:val="auto"/>
        </w:rPr>
        <w:t xml:space="preserve">projects </w:t>
      </w:r>
      <w:r w:rsidRPr="00135EC9">
        <w:rPr>
          <w:rFonts w:asciiTheme="minorHAnsi" w:eastAsia="Verdana" w:hAnsiTheme="minorHAnsi" w:cs="Arial"/>
          <w:color w:val="auto"/>
          <w:lang w:val="en-US"/>
        </w:rPr>
        <w:t>in</w:t>
      </w:r>
      <w:r w:rsidRPr="00135EC9">
        <w:rPr>
          <w:rFonts w:asciiTheme="minorHAnsi" w:hAnsiTheme="minorHAnsi" w:cs="Arial"/>
          <w:color w:val="auto"/>
        </w:rPr>
        <w:t xml:space="preserve"> </w:t>
      </w:r>
      <w:r w:rsidRPr="00135EC9">
        <w:rPr>
          <w:rFonts w:asciiTheme="minorHAnsi" w:hAnsiTheme="minorHAnsi" w:cs="Arial"/>
          <w:b/>
          <w:color w:val="auto"/>
          <w:lang w:val="en-US"/>
        </w:rPr>
        <w:t>media &amp; publi</w:t>
      </w:r>
      <w:r w:rsidR="00FB62BC" w:rsidRPr="00135EC9">
        <w:rPr>
          <w:rFonts w:asciiTheme="minorHAnsi" w:hAnsiTheme="minorHAnsi" w:cs="Arial"/>
          <w:b/>
          <w:color w:val="auto"/>
          <w:lang w:val="en-US"/>
        </w:rPr>
        <w:t>cations</w:t>
      </w:r>
      <w:r w:rsidRPr="00135EC9">
        <w:rPr>
          <w:rFonts w:asciiTheme="minorHAnsi" w:hAnsiTheme="minorHAnsi" w:cs="Arial"/>
          <w:color w:val="auto"/>
          <w:lang w:val="en-US"/>
        </w:rPr>
        <w:t xml:space="preserve">, </w:t>
      </w:r>
      <w:r w:rsidR="0084365F" w:rsidRPr="00135EC9">
        <w:rPr>
          <w:rFonts w:asciiTheme="minorHAnsi" w:hAnsiTheme="minorHAnsi" w:cs="Arial"/>
          <w:b/>
          <w:color w:val="auto"/>
          <w:lang w:val="en-US"/>
        </w:rPr>
        <w:t>Import</w:t>
      </w:r>
      <w:r w:rsidR="00A5657C" w:rsidRPr="00135EC9">
        <w:rPr>
          <w:rFonts w:asciiTheme="minorHAnsi" w:hAnsiTheme="minorHAnsi" w:cs="Arial"/>
          <w:b/>
          <w:color w:val="auto"/>
          <w:lang w:val="en-US"/>
        </w:rPr>
        <w:t xml:space="preserve"> </w:t>
      </w:r>
      <w:r w:rsidR="0084365F" w:rsidRPr="00135EC9">
        <w:rPr>
          <w:rFonts w:asciiTheme="minorHAnsi" w:hAnsiTheme="minorHAnsi" w:cs="Arial"/>
          <w:b/>
          <w:color w:val="auto"/>
          <w:lang w:val="en-US"/>
        </w:rPr>
        <w:t xml:space="preserve">&amp; Export </w:t>
      </w:r>
      <w:r w:rsidR="00A5657C" w:rsidRPr="00135EC9">
        <w:rPr>
          <w:rFonts w:asciiTheme="minorHAnsi" w:hAnsiTheme="minorHAnsi" w:cs="Arial"/>
          <w:b/>
          <w:color w:val="auto"/>
          <w:lang w:val="en-US"/>
        </w:rPr>
        <w:t xml:space="preserve">trade </w:t>
      </w:r>
      <w:r w:rsidR="0084365F" w:rsidRPr="00135EC9">
        <w:rPr>
          <w:rFonts w:asciiTheme="minorHAnsi" w:hAnsiTheme="minorHAnsi" w:cs="Arial"/>
          <w:b/>
          <w:color w:val="auto"/>
          <w:lang w:val="en-US"/>
        </w:rPr>
        <w:t>data</w:t>
      </w:r>
      <w:r w:rsidR="0084365F" w:rsidRPr="00135EC9">
        <w:rPr>
          <w:rFonts w:asciiTheme="minorHAnsi" w:hAnsiTheme="minorHAnsi" w:cs="Arial"/>
          <w:color w:val="auto"/>
          <w:lang w:val="en-US"/>
        </w:rPr>
        <w:t xml:space="preserve">, </w:t>
      </w:r>
      <w:r w:rsidRPr="00135EC9">
        <w:rPr>
          <w:rFonts w:asciiTheme="minorHAnsi" w:eastAsia="Verdana" w:hAnsiTheme="minorHAnsi" w:cs="Arial"/>
          <w:color w:val="auto"/>
        </w:rPr>
        <w:t xml:space="preserve">Health care, </w:t>
      </w:r>
      <w:r w:rsidRPr="00135EC9">
        <w:rPr>
          <w:rFonts w:asciiTheme="minorHAnsi" w:eastAsia="Verdana" w:hAnsiTheme="minorHAnsi" w:cs="Arial"/>
          <w:b/>
          <w:color w:val="auto"/>
        </w:rPr>
        <w:t>Accounting, financial packages, E-commerce applications and interfaces</w:t>
      </w:r>
      <w:r w:rsidRPr="00135EC9">
        <w:rPr>
          <w:rFonts w:asciiTheme="minorHAnsi" w:eastAsia="Verdana" w:hAnsiTheme="minorHAnsi" w:cs="Arial"/>
          <w:color w:val="auto"/>
        </w:rPr>
        <w:t>.</w:t>
      </w:r>
    </w:p>
    <w:p w14:paraId="3B251146" w14:textId="4CD9E0AE" w:rsidR="00B969AF" w:rsidRPr="00135EC9" w:rsidRDefault="00B969AF" w:rsidP="00135EC9">
      <w:pPr>
        <w:pStyle w:val="Ul"/>
        <w:numPr>
          <w:ilvl w:val="0"/>
          <w:numId w:val="1"/>
        </w:numPr>
        <w:spacing w:after="100" w:afterAutospacing="1"/>
        <w:rPr>
          <w:rFonts w:asciiTheme="minorHAnsi" w:hAnsiTheme="minorHAnsi" w:cs="Arial"/>
          <w:color w:val="auto"/>
        </w:rPr>
      </w:pPr>
      <w:r w:rsidRPr="00135EC9">
        <w:rPr>
          <w:rFonts w:asciiTheme="minorHAnsi" w:eastAsia="Verdana" w:hAnsiTheme="minorHAnsi" w:cs="Arial"/>
          <w:color w:val="auto"/>
        </w:rPr>
        <w:t>Extensive knowledge in</w:t>
      </w:r>
      <w:r w:rsidRPr="00135EC9">
        <w:rPr>
          <w:rFonts w:asciiTheme="minorHAnsi" w:eastAsia="Verdana" w:hAnsiTheme="minorHAnsi" w:cs="Arial"/>
          <w:color w:val="auto"/>
          <w:lang w:val="en-US"/>
        </w:rPr>
        <w:t xml:space="preserve"> </w:t>
      </w:r>
      <w:r w:rsidR="00A5657C" w:rsidRPr="00135EC9">
        <w:rPr>
          <w:rFonts w:asciiTheme="minorHAnsi" w:eastAsia="Verdana" w:hAnsiTheme="minorHAnsi" w:cs="Arial"/>
          <w:b/>
          <w:color w:val="auto"/>
          <w:lang w:val="en-US"/>
        </w:rPr>
        <w:t>Import-Export trade, M</w:t>
      </w:r>
      <w:r w:rsidRPr="00135EC9">
        <w:rPr>
          <w:rFonts w:asciiTheme="minorHAnsi" w:eastAsia="Verdana" w:hAnsiTheme="minorHAnsi" w:cs="Arial"/>
          <w:b/>
          <w:color w:val="auto"/>
          <w:lang w:val="en-US"/>
        </w:rPr>
        <w:t xml:space="preserve">edia, </w:t>
      </w:r>
      <w:r w:rsidR="0084365F" w:rsidRPr="00135EC9">
        <w:rPr>
          <w:rFonts w:asciiTheme="minorHAnsi" w:eastAsia="Verdana" w:hAnsiTheme="minorHAnsi" w:cs="Arial"/>
          <w:b/>
          <w:color w:val="auto"/>
          <w:lang w:val="en-US"/>
        </w:rPr>
        <w:t xml:space="preserve"> </w:t>
      </w:r>
      <w:r w:rsidRPr="00135EC9">
        <w:rPr>
          <w:rFonts w:asciiTheme="minorHAnsi" w:eastAsia="Verdana" w:hAnsiTheme="minorHAnsi" w:cs="Arial"/>
          <w:b/>
          <w:color w:val="auto"/>
          <w:lang w:val="en-US"/>
        </w:rPr>
        <w:t>finance</w:t>
      </w:r>
      <w:r w:rsidRPr="00135EC9">
        <w:rPr>
          <w:rFonts w:asciiTheme="minorHAnsi" w:eastAsia="Verdana" w:hAnsiTheme="minorHAnsi" w:cs="Arial"/>
          <w:color w:val="auto"/>
          <w:lang w:val="en-US"/>
        </w:rPr>
        <w:t xml:space="preserve">, </w:t>
      </w:r>
      <w:r w:rsidRPr="00135EC9">
        <w:rPr>
          <w:rFonts w:asciiTheme="minorHAnsi" w:eastAsia="Verdana" w:hAnsiTheme="minorHAnsi" w:cs="Arial"/>
          <w:b/>
          <w:color w:val="auto"/>
          <w:lang w:val="en-US"/>
        </w:rPr>
        <w:t>wall street news publication</w:t>
      </w:r>
      <w:r w:rsidRPr="00135EC9">
        <w:rPr>
          <w:rFonts w:asciiTheme="minorHAnsi" w:eastAsia="Verdana" w:hAnsiTheme="minorHAnsi" w:cs="Arial"/>
          <w:color w:val="auto"/>
          <w:lang w:val="en-US"/>
        </w:rPr>
        <w:t>,</w:t>
      </w:r>
      <w:r w:rsidRPr="00135EC9">
        <w:rPr>
          <w:rFonts w:asciiTheme="minorHAnsi" w:eastAsia="Verdana" w:hAnsiTheme="minorHAnsi" w:cs="Arial"/>
          <w:color w:val="auto"/>
        </w:rPr>
        <w:t xml:space="preserve"> </w:t>
      </w:r>
      <w:r w:rsidR="0009485B" w:rsidRPr="00135EC9">
        <w:rPr>
          <w:rFonts w:asciiTheme="minorHAnsi" w:eastAsia="Verdana" w:hAnsiTheme="minorHAnsi" w:cs="Arial"/>
          <w:b/>
          <w:color w:val="auto"/>
          <w:lang w:val="en-US"/>
        </w:rPr>
        <w:t>HL7</w:t>
      </w:r>
      <w:r w:rsidR="0009485B" w:rsidRPr="00135EC9">
        <w:rPr>
          <w:rFonts w:asciiTheme="minorHAnsi" w:eastAsia="Verdana" w:hAnsiTheme="minorHAnsi" w:cs="Arial"/>
          <w:color w:val="auto"/>
          <w:lang w:val="en-US"/>
        </w:rPr>
        <w:t xml:space="preserve">, </w:t>
      </w:r>
      <w:r w:rsidRPr="00135EC9">
        <w:rPr>
          <w:rFonts w:asciiTheme="minorHAnsi" w:eastAsia="Verdana" w:hAnsiTheme="minorHAnsi" w:cs="Arial"/>
          <w:color w:val="auto"/>
        </w:rPr>
        <w:t>HIPAA compliance, Health Care businesses and medical necessity compliances.</w:t>
      </w:r>
    </w:p>
    <w:p w14:paraId="18148DB6" w14:textId="77777777" w:rsidR="00313C49" w:rsidRPr="00FC2CF4" w:rsidRDefault="00313C49" w:rsidP="00406757">
      <w:pPr>
        <w:pStyle w:val="Li"/>
        <w:ind w:left="3600" w:firstLine="720"/>
        <w:rPr>
          <w:rFonts w:asciiTheme="minorHAnsi" w:eastAsia="Verdana" w:hAnsiTheme="minorHAnsi" w:cs="Arial"/>
          <w:b/>
          <w:color w:val="auto"/>
          <w:u w:val="single"/>
          <w:lang w:val="en-US"/>
        </w:rPr>
      </w:pPr>
    </w:p>
    <w:p w14:paraId="678D4C71" w14:textId="77777777" w:rsidR="00406757" w:rsidRPr="00FC2CF4" w:rsidRDefault="00406757" w:rsidP="00406757">
      <w:pPr>
        <w:pStyle w:val="Li"/>
        <w:ind w:left="3600" w:firstLine="72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AWARDS</w:t>
      </w:r>
    </w:p>
    <w:p w14:paraId="32BA7646" w14:textId="77777777" w:rsidR="00406757" w:rsidRPr="00FC2CF4" w:rsidRDefault="0084365F" w:rsidP="00406757">
      <w:pPr>
        <w:pStyle w:val="Li"/>
        <w:numPr>
          <w:ilvl w:val="0"/>
          <w:numId w:val="2"/>
        </w:numPr>
        <w:jc w:val="center"/>
        <w:rPr>
          <w:rFonts w:asciiTheme="minorHAnsi" w:hAnsiTheme="minorHAnsi" w:cs="Arial"/>
          <w:color w:val="auto"/>
          <w:lang w:val="en-US"/>
        </w:rPr>
      </w:pPr>
      <w:r w:rsidRPr="00FC2CF4">
        <w:rPr>
          <w:rFonts w:asciiTheme="minorHAnsi" w:eastAsia="Verdana" w:hAnsiTheme="minorHAnsi" w:cs="Arial"/>
          <w:color w:val="auto"/>
          <w:lang w:val="en-US"/>
        </w:rPr>
        <w:t>Dow Jones Project delivery</w:t>
      </w:r>
      <w:r w:rsidRPr="00FC2CF4">
        <w:rPr>
          <w:rFonts w:asciiTheme="minorHAnsi" w:eastAsia="Verdana" w:hAnsiTheme="minorHAnsi" w:cs="Arial"/>
          <w:color w:val="auto"/>
        </w:rPr>
        <w:t xml:space="preserve"> </w:t>
      </w:r>
      <w:r w:rsidRPr="00FC2CF4">
        <w:rPr>
          <w:rFonts w:ascii="Segoe UI Symbol" w:hAnsi="Segoe UI Symbol" w:cs="Segoe UI Symbol"/>
          <w:b/>
          <w:caps/>
          <w:color w:val="auto"/>
          <w:lang w:val="en-US"/>
        </w:rPr>
        <w:t>♦</w:t>
      </w:r>
      <w:r w:rsidRPr="00FC2CF4">
        <w:rPr>
          <w:rFonts w:asciiTheme="minorHAnsi" w:hAnsiTheme="minorHAnsi" w:cs="Arial"/>
          <w:b/>
          <w:caps/>
          <w:color w:val="auto"/>
          <w:lang w:val="en-US"/>
        </w:rPr>
        <w:t xml:space="preserve"> </w:t>
      </w:r>
      <w:r w:rsidR="00406757" w:rsidRPr="00FC2CF4">
        <w:rPr>
          <w:rFonts w:asciiTheme="minorHAnsi" w:eastAsia="Verdana" w:hAnsiTheme="minorHAnsi" w:cs="Arial"/>
          <w:color w:val="auto"/>
        </w:rPr>
        <w:t xml:space="preserve">3M Stellar Pyramid of Excellence </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Team Excellence</w:t>
      </w:r>
      <w:r w:rsidR="00406757" w:rsidRPr="00FC2CF4">
        <w:rPr>
          <w:rFonts w:asciiTheme="minorHAnsi" w:eastAsia="Verdana" w:hAnsiTheme="minorHAnsi" w:cs="Arial"/>
          <w:color w:val="auto"/>
          <w:lang w:val="en-US"/>
        </w:rPr>
        <w:t>(2007,2008)</w:t>
      </w:r>
      <w:r w:rsidR="00406757" w:rsidRPr="00FC2CF4">
        <w:rPr>
          <w:rFonts w:asciiTheme="minorHAnsi" w:eastAsia="Verdana" w:hAnsiTheme="minorHAnsi" w:cs="Arial"/>
          <w:color w:val="auto"/>
        </w:rPr>
        <w:t xml:space="preserve"> </w:t>
      </w:r>
      <w:r w:rsidR="00406757" w:rsidRPr="00FC2CF4">
        <w:rPr>
          <w:rFonts w:ascii="Segoe UI Symbol" w:hAnsi="Segoe UI Symbol" w:cs="Segoe UI Symbol"/>
          <w:b/>
          <w:caps/>
          <w:color w:val="auto"/>
          <w:lang w:val="en-US"/>
        </w:rPr>
        <w:t>♦</w:t>
      </w:r>
      <w:r w:rsidR="00406757" w:rsidRPr="00FC2CF4">
        <w:rPr>
          <w:rFonts w:asciiTheme="minorHAnsi" w:eastAsia="Verdana" w:hAnsiTheme="minorHAnsi" w:cs="Arial"/>
          <w:color w:val="auto"/>
          <w:lang w:val="en-US"/>
        </w:rPr>
        <w:t xml:space="preserve">  </w:t>
      </w:r>
      <w:r w:rsidR="00406757" w:rsidRPr="00FC2CF4">
        <w:rPr>
          <w:rFonts w:asciiTheme="minorHAnsi" w:eastAsia="Verdana" w:hAnsiTheme="minorHAnsi" w:cs="Arial"/>
          <w:color w:val="auto"/>
        </w:rPr>
        <w:t xml:space="preserve">Six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igma</w:t>
      </w:r>
      <w:r w:rsidR="00406757" w:rsidRPr="00FC2CF4">
        <w:rPr>
          <w:rFonts w:asciiTheme="minorHAnsi" w:eastAsia="Verdana" w:hAnsiTheme="minorHAnsi" w:cs="Arial"/>
          <w:color w:val="auto"/>
          <w:lang w:val="en-US"/>
        </w:rPr>
        <w:t xml:space="preserve"> black belt</w:t>
      </w:r>
      <w:r w:rsidR="00406757" w:rsidRPr="00FC2CF4">
        <w:rPr>
          <w:rFonts w:ascii="Segoe UI Symbol" w:hAnsi="Segoe UI Symbol" w:cs="Segoe UI Symbol"/>
          <w:b/>
          <w:caps/>
          <w:color w:val="auto"/>
          <w:lang w:val="en-US"/>
        </w:rPr>
        <w:t>♦</w:t>
      </w:r>
      <w:r w:rsidR="00406757" w:rsidRPr="00FC2CF4">
        <w:rPr>
          <w:rFonts w:asciiTheme="minorHAnsi" w:hAnsiTheme="minorHAnsi" w:cs="Arial"/>
          <w:color w:val="auto"/>
        </w:rPr>
        <w:t xml:space="preserve"> </w:t>
      </w:r>
      <w:r w:rsidR="00406757" w:rsidRPr="00FC2CF4">
        <w:rPr>
          <w:rFonts w:asciiTheme="minorHAnsi" w:eastAsia="Verdana" w:hAnsiTheme="minorHAnsi" w:cs="Arial"/>
          <w:color w:val="auto"/>
        </w:rPr>
        <w:t xml:space="preserve">Lean </w:t>
      </w:r>
      <w:r w:rsidR="00406757" w:rsidRPr="00FC2CF4">
        <w:rPr>
          <w:rFonts w:asciiTheme="minorHAnsi" w:eastAsia="Verdana" w:hAnsiTheme="minorHAnsi" w:cs="Arial"/>
          <w:color w:val="auto"/>
          <w:lang w:val="en-US"/>
        </w:rPr>
        <w:t>S</w:t>
      </w:r>
      <w:r w:rsidR="00406757" w:rsidRPr="00FC2CF4">
        <w:rPr>
          <w:rFonts w:asciiTheme="minorHAnsi" w:eastAsia="Verdana" w:hAnsiTheme="minorHAnsi" w:cs="Arial"/>
          <w:color w:val="auto"/>
        </w:rPr>
        <w:t xml:space="preserve">ix Sigma </w:t>
      </w:r>
      <w:r w:rsidR="00BD77FE" w:rsidRPr="00FC2CF4">
        <w:rPr>
          <w:rFonts w:ascii="Segoe UI Symbol" w:hAnsi="Segoe UI Symbol" w:cs="Segoe UI Symbol"/>
          <w:b/>
          <w:caps/>
          <w:color w:val="auto"/>
          <w:lang w:val="en-US"/>
        </w:rPr>
        <w:t>♦</w:t>
      </w:r>
      <w:r w:rsidR="00BD77FE" w:rsidRPr="00FC2CF4">
        <w:rPr>
          <w:rFonts w:asciiTheme="minorHAnsi" w:hAnsiTheme="minorHAnsi" w:cs="Arial"/>
          <w:b/>
          <w:caps/>
          <w:color w:val="auto"/>
          <w:lang w:val="en-US"/>
        </w:rPr>
        <w:t xml:space="preserve"> </w:t>
      </w:r>
      <w:r w:rsidR="00BD77FE" w:rsidRPr="00FC2CF4">
        <w:rPr>
          <w:rFonts w:asciiTheme="minorHAnsi" w:eastAsia="Verdana" w:hAnsiTheme="minorHAnsi" w:cs="Arial"/>
          <w:color w:val="auto"/>
          <w:lang w:val="en-US"/>
        </w:rPr>
        <w:t>Movers &amp; Shakers</w:t>
      </w:r>
      <w:r w:rsidR="00171595" w:rsidRPr="00FC2CF4">
        <w:rPr>
          <w:rFonts w:ascii="Segoe UI Symbol" w:hAnsi="Segoe UI Symbol" w:cs="Segoe UI Symbol"/>
          <w:b/>
          <w:caps/>
          <w:color w:val="auto"/>
          <w:lang w:val="en-US"/>
        </w:rPr>
        <w:t>♦</w:t>
      </w:r>
      <w:r w:rsidR="00171595" w:rsidRPr="00FC2CF4">
        <w:rPr>
          <w:rFonts w:asciiTheme="minorHAnsi" w:hAnsiTheme="minorHAnsi" w:cs="Arial"/>
          <w:b/>
          <w:caps/>
          <w:color w:val="auto"/>
          <w:lang w:val="en-US"/>
        </w:rPr>
        <w:t xml:space="preserve"> </w:t>
      </w:r>
      <w:r w:rsidR="00171595" w:rsidRPr="00FC2CF4">
        <w:rPr>
          <w:rFonts w:asciiTheme="minorHAnsi" w:eastAsia="Verdana" w:hAnsiTheme="minorHAnsi" w:cs="Arial"/>
          <w:color w:val="auto"/>
          <w:lang w:val="en-US"/>
        </w:rPr>
        <w:t>Team Perk Awards</w:t>
      </w:r>
      <w:r w:rsidR="00BD77FE" w:rsidRPr="00FC2CF4">
        <w:rPr>
          <w:rFonts w:asciiTheme="minorHAnsi" w:hAnsiTheme="minorHAnsi" w:cs="Arial"/>
          <w:b/>
          <w:caps/>
          <w:color w:val="auto"/>
          <w:lang w:val="en-US"/>
        </w:rPr>
        <w:t xml:space="preserve"> </w:t>
      </w:r>
    </w:p>
    <w:p w14:paraId="3658327F" w14:textId="77777777" w:rsidR="00171595" w:rsidRPr="00FC2CF4" w:rsidRDefault="00171595" w:rsidP="00F66ADD">
      <w:pPr>
        <w:pStyle w:val="Li"/>
        <w:ind w:left="720"/>
        <w:rPr>
          <w:rFonts w:asciiTheme="minorHAnsi" w:hAnsiTheme="minorHAnsi" w:cs="Arial"/>
          <w:color w:val="auto"/>
          <w:lang w:val="en-US"/>
        </w:rPr>
      </w:pPr>
    </w:p>
    <w:p w14:paraId="70960E85" w14:textId="77777777" w:rsidR="0040594F" w:rsidRPr="00FC2CF4" w:rsidRDefault="00B8397A" w:rsidP="0040594F">
      <w:pPr>
        <w:spacing w:after="280" w:afterAutospacing="1"/>
        <w:rPr>
          <w:rFonts w:asciiTheme="minorHAnsi" w:hAnsiTheme="minorHAnsi" w:cs="Arial"/>
          <w:color w:val="auto"/>
          <w:lang w:val="en-US"/>
        </w:rPr>
      </w:pPr>
      <w:r w:rsidRPr="00FC2CF4">
        <w:rPr>
          <w:rFonts w:asciiTheme="minorHAnsi" w:eastAsia="Verdana" w:hAnsiTheme="minorHAnsi" w:cs="Arial"/>
          <w:b/>
          <w:color w:val="auto"/>
        </w:rPr>
        <w:t>Professional Experience:</w:t>
      </w:r>
      <w:r w:rsidRPr="00FC2CF4">
        <w:rPr>
          <w:rFonts w:asciiTheme="minorHAnsi" w:hAnsiTheme="minorHAnsi" w:cs="Arial"/>
          <w:color w:val="auto"/>
        </w:rPr>
        <w:t xml:space="preserve"> </w:t>
      </w:r>
    </w:p>
    <w:p w14:paraId="47B80318" w14:textId="77777777" w:rsidR="00F66ADD" w:rsidRPr="00FC2CF4" w:rsidRDefault="00F66ADD" w:rsidP="00F66ADD">
      <w:pPr>
        <w:spacing w:after="280" w:afterAutospacing="1"/>
        <w:rPr>
          <w:rFonts w:asciiTheme="minorHAnsi" w:hAnsiTheme="minorHAnsi" w:cs="Arial"/>
          <w:color w:val="auto"/>
          <w:lang w:val="en-US"/>
        </w:rPr>
      </w:pPr>
      <w:r w:rsidRPr="00FC2CF4">
        <w:rPr>
          <w:rFonts w:asciiTheme="minorHAnsi" w:eastAsia="Verdana" w:hAnsiTheme="minorHAnsi" w:cs="Arial"/>
          <w:b/>
          <w:color w:val="auto"/>
          <w:u w:val="single"/>
          <w:lang w:val="en-US"/>
        </w:rPr>
        <w:t>UBM Global Trade</w:t>
      </w:r>
      <w:r w:rsidR="006270FA" w:rsidRPr="00FC2CF4">
        <w:rPr>
          <w:rFonts w:asciiTheme="minorHAnsi" w:eastAsia="Verdana" w:hAnsiTheme="minorHAnsi" w:cs="Arial"/>
          <w:b/>
          <w:color w:val="auto"/>
          <w:u w:val="single"/>
          <w:lang w:val="en-US"/>
        </w:rPr>
        <w:t xml:space="preserve"> - </w:t>
      </w:r>
      <w:r w:rsidRPr="00FC2CF4">
        <w:rPr>
          <w:rFonts w:asciiTheme="minorHAnsi" w:eastAsia="Verdana" w:hAnsiTheme="minorHAnsi" w:cs="Arial"/>
          <w:b/>
          <w:color w:val="auto"/>
          <w:u w:val="single"/>
          <w:lang w:val="en-US"/>
        </w:rPr>
        <w:t xml:space="preserve">PIERS </w:t>
      </w:r>
      <w:r w:rsidR="006270FA" w:rsidRPr="00FC2CF4">
        <w:rPr>
          <w:rFonts w:asciiTheme="minorHAnsi" w:eastAsia="Verdana" w:hAnsiTheme="minorHAnsi" w:cs="Arial"/>
          <w:b/>
          <w:color w:val="auto"/>
          <w:u w:val="single"/>
          <w:lang w:val="en-US"/>
        </w:rPr>
        <w:t>Division (</w:t>
      </w:r>
      <w:r w:rsidRPr="00FC2CF4">
        <w:rPr>
          <w:rFonts w:asciiTheme="minorHAnsi" w:eastAsia="Verdana" w:hAnsiTheme="minorHAnsi" w:cs="Arial"/>
          <w:b/>
          <w:color w:val="auto"/>
          <w:u w:val="single"/>
          <w:lang w:val="en-US"/>
        </w:rPr>
        <w:t>August 2010</w:t>
      </w:r>
      <w:r w:rsidR="006270FA"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u w:val="single"/>
          <w:lang w:val="en-US"/>
        </w:rPr>
        <w:t xml:space="preserve"> Present</w:t>
      </w:r>
      <w:r w:rsidRPr="00FC2CF4">
        <w:rPr>
          <w:rFonts w:asciiTheme="minorHAnsi" w:eastAsia="Verdana" w:hAnsiTheme="minorHAnsi" w:cs="Arial"/>
          <w:b/>
          <w:color w:val="auto"/>
          <w:u w:val="single"/>
          <w:lang w:val="en-US"/>
        </w:rPr>
        <w:t>)</w:t>
      </w:r>
      <w:r w:rsidRPr="00FC2CF4">
        <w:rPr>
          <w:rFonts w:asciiTheme="minorHAnsi" w:eastAsia="Verdana" w:hAnsiTheme="minorHAnsi" w:cs="Arial"/>
          <w:b/>
          <w:color w:val="auto"/>
          <w:u w:val="single"/>
        </w:rPr>
        <w:t xml:space="preserve"> </w:t>
      </w:r>
      <w:r w:rsidR="006270FA" w:rsidRPr="00FC2CF4">
        <w:rPr>
          <w:rFonts w:asciiTheme="minorHAnsi" w:eastAsia="Verdana" w:hAnsiTheme="minorHAnsi" w:cs="Arial"/>
          <w:b/>
          <w:color w:val="auto"/>
          <w:u w:val="single"/>
          <w:lang w:val="en-US"/>
        </w:rPr>
        <w:t>– Newark, NJ</w:t>
      </w:r>
    </w:p>
    <w:p w14:paraId="795B9671" w14:textId="77777777" w:rsidR="00F66ADD" w:rsidRPr="00FC2CF4" w:rsidRDefault="00F66ADD" w:rsidP="00F66ADD">
      <w:pPr>
        <w:pStyle w:val="Li"/>
        <w:ind w:firstLine="720"/>
        <w:rPr>
          <w:rFonts w:asciiTheme="minorHAnsi" w:hAnsiTheme="minorHAnsi" w:cs="Arial"/>
          <w:b/>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Director</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of Technology</w:t>
      </w:r>
    </w:p>
    <w:p w14:paraId="49A76E60" w14:textId="77777777" w:rsidR="00F66ADD" w:rsidRPr="00FC2CF4" w:rsidRDefault="00F66ADD" w:rsidP="00F66ADD">
      <w:pPr>
        <w:jc w:val="both"/>
        <w:rPr>
          <w:rFonts w:asciiTheme="minorHAnsi" w:eastAsia="Verdana" w:hAnsiTheme="minorHAnsi" w:cs="Arial"/>
          <w:b/>
          <w:color w:val="auto"/>
          <w:lang w:val="en-US"/>
        </w:rPr>
      </w:pPr>
    </w:p>
    <w:p w14:paraId="3742467F" w14:textId="77777777" w:rsidR="006270FA" w:rsidRPr="00FC2CF4" w:rsidRDefault="0061126C" w:rsidP="00F66ADD">
      <w:pPr>
        <w:jc w:val="both"/>
        <w:rPr>
          <w:rFonts w:asciiTheme="minorHAnsi" w:hAnsiTheme="minorHAnsi" w:cs="Arial"/>
          <w:color w:val="auto"/>
          <w:lang w:val="en-US"/>
        </w:rPr>
      </w:pPr>
      <w:r w:rsidRPr="00FC2CF4">
        <w:rPr>
          <w:rFonts w:asciiTheme="minorHAnsi" w:eastAsia="Verdana" w:hAnsiTheme="minorHAnsi" w:cs="Arial"/>
          <w:b/>
          <w:color w:val="auto"/>
        </w:rPr>
        <w:t>Responsibilities:</w:t>
      </w:r>
    </w:p>
    <w:p w14:paraId="04974604" w14:textId="0CDE74D8" w:rsidR="00B674B9" w:rsidRPr="00C06885" w:rsidRDefault="00475BA0" w:rsidP="00F66ADD">
      <w:pPr>
        <w:pStyle w:val="Li"/>
        <w:numPr>
          <w:ilvl w:val="0"/>
          <w:numId w:val="4"/>
        </w:numPr>
        <w:jc w:val="both"/>
        <w:rPr>
          <w:rFonts w:asciiTheme="minorHAnsi" w:hAnsiTheme="minorHAnsi" w:cs="Arial"/>
          <w:b/>
          <w:color w:val="auto"/>
        </w:rPr>
      </w:pPr>
      <w:r w:rsidRPr="00FC2CF4">
        <w:rPr>
          <w:rFonts w:asciiTheme="minorHAnsi" w:hAnsiTheme="minorHAnsi" w:cs="Arial"/>
          <w:color w:val="auto"/>
          <w:shd w:val="clear" w:color="auto" w:fill="FFFFFF"/>
          <w:lang w:val="en-US"/>
        </w:rPr>
        <w:t>M</w:t>
      </w:r>
      <w:r w:rsidR="00B674B9" w:rsidRPr="00FC2CF4">
        <w:rPr>
          <w:rFonts w:asciiTheme="minorHAnsi" w:hAnsiTheme="minorHAnsi" w:cs="Arial"/>
          <w:color w:val="auto"/>
          <w:shd w:val="clear" w:color="auto" w:fill="FFFFFF"/>
        </w:rPr>
        <w:t>anaging development</w:t>
      </w:r>
      <w:r w:rsidR="00853B46" w:rsidRPr="00FC2CF4">
        <w:rPr>
          <w:rFonts w:asciiTheme="minorHAnsi" w:hAnsiTheme="minorHAnsi" w:cs="Arial"/>
          <w:color w:val="auto"/>
          <w:shd w:val="clear" w:color="auto" w:fill="FFFFFF"/>
          <w:lang w:val="en-US"/>
        </w:rPr>
        <w:t xml:space="preserve"> and </w:t>
      </w:r>
      <w:r w:rsidR="00E42269" w:rsidRPr="00FC2CF4">
        <w:rPr>
          <w:rFonts w:asciiTheme="minorHAnsi" w:hAnsiTheme="minorHAnsi" w:cs="Arial"/>
          <w:color w:val="auto"/>
          <w:shd w:val="clear" w:color="auto" w:fill="FFFFFF"/>
          <w:lang w:val="en-US"/>
        </w:rPr>
        <w:t>operation/</w:t>
      </w:r>
      <w:r w:rsidR="00853B46" w:rsidRPr="00FC2CF4">
        <w:rPr>
          <w:rFonts w:asciiTheme="minorHAnsi" w:hAnsiTheme="minorHAnsi" w:cs="Arial"/>
          <w:color w:val="auto"/>
          <w:shd w:val="clear" w:color="auto" w:fill="FFFFFF"/>
          <w:lang w:val="en-US"/>
        </w:rPr>
        <w:t xml:space="preserve">support </w:t>
      </w:r>
      <w:r w:rsidR="00B674B9" w:rsidRPr="00FC2CF4">
        <w:rPr>
          <w:rFonts w:asciiTheme="minorHAnsi" w:hAnsiTheme="minorHAnsi" w:cs="Arial"/>
          <w:color w:val="auto"/>
          <w:shd w:val="clear" w:color="auto" w:fill="FFFFFF"/>
          <w:lang w:val="en-US"/>
        </w:rPr>
        <w:t xml:space="preserve">teams on-site and offshore, projects </w:t>
      </w:r>
      <w:r w:rsidR="00B674B9" w:rsidRPr="00FC2CF4">
        <w:rPr>
          <w:rFonts w:asciiTheme="minorHAnsi" w:hAnsiTheme="minorHAnsi" w:cs="Arial"/>
          <w:b/>
          <w:color w:val="auto"/>
          <w:shd w:val="clear" w:color="auto" w:fill="FFFFFF"/>
          <w:lang w:val="en-US"/>
        </w:rPr>
        <w:t>timelines</w:t>
      </w:r>
      <w:r w:rsidR="002D3477" w:rsidRPr="00FC2CF4">
        <w:rPr>
          <w:rFonts w:asciiTheme="minorHAnsi" w:hAnsiTheme="minorHAnsi" w:cs="Arial"/>
          <w:b/>
          <w:color w:val="auto"/>
          <w:shd w:val="clear" w:color="auto" w:fill="FFFFFF"/>
          <w:lang w:val="en-US"/>
        </w:rPr>
        <w:t>,</w:t>
      </w:r>
      <w:r w:rsidR="00B674B9" w:rsidRPr="00FC2CF4">
        <w:rPr>
          <w:rFonts w:asciiTheme="minorHAnsi" w:hAnsiTheme="minorHAnsi" w:cs="Arial"/>
          <w:color w:val="auto"/>
          <w:shd w:val="clear" w:color="auto" w:fill="FFFFFF"/>
          <w:lang w:val="en-US"/>
        </w:rPr>
        <w:t xml:space="preserve"> </w:t>
      </w:r>
      <w:r w:rsidR="00B674B9" w:rsidRPr="00FC2CF4">
        <w:rPr>
          <w:rFonts w:asciiTheme="minorHAnsi" w:hAnsiTheme="minorHAnsi" w:cs="Arial"/>
          <w:b/>
          <w:color w:val="auto"/>
          <w:shd w:val="clear" w:color="auto" w:fill="FFFFFF"/>
        </w:rPr>
        <w:t>budgets</w:t>
      </w:r>
      <w:r w:rsidR="00B674B9" w:rsidRPr="00FC2CF4">
        <w:rPr>
          <w:rFonts w:asciiTheme="minorHAnsi" w:hAnsiTheme="minorHAnsi" w:cs="Arial"/>
          <w:color w:val="auto"/>
          <w:shd w:val="clear" w:color="auto" w:fill="FFFFFF"/>
        </w:rPr>
        <w:t xml:space="preserve"> and implementing </w:t>
      </w:r>
      <w:r w:rsidR="00071246">
        <w:rPr>
          <w:rFonts w:asciiTheme="minorHAnsi" w:hAnsiTheme="minorHAnsi" w:cs="Arial"/>
          <w:color w:val="auto"/>
          <w:shd w:val="clear" w:color="auto" w:fill="FFFFFF"/>
          <w:lang w:val="en-US"/>
        </w:rPr>
        <w:t>various</w:t>
      </w:r>
      <w:r w:rsidR="00B674B9" w:rsidRPr="00FC2CF4">
        <w:rPr>
          <w:rFonts w:asciiTheme="minorHAnsi" w:hAnsiTheme="minorHAnsi" w:cs="Arial"/>
          <w:color w:val="auto"/>
          <w:shd w:val="clear" w:color="auto" w:fill="FFFFFF"/>
        </w:rPr>
        <w:t xml:space="preserve"> applications</w:t>
      </w:r>
      <w:r w:rsidR="00CB6367">
        <w:rPr>
          <w:rFonts w:asciiTheme="minorHAnsi" w:hAnsiTheme="minorHAnsi" w:cs="Arial"/>
          <w:color w:val="auto"/>
          <w:shd w:val="clear" w:color="auto" w:fill="FFFFFF"/>
          <w:lang w:val="en-US"/>
        </w:rPr>
        <w:t xml:space="preserve"> developed on </w:t>
      </w:r>
      <w:r w:rsidR="00CB6367" w:rsidRPr="00C06885">
        <w:rPr>
          <w:rFonts w:asciiTheme="minorHAnsi" w:hAnsiTheme="minorHAnsi" w:cs="Arial"/>
          <w:b/>
          <w:color w:val="auto"/>
          <w:shd w:val="clear" w:color="auto" w:fill="FFFFFF"/>
          <w:lang w:val="en-US"/>
        </w:rPr>
        <w:t>Java, PHP,</w:t>
      </w:r>
      <w:r w:rsidR="006E0574">
        <w:rPr>
          <w:rFonts w:asciiTheme="minorHAnsi" w:hAnsiTheme="minorHAnsi" w:cs="Arial"/>
          <w:b/>
          <w:color w:val="auto"/>
          <w:shd w:val="clear" w:color="auto" w:fill="FFFFFF"/>
          <w:lang w:val="en-US"/>
        </w:rPr>
        <w:t xml:space="preserve"> CakePHP, </w:t>
      </w:r>
      <w:r w:rsidR="00CB6367" w:rsidRPr="00C06885">
        <w:rPr>
          <w:rFonts w:asciiTheme="minorHAnsi" w:hAnsiTheme="minorHAnsi" w:cs="Arial"/>
          <w:b/>
          <w:color w:val="auto"/>
          <w:shd w:val="clear" w:color="auto" w:fill="FFFFFF"/>
          <w:lang w:val="en-US"/>
        </w:rPr>
        <w:t xml:space="preserve"> Biztalk, .NET, C, C# platforms</w:t>
      </w:r>
      <w:r w:rsidR="00B674B9" w:rsidRPr="00C06885">
        <w:rPr>
          <w:rFonts w:asciiTheme="minorHAnsi" w:hAnsiTheme="minorHAnsi" w:cs="Arial"/>
          <w:b/>
          <w:color w:val="auto"/>
          <w:shd w:val="clear" w:color="auto" w:fill="FFFFFF"/>
          <w:lang w:val="en-US"/>
        </w:rPr>
        <w:t>.</w:t>
      </w:r>
    </w:p>
    <w:p w14:paraId="10057085" w14:textId="33B47F6C" w:rsidR="00E42269" w:rsidRPr="00FC2CF4" w:rsidRDefault="00462D97" w:rsidP="00E42269">
      <w:pPr>
        <w:pStyle w:val="Li"/>
        <w:numPr>
          <w:ilvl w:val="0"/>
          <w:numId w:val="4"/>
        </w:numPr>
        <w:jc w:val="both"/>
        <w:rPr>
          <w:rFonts w:asciiTheme="minorHAnsi" w:hAnsiTheme="minorHAnsi" w:cs="Arial"/>
          <w:color w:val="auto"/>
        </w:rPr>
      </w:pPr>
      <w:r>
        <w:rPr>
          <w:rFonts w:asciiTheme="minorHAnsi" w:hAnsiTheme="minorHAnsi" w:cs="Arial"/>
          <w:color w:val="auto"/>
          <w:lang w:val="en-US"/>
        </w:rPr>
        <w:t>I</w:t>
      </w:r>
      <w:r w:rsidR="00E42269" w:rsidRPr="00FC2CF4">
        <w:rPr>
          <w:rFonts w:asciiTheme="minorHAnsi" w:hAnsiTheme="minorHAnsi" w:cs="Arial"/>
          <w:color w:val="auto"/>
        </w:rPr>
        <w:t xml:space="preserve">ntroduced technologies like </w:t>
      </w:r>
      <w:r w:rsidR="00E42269" w:rsidRPr="00FC2CF4">
        <w:rPr>
          <w:rFonts w:asciiTheme="minorHAnsi" w:hAnsiTheme="minorHAnsi" w:cs="Arial"/>
          <w:b/>
          <w:color w:val="auto"/>
        </w:rPr>
        <w:t>Solr/Lucene search optimization</w:t>
      </w:r>
      <w:r w:rsidR="00E42269" w:rsidRPr="00FC2CF4">
        <w:rPr>
          <w:rFonts w:asciiTheme="minorHAnsi" w:hAnsiTheme="minorHAnsi" w:cs="Arial"/>
          <w:color w:val="auto"/>
        </w:rPr>
        <w:t xml:space="preserve"> </w:t>
      </w:r>
      <w:r w:rsidR="00E42269" w:rsidRPr="00FC2CF4">
        <w:rPr>
          <w:rFonts w:asciiTheme="minorHAnsi" w:hAnsiTheme="minorHAnsi" w:cs="Arial"/>
          <w:b/>
          <w:color w:val="auto"/>
        </w:rPr>
        <w:t>techniques</w:t>
      </w:r>
      <w:r w:rsidR="00E42269" w:rsidRPr="00FC2CF4">
        <w:rPr>
          <w:rFonts w:asciiTheme="minorHAnsi" w:hAnsiTheme="minorHAnsi" w:cs="Arial"/>
          <w:color w:val="auto"/>
        </w:rPr>
        <w:t xml:space="preserve"> to the develoment teams to enhance the customer facing product line</w:t>
      </w:r>
      <w:r w:rsidR="00AB3E2E" w:rsidRPr="00FC2CF4">
        <w:rPr>
          <w:rFonts w:asciiTheme="minorHAnsi" w:hAnsiTheme="minorHAnsi" w:cs="Arial"/>
          <w:color w:val="auto"/>
          <w:lang w:val="en-US"/>
        </w:rPr>
        <w:t xml:space="preserve"> and mini</w:t>
      </w:r>
      <w:r w:rsidR="00EB44B6" w:rsidRPr="00FC2CF4">
        <w:rPr>
          <w:rFonts w:asciiTheme="minorHAnsi" w:hAnsiTheme="minorHAnsi" w:cs="Arial"/>
          <w:color w:val="auto"/>
          <w:lang w:val="en-US"/>
        </w:rPr>
        <w:t>mi</w:t>
      </w:r>
      <w:r w:rsidR="00AB3E2E" w:rsidRPr="00FC2CF4">
        <w:rPr>
          <w:rFonts w:asciiTheme="minorHAnsi" w:hAnsiTheme="minorHAnsi" w:cs="Arial"/>
          <w:color w:val="auto"/>
          <w:lang w:val="en-US"/>
        </w:rPr>
        <w:t>ze the operation costs</w:t>
      </w:r>
      <w:r w:rsidR="00E42269" w:rsidRPr="00FC2CF4">
        <w:rPr>
          <w:rFonts w:asciiTheme="minorHAnsi" w:hAnsiTheme="minorHAnsi" w:cs="Arial"/>
          <w:color w:val="auto"/>
        </w:rPr>
        <w:t>.</w:t>
      </w:r>
    </w:p>
    <w:p w14:paraId="3BBA4BB9" w14:textId="77777777" w:rsidR="00790BCA" w:rsidRPr="00FC2CF4" w:rsidRDefault="00790BCA" w:rsidP="000F59D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Initiated the infrastructure move from </w:t>
      </w:r>
      <w:r w:rsidR="006270FA" w:rsidRPr="00FC2CF4">
        <w:rPr>
          <w:rFonts w:asciiTheme="minorHAnsi" w:hAnsiTheme="minorHAnsi" w:cs="Arial"/>
          <w:b/>
          <w:color w:val="auto"/>
          <w:lang w:val="en-US"/>
        </w:rPr>
        <w:t xml:space="preserve">Savvis </w:t>
      </w:r>
      <w:r w:rsidR="00496E44" w:rsidRPr="00FC2CF4">
        <w:rPr>
          <w:rFonts w:asciiTheme="minorHAnsi" w:hAnsiTheme="minorHAnsi" w:cs="Arial"/>
          <w:b/>
          <w:color w:val="auto"/>
          <w:lang w:val="en-US"/>
        </w:rPr>
        <w:t>data center</w:t>
      </w:r>
      <w:r w:rsidR="006270FA" w:rsidRPr="00FC2CF4">
        <w:rPr>
          <w:rFonts w:asciiTheme="minorHAnsi" w:hAnsiTheme="minorHAnsi" w:cs="Arial"/>
          <w:color w:val="auto"/>
          <w:lang w:val="en-US"/>
        </w:rPr>
        <w:t xml:space="preserve"> to </w:t>
      </w:r>
      <w:r w:rsidR="006270FA" w:rsidRPr="00FC2CF4">
        <w:rPr>
          <w:rFonts w:asciiTheme="minorHAnsi" w:hAnsiTheme="minorHAnsi" w:cs="Arial"/>
          <w:b/>
          <w:color w:val="auto"/>
          <w:lang w:val="en-US"/>
        </w:rPr>
        <w:t xml:space="preserve">AWS </w:t>
      </w:r>
      <w:r w:rsidR="00496E44" w:rsidRPr="00FC2CF4">
        <w:rPr>
          <w:rFonts w:asciiTheme="minorHAnsi" w:hAnsiTheme="minorHAnsi" w:cs="Arial"/>
          <w:b/>
          <w:color w:val="auto"/>
          <w:lang w:val="en-US"/>
        </w:rPr>
        <w:t>c</w:t>
      </w:r>
      <w:r w:rsidRPr="00FC2CF4">
        <w:rPr>
          <w:rFonts w:asciiTheme="minorHAnsi" w:hAnsiTheme="minorHAnsi" w:cs="Arial"/>
          <w:b/>
          <w:color w:val="auto"/>
          <w:lang w:val="en-US"/>
        </w:rPr>
        <w:t>loud services</w:t>
      </w:r>
      <w:r w:rsidRPr="00FC2CF4">
        <w:rPr>
          <w:rFonts w:asciiTheme="minorHAnsi" w:hAnsiTheme="minorHAnsi" w:cs="Arial"/>
          <w:color w:val="auto"/>
          <w:lang w:val="en-US"/>
        </w:rPr>
        <w:t xml:space="preserve"> to reduce the overhead </w:t>
      </w:r>
      <w:r w:rsidR="00327122" w:rsidRPr="00FC2CF4">
        <w:rPr>
          <w:rFonts w:asciiTheme="minorHAnsi" w:hAnsiTheme="minorHAnsi" w:cs="Arial"/>
          <w:color w:val="auto"/>
          <w:lang w:val="en-US"/>
        </w:rPr>
        <w:t xml:space="preserve">in the </w:t>
      </w:r>
      <w:r w:rsidRPr="00FC2CF4">
        <w:rPr>
          <w:rFonts w:asciiTheme="minorHAnsi" w:hAnsiTheme="minorHAnsi" w:cs="Arial"/>
          <w:color w:val="auto"/>
          <w:lang w:val="en-US"/>
        </w:rPr>
        <w:t>recurring support</w:t>
      </w:r>
      <w:r w:rsidR="00496E44" w:rsidRPr="00FC2CF4">
        <w:rPr>
          <w:rFonts w:asciiTheme="minorHAnsi" w:hAnsiTheme="minorHAnsi" w:cs="Arial"/>
          <w:color w:val="auto"/>
          <w:lang w:val="en-US"/>
        </w:rPr>
        <w:t xml:space="preserve"> cost</w:t>
      </w:r>
      <w:r w:rsidRPr="00FC2CF4">
        <w:rPr>
          <w:rFonts w:asciiTheme="minorHAnsi" w:hAnsiTheme="minorHAnsi" w:cs="Arial"/>
          <w:color w:val="auto"/>
          <w:lang w:val="en-US"/>
        </w:rPr>
        <w:t>.</w:t>
      </w:r>
    </w:p>
    <w:p w14:paraId="74F7D4E4" w14:textId="0CBFE28B" w:rsidR="00A75F31" w:rsidRPr="00FC2CF4" w:rsidRDefault="00A75F31" w:rsidP="00A75F31">
      <w:pPr>
        <w:pStyle w:val="Li"/>
        <w:numPr>
          <w:ilvl w:val="0"/>
          <w:numId w:val="4"/>
        </w:numPr>
        <w:jc w:val="both"/>
        <w:rPr>
          <w:rFonts w:asciiTheme="minorHAnsi" w:hAnsiTheme="minorHAnsi" w:cs="Arial"/>
          <w:color w:val="auto"/>
        </w:rPr>
      </w:pPr>
      <w:r w:rsidRPr="00FC2CF4">
        <w:rPr>
          <w:rFonts w:asciiTheme="minorHAnsi" w:hAnsiTheme="minorHAnsi" w:cs="Arial"/>
          <w:color w:val="auto"/>
        </w:rPr>
        <w:t xml:space="preserve">Introduces </w:t>
      </w:r>
      <w:r w:rsidRPr="00FC2CF4">
        <w:rPr>
          <w:rFonts w:asciiTheme="minorHAnsi" w:hAnsiTheme="minorHAnsi" w:cs="Arial"/>
          <w:b/>
          <w:color w:val="auto"/>
        </w:rPr>
        <w:t>salesforce</w:t>
      </w:r>
      <w:r w:rsidR="00331C10" w:rsidRPr="00FC2CF4">
        <w:rPr>
          <w:rFonts w:asciiTheme="minorHAnsi" w:hAnsiTheme="minorHAnsi" w:cs="Arial"/>
          <w:b/>
          <w:color w:val="auto"/>
        </w:rPr>
        <w:t>.com</w:t>
      </w:r>
      <w:r w:rsidR="00327122" w:rsidRPr="00FC2CF4">
        <w:rPr>
          <w:rFonts w:asciiTheme="minorHAnsi" w:hAnsiTheme="minorHAnsi" w:cs="Arial"/>
          <w:b/>
          <w:color w:val="auto"/>
          <w:lang w:val="en-US"/>
        </w:rPr>
        <w:t xml:space="preserve"> CRM </w:t>
      </w:r>
      <w:r w:rsidRPr="00FC2CF4">
        <w:rPr>
          <w:rFonts w:asciiTheme="minorHAnsi" w:hAnsiTheme="minorHAnsi" w:cs="Arial"/>
          <w:color w:val="auto"/>
        </w:rPr>
        <w:t xml:space="preserve">management tools like </w:t>
      </w:r>
      <w:r w:rsidR="00327122" w:rsidRPr="00FC2CF4">
        <w:rPr>
          <w:rFonts w:asciiTheme="minorHAnsi" w:hAnsiTheme="minorHAnsi" w:cs="Arial"/>
          <w:b/>
          <w:color w:val="auto"/>
          <w:lang w:val="en-US"/>
        </w:rPr>
        <w:t>w</w:t>
      </w:r>
      <w:r w:rsidRPr="00FC2CF4">
        <w:rPr>
          <w:rFonts w:asciiTheme="minorHAnsi" w:hAnsiTheme="minorHAnsi" w:cs="Arial"/>
          <w:b/>
          <w:color w:val="auto"/>
        </w:rPr>
        <w:t xml:space="preserve">ork.com </w:t>
      </w:r>
      <w:r w:rsidRPr="00FC2CF4">
        <w:rPr>
          <w:rFonts w:asciiTheme="minorHAnsi" w:hAnsiTheme="minorHAnsi" w:cs="Arial"/>
          <w:color w:val="auto"/>
        </w:rPr>
        <w:t xml:space="preserve">and </w:t>
      </w:r>
      <w:r w:rsidRPr="00FC2CF4">
        <w:rPr>
          <w:rFonts w:asciiTheme="minorHAnsi" w:hAnsiTheme="minorHAnsi" w:cs="Arial"/>
          <w:b/>
          <w:color w:val="auto"/>
        </w:rPr>
        <w:t>salesforce</w:t>
      </w:r>
      <w:r w:rsidR="00045F2A" w:rsidRPr="00FC2CF4">
        <w:rPr>
          <w:rFonts w:asciiTheme="minorHAnsi" w:hAnsiTheme="minorHAnsi" w:cs="Arial"/>
          <w:b/>
          <w:color w:val="auto"/>
          <w:lang w:val="en-US"/>
        </w:rPr>
        <w:t>.com</w:t>
      </w:r>
      <w:r w:rsidRPr="00FC2CF4">
        <w:rPr>
          <w:rFonts w:asciiTheme="minorHAnsi" w:hAnsiTheme="minorHAnsi" w:cs="Arial"/>
          <w:b/>
          <w:color w:val="auto"/>
        </w:rPr>
        <w:t xml:space="preserve"> chatter</w:t>
      </w:r>
      <w:r w:rsidRPr="00FC2CF4">
        <w:rPr>
          <w:rFonts w:asciiTheme="minorHAnsi" w:hAnsiTheme="minorHAnsi" w:cs="Arial"/>
          <w:color w:val="auto"/>
        </w:rPr>
        <w:t xml:space="preserve"> for an effective communication between various development teams and the bussiness stake holders.</w:t>
      </w:r>
    </w:p>
    <w:p w14:paraId="73E30C23" w14:textId="51844D4F" w:rsidR="008A27FA" w:rsidRPr="00FC2CF4" w:rsidRDefault="008A27FA" w:rsidP="008A27F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Introduced 20% timeline project</w:t>
      </w:r>
      <w:r w:rsidR="00C530CC">
        <w:rPr>
          <w:rFonts w:asciiTheme="minorHAnsi" w:hAnsiTheme="minorHAnsi" w:cs="Arial"/>
          <w:b/>
          <w:color w:val="auto"/>
          <w:lang w:val="en-US"/>
        </w:rPr>
        <w:t>s</w:t>
      </w:r>
      <w:r w:rsidRPr="00FC2CF4">
        <w:rPr>
          <w:rFonts w:asciiTheme="minorHAnsi" w:hAnsiTheme="minorHAnsi" w:cs="Arial"/>
          <w:b/>
          <w:color w:val="auto"/>
          <w:lang w:val="en-US"/>
        </w:rPr>
        <w:t xml:space="preserve"> </w:t>
      </w:r>
      <w:r w:rsidR="00C530CC">
        <w:rPr>
          <w:rFonts w:asciiTheme="minorHAnsi" w:hAnsiTheme="minorHAnsi" w:cs="Arial"/>
          <w:b/>
          <w:color w:val="auto"/>
          <w:lang w:val="en-US"/>
        </w:rPr>
        <w:t>to explore</w:t>
      </w:r>
      <w:r w:rsidRPr="00FC2CF4">
        <w:rPr>
          <w:rFonts w:asciiTheme="minorHAnsi" w:hAnsiTheme="minorHAnsi" w:cs="Arial"/>
          <w:b/>
          <w:color w:val="auto"/>
          <w:lang w:val="en-US"/>
        </w:rPr>
        <w:t xml:space="preserve"> </w:t>
      </w:r>
      <w:r w:rsidR="0003179A">
        <w:rPr>
          <w:rFonts w:asciiTheme="minorHAnsi" w:hAnsiTheme="minorHAnsi" w:cs="Arial"/>
          <w:b/>
          <w:color w:val="auto"/>
          <w:lang w:val="en-US"/>
        </w:rPr>
        <w:t xml:space="preserve">Big data technologies </w:t>
      </w:r>
      <w:r w:rsidRPr="00FC2CF4">
        <w:rPr>
          <w:rFonts w:asciiTheme="minorHAnsi" w:hAnsiTheme="minorHAnsi" w:cs="Arial"/>
          <w:b/>
          <w:color w:val="auto"/>
          <w:lang w:val="en-US"/>
        </w:rPr>
        <w:t>Cassandra and Hadoop</w:t>
      </w:r>
      <w:r w:rsidRPr="00FC2CF4">
        <w:rPr>
          <w:rFonts w:asciiTheme="minorHAnsi" w:hAnsiTheme="minorHAnsi" w:cs="Arial"/>
          <w:color w:val="auto"/>
          <w:lang w:val="en-US"/>
        </w:rPr>
        <w:t xml:space="preserve">. </w:t>
      </w:r>
    </w:p>
    <w:p w14:paraId="6195AB6E" w14:textId="532D68DC" w:rsidR="00060D03" w:rsidRPr="00060D03" w:rsidRDefault="001F1B5B" w:rsidP="000F59DA">
      <w:pPr>
        <w:pStyle w:val="Li"/>
        <w:numPr>
          <w:ilvl w:val="0"/>
          <w:numId w:val="4"/>
        </w:numPr>
        <w:jc w:val="both"/>
        <w:rPr>
          <w:rFonts w:asciiTheme="minorHAnsi" w:hAnsiTheme="minorHAnsi" w:cs="Arial"/>
          <w:color w:val="auto"/>
        </w:rPr>
      </w:pPr>
      <w:r>
        <w:rPr>
          <w:rFonts w:asciiTheme="minorHAnsi" w:hAnsiTheme="minorHAnsi" w:cs="Arial"/>
          <w:shd w:val="clear" w:color="auto" w:fill="FFFFFF"/>
          <w:lang w:val="en-US"/>
        </w:rPr>
        <w:t>Promote</w:t>
      </w:r>
      <w:r w:rsidR="00060D03" w:rsidRPr="00060D03">
        <w:rPr>
          <w:rFonts w:asciiTheme="minorHAnsi" w:hAnsiTheme="minorHAnsi" w:cs="Arial"/>
          <w:shd w:val="clear" w:color="auto" w:fill="FFFFFF"/>
          <w:lang w:val="en-US"/>
        </w:rPr>
        <w:t xml:space="preserve"> the </w:t>
      </w:r>
      <w:r w:rsidR="00060D03" w:rsidRPr="00060D03">
        <w:rPr>
          <w:rFonts w:asciiTheme="minorHAnsi" w:hAnsiTheme="minorHAnsi" w:cs="Arial"/>
          <w:shd w:val="clear" w:color="auto" w:fill="FFFFFF"/>
        </w:rPr>
        <w:t xml:space="preserve">best practices, </w:t>
      </w:r>
      <w:r w:rsidR="00060D03" w:rsidRPr="00060D03">
        <w:rPr>
          <w:rFonts w:asciiTheme="minorHAnsi" w:hAnsiTheme="minorHAnsi" w:cs="Arial"/>
          <w:b/>
          <w:shd w:val="clear" w:color="auto" w:fill="FFFFFF"/>
          <w:lang w:val="en-US"/>
        </w:rPr>
        <w:t xml:space="preserve">design patterns </w:t>
      </w:r>
      <w:r w:rsidR="00060D03" w:rsidRPr="00060D03">
        <w:rPr>
          <w:rFonts w:asciiTheme="minorHAnsi" w:hAnsiTheme="minorHAnsi" w:cs="Arial"/>
          <w:b/>
          <w:shd w:val="clear" w:color="auto" w:fill="FFFFFF"/>
        </w:rPr>
        <w:t>&amp; frameworks</w:t>
      </w:r>
      <w:r w:rsidR="00060D03" w:rsidRPr="00060D03">
        <w:rPr>
          <w:rFonts w:asciiTheme="minorHAnsi" w:hAnsiTheme="minorHAnsi" w:cs="Arial"/>
          <w:shd w:val="clear" w:color="auto" w:fill="FFFFFF"/>
        </w:rPr>
        <w:t xml:space="preserve"> and emphasis on</w:t>
      </w:r>
      <w:r w:rsidR="00060D03" w:rsidRPr="00060D03">
        <w:rPr>
          <w:rFonts w:asciiTheme="minorHAnsi" w:hAnsiTheme="minorHAnsi" w:cs="Arial"/>
          <w:shd w:val="clear" w:color="auto" w:fill="FFFFFF"/>
          <w:lang w:val="en-US"/>
        </w:rPr>
        <w:t xml:space="preserve"> version control </w:t>
      </w:r>
      <w:r w:rsidR="00060D03" w:rsidRPr="00060D03">
        <w:rPr>
          <w:rFonts w:asciiTheme="minorHAnsi" w:hAnsiTheme="minorHAnsi" w:cs="Arial"/>
          <w:shd w:val="clear" w:color="auto" w:fill="FFFFFF"/>
        </w:rPr>
        <w:t xml:space="preserve">and </w:t>
      </w:r>
      <w:r w:rsidR="00060D03" w:rsidRPr="00060D03">
        <w:rPr>
          <w:rFonts w:asciiTheme="minorHAnsi" w:hAnsiTheme="minorHAnsi" w:cs="Arial"/>
          <w:b/>
          <w:shd w:val="clear" w:color="auto" w:fill="FFFFFF"/>
        </w:rPr>
        <w:t>release management</w:t>
      </w:r>
      <w:r w:rsidR="00D714A3">
        <w:rPr>
          <w:rFonts w:asciiTheme="minorHAnsi" w:hAnsiTheme="minorHAnsi" w:cs="Arial"/>
          <w:b/>
          <w:shd w:val="clear" w:color="auto" w:fill="FFFFFF"/>
          <w:lang w:val="en-US"/>
        </w:rPr>
        <w:t xml:space="preserve"> process.</w:t>
      </w:r>
    </w:p>
    <w:p w14:paraId="68559D8A" w14:textId="008E2977" w:rsidR="00475BA0" w:rsidRPr="00FC2CF4" w:rsidRDefault="0016786B"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Initiate</w:t>
      </w:r>
      <w:r w:rsidR="00475BA0" w:rsidRPr="00FC2CF4">
        <w:rPr>
          <w:rFonts w:asciiTheme="minorHAnsi" w:hAnsiTheme="minorHAnsi" w:cs="Arial"/>
          <w:color w:val="auto"/>
          <w:lang w:val="en-US"/>
        </w:rPr>
        <w:t xml:space="preserve"> weekly technical reviews</w:t>
      </w:r>
      <w:r w:rsidR="003B150F">
        <w:rPr>
          <w:rFonts w:asciiTheme="minorHAnsi" w:hAnsiTheme="minorHAnsi" w:cs="Arial"/>
          <w:color w:val="auto"/>
          <w:lang w:val="en-US"/>
        </w:rPr>
        <w:t xml:space="preserve"> and</w:t>
      </w:r>
      <w:r w:rsidR="00475BA0" w:rsidRPr="00FC2CF4">
        <w:rPr>
          <w:rFonts w:asciiTheme="minorHAnsi" w:hAnsiTheme="minorHAnsi" w:cs="Arial"/>
          <w:color w:val="auto"/>
          <w:lang w:val="en-US"/>
        </w:rPr>
        <w:t xml:space="preserve"> initiate</w:t>
      </w:r>
      <w:r w:rsidR="00835633">
        <w:rPr>
          <w:rFonts w:asciiTheme="minorHAnsi" w:hAnsiTheme="minorHAnsi" w:cs="Arial"/>
          <w:color w:val="auto"/>
          <w:lang w:val="en-US"/>
        </w:rPr>
        <w:t>d</w:t>
      </w:r>
      <w:r w:rsidR="00475BA0" w:rsidRPr="00FC2CF4">
        <w:rPr>
          <w:rFonts w:asciiTheme="minorHAnsi" w:hAnsiTheme="minorHAnsi" w:cs="Arial"/>
          <w:color w:val="auto"/>
          <w:lang w:val="en-US"/>
        </w:rPr>
        <w:t xml:space="preserve"> </w:t>
      </w:r>
      <w:r w:rsidR="00A75F31" w:rsidRPr="00FC2CF4">
        <w:rPr>
          <w:rFonts w:asciiTheme="minorHAnsi" w:hAnsiTheme="minorHAnsi" w:cs="Arial"/>
          <w:color w:val="auto"/>
          <w:lang w:val="en-US"/>
        </w:rPr>
        <w:t>refactoring as part of</w:t>
      </w:r>
      <w:r w:rsidR="00475BA0" w:rsidRPr="00FC2CF4">
        <w:rPr>
          <w:rFonts w:asciiTheme="minorHAnsi" w:hAnsiTheme="minorHAnsi" w:cs="Arial"/>
          <w:color w:val="auto"/>
          <w:lang w:val="en-US"/>
        </w:rPr>
        <w:t xml:space="preserve"> project deliverables.</w:t>
      </w:r>
    </w:p>
    <w:p w14:paraId="378996AB" w14:textId="570B4D83" w:rsidR="000F59DA" w:rsidRPr="00FC2CF4" w:rsidRDefault="00C070B0" w:rsidP="000F59DA">
      <w:pPr>
        <w:pStyle w:val="Li"/>
        <w:numPr>
          <w:ilvl w:val="0"/>
          <w:numId w:val="4"/>
        </w:numPr>
        <w:jc w:val="both"/>
        <w:rPr>
          <w:rFonts w:asciiTheme="minorHAnsi" w:hAnsiTheme="minorHAnsi" w:cs="Arial"/>
          <w:color w:val="auto"/>
        </w:rPr>
      </w:pPr>
      <w:r>
        <w:rPr>
          <w:rFonts w:asciiTheme="minorHAnsi" w:hAnsiTheme="minorHAnsi" w:cs="Arial"/>
          <w:color w:val="auto"/>
          <w:lang w:val="en-US"/>
        </w:rPr>
        <w:t>Provide</w:t>
      </w:r>
      <w:r w:rsidR="000F59DA" w:rsidRPr="00FC2CF4">
        <w:rPr>
          <w:rFonts w:asciiTheme="minorHAnsi" w:hAnsiTheme="minorHAnsi" w:cs="Arial"/>
          <w:color w:val="auto"/>
          <w:lang w:val="en-US"/>
        </w:rPr>
        <w:t xml:space="preserve"> effective </w:t>
      </w:r>
      <w:r w:rsidR="002519EC" w:rsidRPr="00FC2CF4">
        <w:rPr>
          <w:rFonts w:asciiTheme="minorHAnsi" w:hAnsiTheme="minorHAnsi" w:cs="Arial"/>
          <w:color w:val="auto"/>
          <w:lang w:val="en-US"/>
        </w:rPr>
        <w:t xml:space="preserve">technical and functional guidance </w:t>
      </w:r>
      <w:r w:rsidR="000F59DA" w:rsidRPr="00FC2CF4">
        <w:rPr>
          <w:rFonts w:asciiTheme="minorHAnsi" w:hAnsiTheme="minorHAnsi" w:cs="Arial"/>
          <w:color w:val="auto"/>
          <w:lang w:val="en-US"/>
        </w:rPr>
        <w:t xml:space="preserve">to the </w:t>
      </w:r>
      <w:r w:rsidR="000F59DA" w:rsidRPr="00FC2CF4">
        <w:rPr>
          <w:rFonts w:asciiTheme="minorHAnsi" w:hAnsiTheme="minorHAnsi" w:cs="Arial"/>
          <w:b/>
          <w:color w:val="auto"/>
          <w:lang w:val="en-US"/>
        </w:rPr>
        <w:t xml:space="preserve">Information </w:t>
      </w:r>
      <w:r w:rsidR="00CA197F" w:rsidRPr="00FC2CF4">
        <w:rPr>
          <w:rFonts w:asciiTheme="minorHAnsi" w:hAnsiTheme="minorHAnsi" w:cs="Arial"/>
          <w:b/>
          <w:color w:val="auto"/>
          <w:lang w:val="en-US"/>
        </w:rPr>
        <w:t>A</w:t>
      </w:r>
      <w:r w:rsidR="000F59DA" w:rsidRPr="00FC2CF4">
        <w:rPr>
          <w:rFonts w:asciiTheme="minorHAnsi" w:hAnsiTheme="minorHAnsi" w:cs="Arial"/>
          <w:b/>
          <w:color w:val="auto"/>
          <w:lang w:val="en-US"/>
        </w:rPr>
        <w:t>rchitects</w:t>
      </w:r>
      <w:r w:rsidR="000F59DA" w:rsidRPr="00FC2CF4">
        <w:rPr>
          <w:rFonts w:asciiTheme="minorHAnsi" w:hAnsiTheme="minorHAnsi" w:cs="Arial"/>
          <w:color w:val="auto"/>
          <w:lang w:val="en-US"/>
        </w:rPr>
        <w:t>, front–end design team to develop interactive solutions for the projects.</w:t>
      </w:r>
    </w:p>
    <w:p w14:paraId="3465E84D" w14:textId="77777777" w:rsidR="005C7F19" w:rsidRPr="00FC2CF4" w:rsidRDefault="005C7F19"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shd w:val="clear" w:color="auto" w:fill="FFFFFF"/>
        </w:rPr>
        <w:t xml:space="preserve">Leading the effort in </w:t>
      </w:r>
      <w:r w:rsidRPr="00FC2CF4">
        <w:rPr>
          <w:rFonts w:asciiTheme="minorHAnsi" w:hAnsiTheme="minorHAnsi" w:cs="Arial"/>
          <w:b/>
          <w:color w:val="auto"/>
          <w:shd w:val="clear" w:color="auto" w:fill="FFFFFF"/>
        </w:rPr>
        <w:t xml:space="preserve">maturing </w:t>
      </w:r>
      <w:r w:rsidR="00637440" w:rsidRPr="00FC2CF4">
        <w:rPr>
          <w:rFonts w:asciiTheme="minorHAnsi" w:hAnsiTheme="minorHAnsi" w:cs="Arial"/>
          <w:b/>
          <w:color w:val="auto"/>
          <w:shd w:val="clear" w:color="auto" w:fill="FFFFFF"/>
        </w:rPr>
        <w:t>Agile</w:t>
      </w:r>
      <w:r w:rsidRPr="00FC2CF4">
        <w:rPr>
          <w:rFonts w:asciiTheme="minorHAnsi" w:hAnsiTheme="minorHAnsi" w:cs="Arial"/>
          <w:b/>
          <w:color w:val="auto"/>
          <w:shd w:val="clear" w:color="auto" w:fill="FFFFFF"/>
        </w:rPr>
        <w:t xml:space="preserve"> </w:t>
      </w:r>
      <w:r w:rsidR="00CA197F" w:rsidRPr="00FC2CF4">
        <w:rPr>
          <w:rFonts w:asciiTheme="minorHAnsi" w:hAnsiTheme="minorHAnsi" w:cs="Arial"/>
          <w:b/>
          <w:color w:val="auto"/>
          <w:shd w:val="clear" w:color="auto" w:fill="FFFFFF"/>
          <w:lang w:val="en-US"/>
        </w:rPr>
        <w:t>P</w:t>
      </w:r>
      <w:r w:rsidRPr="00FC2CF4">
        <w:rPr>
          <w:rFonts w:asciiTheme="minorHAnsi" w:hAnsiTheme="minorHAnsi" w:cs="Arial"/>
          <w:b/>
          <w:color w:val="auto"/>
          <w:shd w:val="clear" w:color="auto" w:fill="FFFFFF"/>
        </w:rPr>
        <w:t xml:space="preserve">roject </w:t>
      </w:r>
      <w:r w:rsidR="00CA197F" w:rsidRPr="00FC2CF4">
        <w:rPr>
          <w:rFonts w:asciiTheme="minorHAnsi" w:hAnsiTheme="minorHAnsi" w:cs="Arial"/>
          <w:b/>
          <w:color w:val="auto"/>
          <w:shd w:val="clear" w:color="auto" w:fill="FFFFFF"/>
          <w:lang w:val="en-US"/>
        </w:rPr>
        <w:t>M</w:t>
      </w:r>
      <w:r w:rsidRPr="00FC2CF4">
        <w:rPr>
          <w:rFonts w:asciiTheme="minorHAnsi" w:hAnsiTheme="minorHAnsi" w:cs="Arial"/>
          <w:b/>
          <w:color w:val="auto"/>
          <w:shd w:val="clear" w:color="auto" w:fill="FFFFFF"/>
        </w:rPr>
        <w:t>anagement processe</w:t>
      </w:r>
      <w:r w:rsidRPr="00FC2CF4">
        <w:rPr>
          <w:rFonts w:asciiTheme="minorHAnsi" w:hAnsiTheme="minorHAnsi" w:cs="Arial"/>
          <w:b/>
          <w:color w:val="auto"/>
          <w:shd w:val="clear" w:color="auto" w:fill="FFFFFF"/>
          <w:lang w:val="en-US"/>
        </w:rPr>
        <w:t>s</w:t>
      </w:r>
      <w:r w:rsidR="00816126" w:rsidRPr="00FC2CF4">
        <w:rPr>
          <w:rFonts w:asciiTheme="minorHAnsi" w:hAnsiTheme="minorHAnsi" w:cs="Arial"/>
          <w:b/>
          <w:color w:val="auto"/>
          <w:shd w:val="clear" w:color="auto" w:fill="FFFFFF"/>
          <w:lang w:val="en-US"/>
        </w:rPr>
        <w:t xml:space="preserve">, </w:t>
      </w:r>
      <w:r w:rsidRPr="00FC2CF4">
        <w:rPr>
          <w:rFonts w:asciiTheme="minorHAnsi" w:hAnsiTheme="minorHAnsi" w:cs="Arial"/>
          <w:color w:val="auto"/>
          <w:shd w:val="clear" w:color="auto" w:fill="FFFFFF"/>
        </w:rPr>
        <w:t xml:space="preserve">defining work streams and </w:t>
      </w:r>
      <w:r w:rsidR="00816126" w:rsidRPr="00FC2CF4">
        <w:rPr>
          <w:rFonts w:asciiTheme="minorHAnsi" w:hAnsiTheme="minorHAnsi" w:cs="Arial"/>
          <w:b/>
          <w:color w:val="auto"/>
          <w:shd w:val="clear" w:color="auto" w:fill="FFFFFF"/>
          <w:lang w:val="en-US"/>
        </w:rPr>
        <w:t xml:space="preserve">quarterly </w:t>
      </w:r>
      <w:r w:rsidRPr="00FC2CF4">
        <w:rPr>
          <w:rFonts w:asciiTheme="minorHAnsi" w:hAnsiTheme="minorHAnsi" w:cs="Arial"/>
          <w:b/>
          <w:color w:val="auto"/>
          <w:shd w:val="clear" w:color="auto" w:fill="FFFFFF"/>
        </w:rPr>
        <w:t>measurement</w:t>
      </w:r>
      <w:r w:rsidRPr="00FC2CF4">
        <w:rPr>
          <w:rFonts w:asciiTheme="minorHAnsi" w:hAnsiTheme="minorHAnsi" w:cs="Arial"/>
          <w:color w:val="auto"/>
          <w:shd w:val="clear" w:color="auto" w:fill="FFFFFF"/>
        </w:rPr>
        <w:t xml:space="preserve"> processes for all projects.</w:t>
      </w:r>
    </w:p>
    <w:p w14:paraId="090267E1"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lastRenderedPageBreak/>
        <w:t xml:space="preserve">Define and review </w:t>
      </w:r>
      <w:r w:rsidRPr="00FC2CF4">
        <w:rPr>
          <w:rFonts w:asciiTheme="minorHAnsi" w:hAnsiTheme="minorHAnsi" w:cs="Arial"/>
          <w:b/>
          <w:color w:val="auto"/>
          <w:lang w:val="en-US"/>
        </w:rPr>
        <w:t>business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0EC7E46B" w14:textId="77777777" w:rsidR="00C8073F" w:rsidRPr="00FC2CF4" w:rsidRDefault="00327122" w:rsidP="00C8073F">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Supporting </w:t>
      </w:r>
      <w:r w:rsidR="00C8073F" w:rsidRPr="00FC2CF4">
        <w:rPr>
          <w:rFonts w:asciiTheme="minorHAnsi" w:eastAsia="Verdana" w:hAnsiTheme="minorHAnsi" w:cs="Arial"/>
          <w:b/>
          <w:color w:val="auto"/>
        </w:rPr>
        <w:t>client services issues</w:t>
      </w:r>
      <w:r w:rsidR="00C8073F" w:rsidRPr="00FC2CF4">
        <w:rPr>
          <w:rFonts w:asciiTheme="minorHAnsi" w:eastAsia="Verdana" w:hAnsiTheme="minorHAnsi" w:cs="Arial"/>
          <w:color w:val="auto"/>
        </w:rPr>
        <w:t xml:space="preserve"> and efficiently handling the </w:t>
      </w:r>
      <w:r w:rsidR="00C8073F" w:rsidRPr="00FC2CF4">
        <w:rPr>
          <w:rFonts w:asciiTheme="minorHAnsi" w:eastAsia="Verdana" w:hAnsiTheme="minorHAnsi" w:cs="Arial"/>
          <w:b/>
          <w:color w:val="auto"/>
        </w:rPr>
        <w:t>sales</w:t>
      </w:r>
      <w:r w:rsidR="00C8073F" w:rsidRPr="00FC2CF4">
        <w:rPr>
          <w:rFonts w:asciiTheme="minorHAnsi" w:eastAsia="Verdana" w:hAnsiTheme="minorHAnsi" w:cs="Arial"/>
          <w:b/>
          <w:color w:val="auto"/>
          <w:lang w:val="en-US"/>
        </w:rPr>
        <w:t xml:space="preserve"> </w:t>
      </w:r>
      <w:r w:rsidR="00C8073F" w:rsidRPr="00FC2CF4">
        <w:rPr>
          <w:rFonts w:asciiTheme="minorHAnsi" w:eastAsia="Verdana" w:hAnsiTheme="minorHAnsi" w:cs="Arial"/>
          <w:b/>
          <w:color w:val="auto"/>
        </w:rPr>
        <w:t>team demands</w:t>
      </w:r>
      <w:r w:rsidR="00C8073F" w:rsidRPr="00FC2CF4">
        <w:rPr>
          <w:rFonts w:asciiTheme="minorHAnsi" w:eastAsia="Verdana" w:hAnsiTheme="minorHAnsi" w:cs="Arial"/>
          <w:color w:val="auto"/>
        </w:rPr>
        <w:t xml:space="preserve"> for all the </w:t>
      </w:r>
      <w:r w:rsidR="00C8073F" w:rsidRPr="00FC2CF4">
        <w:rPr>
          <w:rFonts w:asciiTheme="minorHAnsi" w:eastAsia="Verdana" w:hAnsiTheme="minorHAnsi" w:cs="Arial"/>
          <w:b/>
          <w:color w:val="auto"/>
        </w:rPr>
        <w:t>project enhancement requirements</w:t>
      </w:r>
      <w:r w:rsidR="00C8073F" w:rsidRPr="00FC2CF4">
        <w:rPr>
          <w:rFonts w:asciiTheme="minorHAnsi" w:eastAsia="Verdana" w:hAnsiTheme="minorHAnsi" w:cs="Arial"/>
          <w:color w:val="auto"/>
        </w:rPr>
        <w:t>.</w:t>
      </w:r>
      <w:r w:rsidR="00C8073F" w:rsidRPr="00FC2CF4">
        <w:rPr>
          <w:rFonts w:asciiTheme="minorHAnsi" w:hAnsiTheme="minorHAnsi" w:cs="Arial"/>
          <w:color w:val="auto"/>
        </w:rPr>
        <w:t xml:space="preserve"> </w:t>
      </w:r>
    </w:p>
    <w:p w14:paraId="25928C4D"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Defining clear understanding of the project scope and objectives of team member’s </w:t>
      </w:r>
      <w:r w:rsidRPr="00FC2CF4">
        <w:rPr>
          <w:rFonts w:asciiTheme="minorHAnsi" w:eastAsia="Verdana" w:hAnsiTheme="minorHAnsi" w:cs="Arial"/>
          <w:b/>
          <w:color w:val="auto"/>
        </w:rPr>
        <w:t>roles and responsibilities</w:t>
      </w:r>
      <w:r w:rsidRPr="00FC2CF4">
        <w:rPr>
          <w:rFonts w:asciiTheme="minorHAnsi" w:eastAsia="Verdana" w:hAnsiTheme="minorHAnsi" w:cs="Arial"/>
          <w:color w:val="auto"/>
        </w:rPr>
        <w:t>.</w:t>
      </w:r>
    </w:p>
    <w:p w14:paraId="021D3EFE"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Effectively coordinated with team</w:t>
      </w:r>
      <w:r w:rsidR="00D931C0" w:rsidRPr="00FC2CF4">
        <w:rPr>
          <w:rFonts w:asciiTheme="minorHAnsi" w:eastAsia="Verdana" w:hAnsiTheme="minorHAnsi" w:cs="Arial"/>
          <w:color w:val="auto"/>
          <w:lang w:val="en-US"/>
        </w:rPr>
        <w:t xml:space="preserve">s </w:t>
      </w:r>
      <w:r w:rsidRPr="00FC2CF4">
        <w:rPr>
          <w:rFonts w:asciiTheme="minorHAnsi" w:eastAsia="Verdana" w:hAnsiTheme="minorHAnsi" w:cs="Arial"/>
          <w:color w:val="auto"/>
          <w:lang w:val="en-US"/>
        </w:rPr>
        <w:t xml:space="preserve">across several divisions in </w:t>
      </w:r>
      <w:r w:rsidR="00FC4E9E" w:rsidRPr="00FC2CF4">
        <w:rPr>
          <w:rFonts w:asciiTheme="minorHAnsi" w:eastAsia="Verdana" w:hAnsiTheme="minorHAnsi" w:cs="Arial"/>
          <w:color w:val="auto"/>
          <w:lang w:val="en-US"/>
        </w:rPr>
        <w:t>UBM Global Trade</w:t>
      </w:r>
      <w:r w:rsidRPr="00FC2CF4">
        <w:rPr>
          <w:rFonts w:asciiTheme="minorHAnsi" w:eastAsia="Verdana" w:hAnsiTheme="minorHAnsi" w:cs="Arial"/>
          <w:color w:val="auto"/>
          <w:lang w:val="en-US"/>
        </w:rPr>
        <w:t xml:space="preserve"> in order to successfully drive the project goals and objectives.</w:t>
      </w:r>
    </w:p>
    <w:p w14:paraId="370641A8"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0611AA65" w14:textId="77777777" w:rsidR="00F66ADD" w:rsidRPr="00FC2CF4" w:rsidRDefault="00F66ADD" w:rsidP="00F66ADD">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045D2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6EC29F6F" w14:textId="77777777" w:rsidR="00032127" w:rsidRPr="00FC2CF4" w:rsidRDefault="00032127" w:rsidP="00C04C4A">
      <w:pPr>
        <w:rPr>
          <w:rFonts w:asciiTheme="minorHAnsi" w:eastAsia="Verdana" w:hAnsiTheme="minorHAnsi" w:cs="Arial"/>
          <w:b/>
          <w:color w:val="auto"/>
          <w:lang w:val="en-US"/>
        </w:rPr>
      </w:pPr>
    </w:p>
    <w:p w14:paraId="3B6B4EC0" w14:textId="77777777" w:rsidR="00C04C4A" w:rsidRPr="00FC2CF4" w:rsidRDefault="00C04C4A" w:rsidP="00C04C4A">
      <w:pPr>
        <w:rPr>
          <w:rFonts w:asciiTheme="minorHAnsi" w:eastAsia="Verdana" w:hAnsiTheme="minorHAnsi" w:cs="Arial"/>
          <w:color w:val="auto"/>
          <w:lang w:val="en-US"/>
        </w:rPr>
      </w:pPr>
      <w:r w:rsidRPr="00FC2CF4">
        <w:rPr>
          <w:rFonts w:asciiTheme="minorHAnsi" w:eastAsia="Verdana" w:hAnsiTheme="minorHAnsi" w:cs="Arial"/>
          <w:b/>
          <w:color w:val="auto"/>
          <w:lang w:val="en-US"/>
        </w:rPr>
        <w:t>Highlights</w:t>
      </w:r>
      <w:r w:rsidRPr="00FC2CF4">
        <w:rPr>
          <w:rFonts w:asciiTheme="minorHAnsi" w:eastAsia="Verdana" w:hAnsiTheme="minorHAnsi" w:cs="Arial"/>
          <w:color w:val="auto"/>
          <w:lang w:val="en-US"/>
        </w:rPr>
        <w:t xml:space="preserve">: </w:t>
      </w:r>
    </w:p>
    <w:p w14:paraId="1EB8E51B" w14:textId="7F5A8EA2"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w:t>
      </w:r>
      <w:r w:rsidR="00A94C21">
        <w:rPr>
          <w:rFonts w:asciiTheme="minorHAnsi" w:eastAsia="Verdana" w:hAnsiTheme="minorHAnsi" w:cs="Arial"/>
          <w:color w:val="auto"/>
          <w:lang w:val="en-US"/>
        </w:rPr>
        <w:t>managing</w:t>
      </w:r>
      <w:r w:rsidRPr="00FC2CF4">
        <w:rPr>
          <w:rFonts w:asciiTheme="minorHAnsi" w:eastAsia="Verdana" w:hAnsiTheme="minorHAnsi" w:cs="Arial"/>
          <w:color w:val="auto"/>
          <w:lang w:val="en-US"/>
        </w:rPr>
        <w:t xml:space="preserve"> the product and data development teams from </w:t>
      </w:r>
      <w:r w:rsidRPr="00FC2CF4">
        <w:rPr>
          <w:rFonts w:asciiTheme="minorHAnsi" w:eastAsia="Verdana" w:hAnsiTheme="minorHAnsi" w:cs="Arial"/>
          <w:b/>
          <w:color w:val="auto"/>
          <w:lang w:val="en-US"/>
        </w:rPr>
        <w:t xml:space="preserve">JOC </w:t>
      </w:r>
      <w:r w:rsidR="00156536">
        <w:rPr>
          <w:rFonts w:asciiTheme="minorHAnsi" w:eastAsia="Verdana" w:hAnsiTheme="minorHAnsi" w:cs="Arial"/>
          <w:b/>
          <w:color w:val="auto"/>
          <w:lang w:val="en-US"/>
        </w:rPr>
        <w:t>Sailings/Exchanges, break</w:t>
      </w:r>
      <w:r w:rsidR="00433C1E">
        <w:rPr>
          <w:rFonts w:asciiTheme="minorHAnsi" w:eastAsia="Verdana" w:hAnsiTheme="minorHAnsi" w:cs="Arial"/>
          <w:b/>
          <w:color w:val="auto"/>
          <w:lang w:val="en-US"/>
        </w:rPr>
        <w:t xml:space="preserve"> </w:t>
      </w:r>
      <w:r w:rsidR="00156536">
        <w:rPr>
          <w:rFonts w:asciiTheme="minorHAnsi" w:eastAsia="Verdana" w:hAnsiTheme="minorHAnsi" w:cs="Arial"/>
          <w:b/>
          <w:color w:val="auto"/>
          <w:lang w:val="en-US"/>
        </w:rPr>
        <w:t xml:space="preserve">bulb, </w:t>
      </w:r>
      <w:r w:rsidRPr="00FC2CF4">
        <w:rPr>
          <w:rFonts w:asciiTheme="minorHAnsi" w:eastAsia="Verdana" w:hAnsiTheme="minorHAnsi" w:cs="Arial"/>
          <w:b/>
          <w:color w:val="auto"/>
          <w:lang w:val="en-US"/>
        </w:rPr>
        <w:t>and PIERS</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teams</w:t>
      </w:r>
      <w:r w:rsidRPr="00FC2CF4">
        <w:rPr>
          <w:rFonts w:asciiTheme="minorHAnsi" w:eastAsia="Verdana" w:hAnsiTheme="minorHAnsi" w:cs="Arial"/>
          <w:color w:val="auto"/>
          <w:lang w:val="en-US"/>
        </w:rPr>
        <w:t xml:space="preserve">, introduced a </w:t>
      </w:r>
      <w:r w:rsidRPr="00FC2CF4">
        <w:rPr>
          <w:rFonts w:asciiTheme="minorHAnsi" w:eastAsia="Verdana" w:hAnsiTheme="minorHAnsi" w:cs="Arial"/>
          <w:b/>
          <w:color w:val="auto"/>
          <w:lang w:val="en-US"/>
        </w:rPr>
        <w:t>data service API</w:t>
      </w:r>
      <w:r w:rsidRPr="00FC2CF4">
        <w:rPr>
          <w:rFonts w:asciiTheme="minorHAnsi" w:eastAsia="Verdana" w:hAnsiTheme="minorHAnsi" w:cs="Arial"/>
          <w:color w:val="auto"/>
          <w:lang w:val="en-US"/>
        </w:rPr>
        <w:t xml:space="preserve"> interface built on </w:t>
      </w:r>
      <w:r w:rsidR="00E16B48" w:rsidRPr="00FC2CF4">
        <w:rPr>
          <w:rFonts w:asciiTheme="minorHAnsi" w:eastAsia="Verdana" w:hAnsiTheme="minorHAnsi" w:cs="Arial"/>
          <w:color w:val="auto"/>
          <w:lang w:val="en-US"/>
        </w:rPr>
        <w:t>s</w:t>
      </w:r>
      <w:r w:rsidRPr="00FC2CF4">
        <w:rPr>
          <w:rFonts w:asciiTheme="minorHAnsi" w:eastAsia="Verdana" w:hAnsiTheme="minorHAnsi" w:cs="Arial"/>
          <w:color w:val="auto"/>
          <w:lang w:val="en-US"/>
        </w:rPr>
        <w:t xml:space="preserve">pring framework which accept </w:t>
      </w:r>
      <w:r w:rsidRPr="00FC2CF4">
        <w:rPr>
          <w:rFonts w:asciiTheme="minorHAnsi" w:eastAsia="Verdana" w:hAnsiTheme="minorHAnsi" w:cs="Arial"/>
          <w:b/>
          <w:color w:val="auto"/>
          <w:lang w:val="en-US"/>
        </w:rPr>
        <w:t>JSON/XML</w:t>
      </w:r>
      <w:r w:rsidRPr="00FC2CF4">
        <w:rPr>
          <w:rFonts w:asciiTheme="minorHAnsi" w:eastAsia="Verdana" w:hAnsiTheme="minorHAnsi" w:cs="Arial"/>
          <w:color w:val="auto"/>
          <w:lang w:val="en-US"/>
        </w:rPr>
        <w:t xml:space="preserve"> as the exchange medium from PIERS data services to the internal and external Products line.</w:t>
      </w:r>
    </w:p>
    <w:p w14:paraId="75E7F9C1" w14:textId="77777777" w:rsidR="0003179A" w:rsidRPr="0003179A" w:rsidRDefault="0003179A" w:rsidP="0003179A">
      <w:pPr>
        <w:pStyle w:val="Li"/>
        <w:numPr>
          <w:ilvl w:val="0"/>
          <w:numId w:val="12"/>
        </w:numPr>
        <w:jc w:val="both"/>
        <w:rPr>
          <w:rFonts w:asciiTheme="minorHAnsi" w:hAnsiTheme="minorHAnsi" w:cs="Arial"/>
          <w:color w:val="auto"/>
        </w:rPr>
      </w:pPr>
      <w:r w:rsidRPr="00542AA4">
        <w:rPr>
          <w:rFonts w:asciiTheme="minorHAnsi" w:hAnsiTheme="minorHAnsi" w:cs="Arial"/>
          <w:color w:val="auto"/>
        </w:rPr>
        <w:t>Established and directed technical support a</w:t>
      </w:r>
      <w:r>
        <w:rPr>
          <w:rFonts w:asciiTheme="minorHAnsi" w:hAnsiTheme="minorHAnsi" w:cs="Arial"/>
          <w:color w:val="auto"/>
        </w:rPr>
        <w:t>nd system/network operations.</w:t>
      </w:r>
    </w:p>
    <w:p w14:paraId="2D711E95" w14:textId="31D9A1CA" w:rsidR="00F225C3" w:rsidRPr="00F225C3" w:rsidRDefault="00F225C3" w:rsidP="0003179A">
      <w:pPr>
        <w:pStyle w:val="Li"/>
        <w:numPr>
          <w:ilvl w:val="0"/>
          <w:numId w:val="12"/>
        </w:numPr>
        <w:jc w:val="both"/>
        <w:rPr>
          <w:rFonts w:asciiTheme="minorHAnsi" w:hAnsiTheme="minorHAnsi" w:cs="Arial"/>
          <w:color w:val="auto"/>
        </w:rPr>
      </w:pPr>
      <w:r>
        <w:rPr>
          <w:rFonts w:asciiTheme="minorHAnsi" w:hAnsiTheme="minorHAnsi" w:cs="Arial"/>
          <w:color w:val="auto"/>
          <w:shd w:val="clear" w:color="auto" w:fill="FFFFFF"/>
          <w:lang w:val="en-US"/>
        </w:rPr>
        <w:t xml:space="preserve">Guided the development teams to </w:t>
      </w:r>
      <w:r w:rsidRPr="00F225C3">
        <w:rPr>
          <w:rFonts w:asciiTheme="minorHAnsi" w:hAnsiTheme="minorHAnsi" w:cs="Arial"/>
          <w:b/>
          <w:color w:val="auto"/>
          <w:shd w:val="clear" w:color="auto" w:fill="FFFFFF"/>
          <w:lang w:val="en-US"/>
        </w:rPr>
        <w:t xml:space="preserve">redesigned Journal of commerce site </w:t>
      </w:r>
      <w:r w:rsidR="004B21E0">
        <w:rPr>
          <w:rFonts w:asciiTheme="minorHAnsi" w:hAnsiTheme="minorHAnsi" w:cs="Arial"/>
          <w:b/>
          <w:color w:val="auto"/>
          <w:shd w:val="clear" w:color="auto" w:fill="FFFFFF"/>
          <w:lang w:val="en-US"/>
        </w:rPr>
        <w:t xml:space="preserve">integrating Restful web services and </w:t>
      </w:r>
      <w:r w:rsidRPr="00F225C3">
        <w:rPr>
          <w:rFonts w:asciiTheme="minorHAnsi" w:hAnsiTheme="minorHAnsi" w:cs="Arial"/>
          <w:b/>
          <w:color w:val="auto"/>
          <w:shd w:val="clear" w:color="auto" w:fill="FFFFFF"/>
          <w:lang w:val="en-US"/>
        </w:rPr>
        <w:t xml:space="preserve">PHP, mysql </w:t>
      </w:r>
      <w:r>
        <w:rPr>
          <w:rFonts w:asciiTheme="minorHAnsi" w:hAnsiTheme="minorHAnsi" w:cs="Arial"/>
          <w:color w:val="auto"/>
          <w:shd w:val="clear" w:color="auto" w:fill="FFFFFF"/>
          <w:lang w:val="en-US"/>
        </w:rPr>
        <w:t xml:space="preserve">in three iterations working extensively with editorial teams, development and QA and re-launched.  </w:t>
      </w:r>
    </w:p>
    <w:p w14:paraId="425B6008" w14:textId="77777777" w:rsidR="000C6C98" w:rsidRDefault="000C6C98" w:rsidP="000C6C98">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 xml:space="preserve">Successfully moved the existing </w:t>
      </w:r>
      <w:r w:rsidRPr="00FC2CF4">
        <w:rPr>
          <w:rFonts w:asciiTheme="minorHAnsi" w:eastAsia="Verdana" w:hAnsiTheme="minorHAnsi" w:cs="Arial"/>
          <w:color w:val="auto"/>
          <w:lang w:val="en-US"/>
        </w:rPr>
        <w:t xml:space="preserve">infrastructure from savvis data center to </w:t>
      </w:r>
      <w:r w:rsidRPr="000C6C98">
        <w:rPr>
          <w:rFonts w:asciiTheme="minorHAnsi" w:hAnsiTheme="minorHAnsi" w:cs="Arial"/>
          <w:b/>
        </w:rPr>
        <w:t xml:space="preserve">AWS </w:t>
      </w:r>
      <w:r w:rsidRPr="000C6C98">
        <w:rPr>
          <w:rFonts w:asciiTheme="minorHAnsi" w:hAnsiTheme="minorHAnsi" w:cs="Arial"/>
          <w:b/>
          <w:lang w:val="en-US"/>
        </w:rPr>
        <w:t>E</w:t>
      </w:r>
      <w:r w:rsidRPr="000C6C98">
        <w:rPr>
          <w:rFonts w:asciiTheme="minorHAnsi" w:hAnsiTheme="minorHAnsi" w:cs="Arial"/>
          <w:b/>
        </w:rPr>
        <w:t>lastic beanstalk, EC2 and S3</w:t>
      </w:r>
      <w:r>
        <w:rPr>
          <w:rFonts w:ascii="Arial" w:hAnsi="Arial" w:cs="Arial"/>
          <w:sz w:val="18"/>
          <w:szCs w:val="18"/>
          <w:lang w:val="en-US"/>
        </w:rPr>
        <w:t xml:space="preserve"> </w:t>
      </w:r>
      <w:r w:rsidRPr="00FC2CF4">
        <w:rPr>
          <w:rFonts w:asciiTheme="minorHAnsi" w:eastAsia="Verdana" w:hAnsiTheme="minorHAnsi" w:cs="Arial"/>
          <w:color w:val="auto"/>
          <w:lang w:val="en-US"/>
        </w:rPr>
        <w:t xml:space="preserve">to </w:t>
      </w:r>
      <w:r w:rsidRPr="00FC2CF4">
        <w:rPr>
          <w:rFonts w:asciiTheme="minorHAnsi" w:eastAsia="Verdana" w:hAnsiTheme="minorHAnsi" w:cs="Arial"/>
          <w:b/>
          <w:color w:val="auto"/>
          <w:lang w:val="en-US"/>
        </w:rPr>
        <w:t>reduce the yearly infrastructure cost</w:t>
      </w:r>
      <w:r>
        <w:rPr>
          <w:rFonts w:asciiTheme="minorHAnsi" w:eastAsia="Verdana" w:hAnsiTheme="minorHAnsi" w:cs="Arial"/>
          <w:color w:val="auto"/>
          <w:lang w:val="en-US"/>
        </w:rPr>
        <w:t>.</w:t>
      </w:r>
    </w:p>
    <w:p w14:paraId="623A6956" w14:textId="467FE973" w:rsidR="0003179A" w:rsidRPr="000C6C98" w:rsidRDefault="0003179A" w:rsidP="000C6C98">
      <w:pPr>
        <w:pStyle w:val="ListParagraph"/>
        <w:numPr>
          <w:ilvl w:val="0"/>
          <w:numId w:val="12"/>
        </w:numPr>
        <w:spacing w:after="240"/>
        <w:rPr>
          <w:rFonts w:asciiTheme="minorHAnsi" w:eastAsia="Verdana" w:hAnsiTheme="minorHAnsi" w:cs="Arial"/>
          <w:color w:val="auto"/>
          <w:lang w:val="en-US"/>
        </w:rPr>
      </w:pPr>
      <w:r w:rsidRPr="000C6C98">
        <w:rPr>
          <w:rFonts w:asciiTheme="minorHAnsi" w:hAnsiTheme="minorHAnsi" w:cs="Arial"/>
          <w:color w:val="auto"/>
          <w:shd w:val="clear" w:color="auto" w:fill="FFFFFF"/>
          <w:lang w:val="en-US"/>
        </w:rPr>
        <w:t xml:space="preserve">Identifying the right mix of talent to build teams for the </w:t>
      </w:r>
      <w:r w:rsidRPr="000C6C98">
        <w:rPr>
          <w:rFonts w:asciiTheme="minorHAnsi" w:hAnsiTheme="minorHAnsi" w:cs="Arial"/>
          <w:b/>
          <w:color w:val="auto"/>
          <w:shd w:val="clear" w:color="auto" w:fill="FFFFFF"/>
          <w:lang w:val="en-US"/>
        </w:rPr>
        <w:t>core and maintenance projects</w:t>
      </w:r>
      <w:r w:rsidRPr="000C6C98">
        <w:rPr>
          <w:rFonts w:asciiTheme="minorHAnsi" w:hAnsiTheme="minorHAnsi" w:cs="Arial"/>
          <w:color w:val="auto"/>
          <w:shd w:val="clear" w:color="auto" w:fill="FFFFFF"/>
          <w:lang w:val="en-US"/>
        </w:rPr>
        <w:t xml:space="preserve"> </w:t>
      </w:r>
      <w:r w:rsidRPr="000C6C98">
        <w:rPr>
          <w:rFonts w:asciiTheme="minorHAnsi" w:hAnsiTheme="minorHAnsi" w:cs="Arial"/>
          <w:color w:val="auto"/>
          <w:shd w:val="clear" w:color="auto" w:fill="FFFFFF"/>
        </w:rPr>
        <w:t>that are critical to business success</w:t>
      </w:r>
      <w:r w:rsidRPr="000C6C98">
        <w:rPr>
          <w:rFonts w:asciiTheme="minorHAnsi" w:hAnsiTheme="minorHAnsi" w:cs="Arial"/>
          <w:color w:val="auto"/>
          <w:shd w:val="clear" w:color="auto" w:fill="FFFFFF"/>
          <w:lang w:val="en-US"/>
        </w:rPr>
        <w:t>.</w:t>
      </w:r>
    </w:p>
    <w:p w14:paraId="5155D770" w14:textId="2281C9F7" w:rsidR="00775E49" w:rsidRPr="00FC2CF4" w:rsidRDefault="00775E49"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Successfully redesigned the </w:t>
      </w:r>
      <w:r w:rsidR="00201553" w:rsidRPr="00F062BF">
        <w:rPr>
          <w:rFonts w:asciiTheme="minorHAnsi" w:eastAsia="Verdana" w:hAnsiTheme="minorHAnsi" w:cs="Arial"/>
          <w:b/>
          <w:color w:val="auto"/>
          <w:lang w:val="en-US"/>
        </w:rPr>
        <w:t>data warehouse</w:t>
      </w:r>
      <w:r w:rsidR="00201553">
        <w:rPr>
          <w:rFonts w:asciiTheme="minorHAnsi" w:eastAsia="Verdana" w:hAnsiTheme="minorHAnsi" w:cs="Arial"/>
          <w:color w:val="auto"/>
          <w:lang w:val="en-US"/>
        </w:rPr>
        <w:t xml:space="preserve"> process and </w:t>
      </w:r>
      <w:r w:rsidRPr="00FC2CF4">
        <w:rPr>
          <w:rFonts w:asciiTheme="minorHAnsi" w:eastAsia="Verdana" w:hAnsiTheme="minorHAnsi" w:cs="Arial"/>
          <w:color w:val="auto"/>
          <w:lang w:val="en-US"/>
        </w:rPr>
        <w:t xml:space="preserve">various applications architecture to create </w:t>
      </w:r>
      <w:r w:rsidR="00DB01D6" w:rsidRPr="00DB01D6">
        <w:rPr>
          <w:rFonts w:asciiTheme="minorHAnsi" w:eastAsia="Verdana" w:hAnsiTheme="minorHAnsi" w:cs="Arial"/>
          <w:b/>
          <w:color w:val="auto"/>
          <w:lang w:val="en-US"/>
        </w:rPr>
        <w:t>master data management process</w:t>
      </w:r>
      <w:r w:rsidR="008900B8">
        <w:rPr>
          <w:rFonts w:asciiTheme="minorHAnsi" w:eastAsia="Verdana" w:hAnsiTheme="minorHAnsi" w:cs="Arial"/>
          <w:b/>
          <w:color w:val="auto"/>
          <w:lang w:val="en-US"/>
        </w:rPr>
        <w:t>,</w:t>
      </w:r>
      <w:r w:rsidR="008900B8">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enhanced interaction</w:t>
      </w:r>
      <w:r w:rsidR="00433C1E" w:rsidRPr="00433C1E">
        <w:rPr>
          <w:rFonts w:asciiTheme="minorHAnsi" w:eastAsia="Verdana" w:hAnsiTheme="minorHAnsi" w:cs="Arial"/>
          <w:b/>
          <w:color w:val="auto"/>
          <w:lang w:val="en-US"/>
        </w:rPr>
        <w:t xml:space="preserve"> with Salesforce platform</w:t>
      </w:r>
      <w:r w:rsidR="00433C1E">
        <w:rPr>
          <w:rFonts w:asciiTheme="minorHAnsi" w:eastAsia="Verdana" w:hAnsiTheme="minorHAnsi" w:cs="Arial"/>
          <w:color w:val="auto"/>
          <w:lang w:val="en-US"/>
        </w:rPr>
        <w:t>.</w:t>
      </w:r>
      <w:r w:rsidRPr="00FC2CF4">
        <w:rPr>
          <w:rFonts w:asciiTheme="minorHAnsi" w:eastAsia="Verdana" w:hAnsiTheme="minorHAnsi" w:cs="Arial"/>
          <w:color w:val="auto"/>
          <w:lang w:val="en-US"/>
        </w:rPr>
        <w:t xml:space="preserve"> </w:t>
      </w:r>
    </w:p>
    <w:p w14:paraId="363A0FFB" w14:textId="6C84FB55" w:rsidR="009F47BA" w:rsidRPr="00FC2CF4" w:rsidRDefault="00AE27D3" w:rsidP="00C04C4A">
      <w:pPr>
        <w:pStyle w:val="ListParagraph"/>
        <w:numPr>
          <w:ilvl w:val="0"/>
          <w:numId w:val="12"/>
        </w:numPr>
        <w:spacing w:after="240"/>
        <w:rPr>
          <w:rFonts w:asciiTheme="minorHAnsi" w:eastAsia="Verdana" w:hAnsiTheme="minorHAnsi" w:cs="Arial"/>
          <w:color w:val="auto"/>
          <w:lang w:val="en-US"/>
        </w:rPr>
      </w:pPr>
      <w:r>
        <w:rPr>
          <w:rFonts w:asciiTheme="minorHAnsi" w:eastAsia="Verdana" w:hAnsiTheme="minorHAnsi" w:cs="Arial"/>
          <w:color w:val="auto"/>
          <w:lang w:val="en-US"/>
        </w:rPr>
        <w:t>A</w:t>
      </w:r>
      <w:r w:rsidR="009F47BA" w:rsidRPr="00FC2CF4">
        <w:rPr>
          <w:rFonts w:asciiTheme="minorHAnsi" w:eastAsia="Verdana" w:hAnsiTheme="minorHAnsi" w:cs="Arial"/>
          <w:b/>
          <w:color w:val="auto"/>
          <w:lang w:val="en-US"/>
        </w:rPr>
        <w:t xml:space="preserve">utomated </w:t>
      </w:r>
      <w:r>
        <w:rPr>
          <w:rFonts w:asciiTheme="minorHAnsi" w:eastAsia="Verdana" w:hAnsiTheme="minorHAnsi" w:cs="Arial"/>
          <w:b/>
          <w:color w:val="auto"/>
          <w:lang w:val="en-US"/>
        </w:rPr>
        <w:t xml:space="preserve">various business specific </w:t>
      </w:r>
      <w:r w:rsidR="009F47BA" w:rsidRPr="00FC2CF4">
        <w:rPr>
          <w:rFonts w:asciiTheme="minorHAnsi" w:eastAsia="Verdana" w:hAnsiTheme="minorHAnsi" w:cs="Arial"/>
          <w:b/>
          <w:color w:val="auto"/>
          <w:lang w:val="en-US"/>
        </w:rPr>
        <w:t>process</w:t>
      </w:r>
      <w:r w:rsidR="009F47BA" w:rsidRPr="00FC2CF4">
        <w:rPr>
          <w:rFonts w:asciiTheme="minorHAnsi" w:eastAsia="Verdana" w:hAnsiTheme="minorHAnsi" w:cs="Arial"/>
          <w:color w:val="auto"/>
          <w:lang w:val="en-US"/>
        </w:rPr>
        <w:t xml:space="preserve"> to mini</w:t>
      </w:r>
      <w:r w:rsidR="00716065" w:rsidRPr="00FC2CF4">
        <w:rPr>
          <w:rFonts w:asciiTheme="minorHAnsi" w:eastAsia="Verdana" w:hAnsiTheme="minorHAnsi" w:cs="Arial"/>
          <w:color w:val="auto"/>
          <w:lang w:val="en-US"/>
        </w:rPr>
        <w:t>mi</w:t>
      </w:r>
      <w:r w:rsidR="009F47BA" w:rsidRPr="00FC2CF4">
        <w:rPr>
          <w:rFonts w:asciiTheme="minorHAnsi" w:eastAsia="Verdana" w:hAnsiTheme="minorHAnsi" w:cs="Arial"/>
          <w:color w:val="auto"/>
          <w:lang w:val="en-US"/>
        </w:rPr>
        <w:t>ze the operation</w:t>
      </w:r>
      <w:r w:rsidR="00716065" w:rsidRPr="00FC2CF4">
        <w:rPr>
          <w:rFonts w:asciiTheme="minorHAnsi" w:eastAsia="Verdana" w:hAnsiTheme="minorHAnsi" w:cs="Arial"/>
          <w:color w:val="auto"/>
          <w:lang w:val="en-US"/>
        </w:rPr>
        <w:t xml:space="preserve"> and development </w:t>
      </w:r>
      <w:r w:rsidR="009F47BA" w:rsidRPr="00FC2CF4">
        <w:rPr>
          <w:rFonts w:asciiTheme="minorHAnsi" w:eastAsia="Verdana" w:hAnsiTheme="minorHAnsi" w:cs="Arial"/>
          <w:color w:val="auto"/>
          <w:lang w:val="en-US"/>
        </w:rPr>
        <w:t>cost</w:t>
      </w:r>
      <w:r w:rsidR="00716065" w:rsidRPr="00FC2CF4">
        <w:rPr>
          <w:rFonts w:asciiTheme="minorHAnsi" w:eastAsia="Verdana" w:hAnsiTheme="minorHAnsi" w:cs="Arial"/>
          <w:color w:val="auto"/>
          <w:lang w:val="en-US"/>
        </w:rPr>
        <w:t>s</w:t>
      </w:r>
      <w:r w:rsidR="009F47BA" w:rsidRPr="00FC2CF4">
        <w:rPr>
          <w:rFonts w:asciiTheme="minorHAnsi" w:eastAsia="Verdana" w:hAnsiTheme="minorHAnsi" w:cs="Arial"/>
          <w:color w:val="auto"/>
          <w:lang w:val="en-US"/>
        </w:rPr>
        <w:t xml:space="preserve"> incurr</w:t>
      </w:r>
      <w:r w:rsidR="00716065" w:rsidRPr="00FC2CF4">
        <w:rPr>
          <w:rFonts w:asciiTheme="minorHAnsi" w:eastAsia="Verdana" w:hAnsiTheme="minorHAnsi" w:cs="Arial"/>
          <w:color w:val="auto"/>
          <w:lang w:val="en-US"/>
        </w:rPr>
        <w:t>e</w:t>
      </w:r>
      <w:r w:rsidR="009F47BA" w:rsidRPr="00FC2CF4">
        <w:rPr>
          <w:rFonts w:asciiTheme="minorHAnsi" w:eastAsia="Verdana" w:hAnsiTheme="minorHAnsi" w:cs="Arial"/>
          <w:color w:val="auto"/>
          <w:lang w:val="en-US"/>
        </w:rPr>
        <w:t xml:space="preserve">d </w:t>
      </w:r>
      <w:r w:rsidR="00716065" w:rsidRPr="00FC2CF4">
        <w:rPr>
          <w:rFonts w:asciiTheme="minorHAnsi" w:eastAsia="Verdana" w:hAnsiTheme="minorHAnsi" w:cs="Arial"/>
          <w:color w:val="auto"/>
          <w:lang w:val="en-US"/>
        </w:rPr>
        <w:t xml:space="preserve">during the process of </w:t>
      </w:r>
      <w:r w:rsidR="00716065" w:rsidRPr="00FC2CF4">
        <w:rPr>
          <w:rFonts w:asciiTheme="minorHAnsi" w:eastAsia="Verdana" w:hAnsiTheme="minorHAnsi" w:cs="Arial"/>
          <w:b/>
          <w:color w:val="auto"/>
          <w:lang w:val="en-US"/>
        </w:rPr>
        <w:t>coding,</w:t>
      </w:r>
      <w:r w:rsidR="00716065" w:rsidRPr="00FC2CF4">
        <w:rPr>
          <w:rFonts w:asciiTheme="minorHAnsi" w:hAnsiTheme="minorHAnsi" w:cs="Calibri"/>
          <w:b/>
          <w:color w:val="1F497D"/>
          <w:shd w:val="clear" w:color="auto" w:fill="FFFFFF"/>
        </w:rPr>
        <w:t xml:space="preserve"> </w:t>
      </w:r>
      <w:r w:rsidR="00716065" w:rsidRPr="00FC2CF4">
        <w:rPr>
          <w:rFonts w:asciiTheme="minorHAnsi" w:hAnsiTheme="minorHAnsi" w:cs="Arial"/>
          <w:b/>
          <w:color w:val="auto"/>
          <w:shd w:val="clear" w:color="auto" w:fill="FFFFFF"/>
          <w:lang w:val="en-US"/>
        </w:rPr>
        <w:t xml:space="preserve">structuring, </w:t>
      </w:r>
      <w:r w:rsidR="00716065" w:rsidRPr="00FC2CF4">
        <w:rPr>
          <w:rStyle w:val="il"/>
          <w:rFonts w:asciiTheme="minorHAnsi" w:hAnsiTheme="minorHAnsi" w:cs="Arial"/>
          <w:b/>
          <w:color w:val="auto"/>
          <w:shd w:val="clear" w:color="auto" w:fill="FFFFCC"/>
        </w:rPr>
        <w:t>cleansing</w:t>
      </w:r>
      <w:r w:rsidR="00716065" w:rsidRPr="00FC2CF4">
        <w:rPr>
          <w:rFonts w:asciiTheme="minorHAnsi" w:hAnsiTheme="minorHAnsi" w:cs="Arial"/>
          <w:b/>
          <w:color w:val="auto"/>
          <w:shd w:val="clear" w:color="auto" w:fill="FFFFFF"/>
        </w:rPr>
        <w:t>, enhancing</w:t>
      </w:r>
      <w:r w:rsidR="00716065" w:rsidRPr="00FC2CF4">
        <w:rPr>
          <w:rFonts w:asciiTheme="minorHAnsi" w:hAnsiTheme="minorHAnsi" w:cs="Arial"/>
          <w:b/>
          <w:color w:val="auto"/>
          <w:shd w:val="clear" w:color="auto" w:fill="FFFFFF"/>
          <w:lang w:val="en-US"/>
        </w:rPr>
        <w:t xml:space="preserve"> and standardization of data.</w:t>
      </w:r>
      <w:r w:rsidR="009F47BA" w:rsidRPr="00FC2CF4">
        <w:rPr>
          <w:rFonts w:asciiTheme="minorHAnsi" w:eastAsia="Verdana" w:hAnsiTheme="minorHAnsi" w:cs="Arial"/>
          <w:color w:val="auto"/>
          <w:lang w:val="en-US"/>
        </w:rPr>
        <w:t xml:space="preserve"> </w:t>
      </w:r>
    </w:p>
    <w:p w14:paraId="6C83DB7C"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Initiated to separate the development teams into data team and product teams</w:t>
      </w:r>
      <w:r w:rsidR="00050548" w:rsidRPr="00FC2CF4">
        <w:rPr>
          <w:rFonts w:asciiTheme="minorHAnsi" w:eastAsia="Verdana" w:hAnsiTheme="minorHAnsi" w:cs="Arial"/>
          <w:color w:val="auto"/>
          <w:lang w:val="en-US"/>
        </w:rPr>
        <w:t xml:space="preserve"> to align with the business objectives</w:t>
      </w:r>
      <w:r w:rsidRPr="00FC2CF4">
        <w:rPr>
          <w:rFonts w:asciiTheme="minorHAnsi" w:eastAsia="Verdana" w:hAnsiTheme="minorHAnsi" w:cs="Arial"/>
          <w:color w:val="auto"/>
          <w:lang w:val="en-US"/>
        </w:rPr>
        <w:t>.</w:t>
      </w:r>
    </w:p>
    <w:p w14:paraId="198812F2" w14:textId="77777777" w:rsidR="00E16B48" w:rsidRPr="00FC2CF4" w:rsidRDefault="00E16B48"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a separate development team to </w:t>
      </w:r>
      <w:r w:rsidRPr="00FC2CF4">
        <w:rPr>
          <w:rFonts w:asciiTheme="minorHAnsi" w:eastAsia="Verdana" w:hAnsiTheme="minorHAnsi" w:cs="Arial"/>
          <w:b/>
          <w:color w:val="auto"/>
          <w:lang w:val="en-US"/>
        </w:rPr>
        <w:t>support the channel sales</w:t>
      </w:r>
      <w:r w:rsidR="00200AFB" w:rsidRPr="00FC2CF4">
        <w:rPr>
          <w:rFonts w:asciiTheme="minorHAnsi" w:eastAsia="Verdana" w:hAnsiTheme="minorHAnsi" w:cs="Arial"/>
          <w:b/>
          <w:color w:val="auto"/>
          <w:lang w:val="en-US"/>
        </w:rPr>
        <w:t xml:space="preserve"> demands</w:t>
      </w:r>
      <w:r w:rsidRPr="00FC2CF4">
        <w:rPr>
          <w:rFonts w:asciiTheme="minorHAnsi" w:eastAsia="Verdana" w:hAnsiTheme="minorHAnsi" w:cs="Arial"/>
          <w:color w:val="auto"/>
          <w:lang w:val="en-US"/>
        </w:rPr>
        <w:t>.</w:t>
      </w:r>
    </w:p>
    <w:p w14:paraId="144B7ACD" w14:textId="77777777" w:rsidR="00474881" w:rsidRPr="00FC2CF4" w:rsidRDefault="00474881"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Effectively communicate</w:t>
      </w:r>
      <w:r w:rsidR="00200AFB" w:rsidRPr="00FC2CF4">
        <w:rPr>
          <w:rFonts w:asciiTheme="minorHAnsi" w:eastAsia="Verdana" w:hAnsiTheme="minorHAnsi" w:cs="Arial"/>
          <w:color w:val="auto"/>
          <w:lang w:val="en-US"/>
        </w:rPr>
        <w:t xml:space="preserve"> to the s</w:t>
      </w:r>
      <w:r w:rsidRPr="00FC2CF4">
        <w:rPr>
          <w:rFonts w:asciiTheme="minorHAnsi" w:eastAsia="Verdana" w:hAnsiTheme="minorHAnsi" w:cs="Arial"/>
          <w:color w:val="auto"/>
          <w:lang w:val="en-US"/>
        </w:rPr>
        <w:t>take holders across the business.</w:t>
      </w:r>
    </w:p>
    <w:p w14:paraId="2EB2B662" w14:textId="77777777" w:rsidR="00030202" w:rsidRPr="00FC2CF4" w:rsidRDefault="00030202"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third party </w:t>
      </w:r>
      <w:r w:rsidRPr="00FC2CF4">
        <w:rPr>
          <w:rFonts w:asciiTheme="minorHAnsi" w:eastAsia="Verdana" w:hAnsiTheme="minorHAnsi" w:cs="Arial"/>
          <w:b/>
          <w:color w:val="auto"/>
          <w:lang w:val="en-US"/>
        </w:rPr>
        <w:t xml:space="preserve">data processing </w:t>
      </w:r>
      <w:r w:rsidR="00200AFB" w:rsidRPr="00FC2CF4">
        <w:rPr>
          <w:rFonts w:asciiTheme="minorHAnsi" w:eastAsia="Verdana" w:hAnsiTheme="minorHAnsi" w:cs="Arial"/>
          <w:b/>
          <w:color w:val="auto"/>
          <w:lang w:val="en-US"/>
        </w:rPr>
        <w:t>tools</w:t>
      </w:r>
      <w:r w:rsidRPr="00FC2CF4">
        <w:rPr>
          <w:rFonts w:asciiTheme="minorHAnsi" w:eastAsia="Verdana" w:hAnsiTheme="minorHAnsi" w:cs="Arial"/>
          <w:color w:val="auto"/>
          <w:lang w:val="en-US"/>
        </w:rPr>
        <w:t xml:space="preserve"> to </w:t>
      </w:r>
      <w:r w:rsidR="00200AFB" w:rsidRPr="00FC2CF4">
        <w:rPr>
          <w:rFonts w:asciiTheme="minorHAnsi" w:eastAsia="Verdana" w:hAnsiTheme="minorHAnsi" w:cs="Arial"/>
          <w:color w:val="auto"/>
          <w:lang w:val="en-US"/>
        </w:rPr>
        <w:t xml:space="preserve">automate the data cleansing process and brought </w:t>
      </w:r>
      <w:r w:rsidRPr="00FC2CF4">
        <w:rPr>
          <w:rFonts w:asciiTheme="minorHAnsi" w:eastAsia="Verdana" w:hAnsiTheme="minorHAnsi" w:cs="Arial"/>
          <w:color w:val="auto"/>
          <w:lang w:val="en-US"/>
        </w:rPr>
        <w:t xml:space="preserve">down the off-shore data operation cost. </w:t>
      </w:r>
    </w:p>
    <w:p w14:paraId="0D192EE5" w14:textId="77777777" w:rsidR="00C04C4A" w:rsidRPr="00FC2CF4" w:rsidRDefault="00C04C4A" w:rsidP="00C04C4A">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 to maintain the project </w:t>
      </w:r>
      <w:r w:rsidR="00E16B48" w:rsidRPr="00FC2CF4">
        <w:rPr>
          <w:rFonts w:asciiTheme="minorHAnsi" w:eastAsia="Verdana" w:hAnsiTheme="minorHAnsi" w:cs="Arial"/>
          <w:color w:val="auto"/>
          <w:lang w:val="en-US"/>
        </w:rPr>
        <w:t xml:space="preserve">teams </w:t>
      </w:r>
      <w:r w:rsidRPr="00FC2CF4">
        <w:rPr>
          <w:rFonts w:asciiTheme="minorHAnsi" w:eastAsia="Verdana" w:hAnsiTheme="minorHAnsi" w:cs="Arial"/>
          <w:color w:val="auto"/>
          <w:lang w:val="en-US"/>
        </w:rPr>
        <w:t>delivery timeline.</w:t>
      </w:r>
    </w:p>
    <w:p w14:paraId="1A28BD4B" w14:textId="77777777" w:rsidR="00C04C4A" w:rsidRPr="00FC2CF4" w:rsidRDefault="00C04C4A" w:rsidP="00C04C4A">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21D4D650"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web services bundles using </w:t>
      </w:r>
      <w:r w:rsidRPr="00FC2CF4">
        <w:rPr>
          <w:rFonts w:asciiTheme="minorHAnsi" w:eastAsia="Verdana" w:hAnsiTheme="minorHAnsi" w:cs="Arial"/>
          <w:b/>
          <w:color w:val="auto"/>
          <w:lang w:val="en-US"/>
        </w:rPr>
        <w:t>OSGI</w:t>
      </w:r>
      <w:r w:rsidRPr="00FC2CF4">
        <w:rPr>
          <w:rFonts w:asciiTheme="minorHAnsi" w:eastAsia="Verdana" w:hAnsiTheme="minorHAnsi" w:cs="Arial"/>
          <w:color w:val="auto"/>
          <w:lang w:val="en-US"/>
        </w:rPr>
        <w:t xml:space="preserve"> to handle multiple versions of the </w:t>
      </w:r>
      <w:r w:rsidR="00E16B48" w:rsidRPr="00FC2CF4">
        <w:rPr>
          <w:rFonts w:asciiTheme="minorHAnsi" w:eastAsia="Verdana" w:hAnsiTheme="minorHAnsi" w:cs="Arial"/>
          <w:color w:val="auto"/>
          <w:lang w:val="en-US"/>
        </w:rPr>
        <w:t xml:space="preserve">data </w:t>
      </w:r>
      <w:r w:rsidRPr="00FC2CF4">
        <w:rPr>
          <w:rFonts w:asciiTheme="minorHAnsi" w:eastAsia="Verdana" w:hAnsiTheme="minorHAnsi" w:cs="Arial"/>
          <w:color w:val="auto"/>
          <w:lang w:val="en-US"/>
        </w:rPr>
        <w:t>web services.</w:t>
      </w:r>
    </w:p>
    <w:p w14:paraId="7D2E7009" w14:textId="77777777" w:rsidR="00C04C4A" w:rsidRPr="00FC2CF4" w:rsidRDefault="00C04C4A" w:rsidP="00C04C4A">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Implemented staging area</w:t>
      </w:r>
      <w:r w:rsidRPr="00FC2CF4">
        <w:rPr>
          <w:rFonts w:asciiTheme="minorHAnsi" w:eastAsia="Verdana" w:hAnsiTheme="minorHAnsi" w:cs="Arial"/>
          <w:color w:val="auto"/>
          <w:lang w:val="en-US"/>
        </w:rPr>
        <w:t xml:space="preserve"> where the production ready builds are deployed before they are deployed in production environment.</w:t>
      </w:r>
    </w:p>
    <w:p w14:paraId="798CF337" w14:textId="77777777" w:rsidR="00C04C4A" w:rsidRPr="00FC2CF4" w:rsidRDefault="00C04C4A" w:rsidP="00C04C4A">
      <w:pPr>
        <w:pStyle w:val="ListParagraph"/>
        <w:rPr>
          <w:rFonts w:asciiTheme="minorHAnsi" w:eastAsia="Verdana" w:hAnsiTheme="minorHAnsi" w:cs="Arial"/>
          <w:color w:val="auto"/>
          <w:lang w:val="en-US"/>
        </w:rPr>
      </w:pPr>
    </w:p>
    <w:p w14:paraId="2F5B7F31" w14:textId="6EBE54E8" w:rsidR="00C04C4A" w:rsidRPr="00FC2CF4" w:rsidRDefault="00C04C4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lastRenderedPageBreak/>
        <w:t>Environment:</w:t>
      </w:r>
      <w:r w:rsidR="006270FA" w:rsidRPr="00FC2CF4">
        <w:rPr>
          <w:rFonts w:asciiTheme="minorHAnsi" w:eastAsia="Verdana" w:hAnsiTheme="minorHAnsi" w:cs="Arial"/>
          <w:b/>
          <w:color w:val="auto"/>
          <w:lang w:val="en-US"/>
        </w:rPr>
        <w:tab/>
      </w:r>
      <w:r w:rsidR="00734D66" w:rsidRPr="002476E0">
        <w:rPr>
          <w:rFonts w:asciiTheme="minorHAnsi" w:hAnsiTheme="minorHAnsi" w:cs="Arial"/>
          <w:b/>
        </w:rPr>
        <w:t xml:space="preserve">AWS </w:t>
      </w:r>
      <w:r w:rsidR="00734D66" w:rsidRPr="002476E0">
        <w:rPr>
          <w:rFonts w:asciiTheme="minorHAnsi" w:hAnsiTheme="minorHAnsi" w:cs="Arial"/>
          <w:b/>
          <w:lang w:val="en-US"/>
        </w:rPr>
        <w:t>E</w:t>
      </w:r>
      <w:r w:rsidR="00734D66" w:rsidRPr="002476E0">
        <w:rPr>
          <w:rFonts w:asciiTheme="minorHAnsi" w:hAnsiTheme="minorHAnsi" w:cs="Arial"/>
          <w:b/>
        </w:rPr>
        <w:t>lastic beanstalk, EC2 and S3</w:t>
      </w:r>
      <w:r w:rsidR="00734D66">
        <w:rPr>
          <w:rFonts w:asciiTheme="minorHAnsi" w:hAnsiTheme="minorHAnsi" w:cs="Arial"/>
          <w:b/>
          <w:lang w:val="en-US"/>
        </w:rPr>
        <w:t xml:space="preserve">, </w:t>
      </w:r>
      <w:r w:rsidR="00637440" w:rsidRPr="00FC2CF4">
        <w:rPr>
          <w:rFonts w:asciiTheme="minorHAnsi" w:eastAsia="Verdana" w:hAnsiTheme="minorHAnsi" w:cs="Arial"/>
          <w:b/>
          <w:color w:val="auto"/>
          <w:lang w:val="en-US"/>
        </w:rPr>
        <w:t>Java</w:t>
      </w:r>
      <w:r w:rsidR="00030202" w:rsidRPr="00FC2CF4">
        <w:rPr>
          <w:rFonts w:asciiTheme="minorHAnsi" w:eastAsia="Verdana" w:hAnsiTheme="minorHAnsi" w:cs="Arial"/>
          <w:b/>
          <w:color w:val="auto"/>
          <w:lang w:val="en-US"/>
        </w:rPr>
        <w:t xml:space="preserve"> 6.0</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IBI tool set, </w:t>
      </w:r>
      <w:r w:rsidR="00B00478">
        <w:rPr>
          <w:rFonts w:asciiTheme="minorHAnsi" w:eastAsia="Verdana" w:hAnsiTheme="minorHAnsi" w:cs="Arial"/>
          <w:b/>
          <w:color w:val="auto"/>
          <w:lang w:val="en-US"/>
        </w:rPr>
        <w:t>PHP,</w:t>
      </w:r>
      <w:r w:rsidR="00156536">
        <w:rPr>
          <w:rFonts w:asciiTheme="minorHAnsi" w:eastAsia="Verdana" w:hAnsiTheme="minorHAnsi" w:cs="Arial"/>
          <w:b/>
          <w:color w:val="auto"/>
          <w:lang w:val="en-US"/>
        </w:rPr>
        <w:t xml:space="preserve"> CakePHP,</w:t>
      </w:r>
      <w:r w:rsidR="00B00478">
        <w:rPr>
          <w:rFonts w:asciiTheme="minorHAnsi" w:eastAsia="Verdana" w:hAnsiTheme="minorHAnsi" w:cs="Arial"/>
          <w:b/>
          <w:color w:val="auto"/>
          <w:lang w:val="en-US"/>
        </w:rPr>
        <w:t xml:space="preserve"> .NET, C, C#, </w:t>
      </w:r>
      <w:r w:rsidR="00030202" w:rsidRPr="00FC2CF4">
        <w:rPr>
          <w:rFonts w:asciiTheme="minorHAnsi" w:eastAsia="Verdana" w:hAnsiTheme="minorHAnsi" w:cs="Arial"/>
          <w:b/>
          <w:color w:val="auto"/>
          <w:lang w:val="en-US"/>
        </w:rPr>
        <w:t>J</w:t>
      </w:r>
      <w:r w:rsidR="00CE4206" w:rsidRPr="00FC2CF4">
        <w:rPr>
          <w:rFonts w:asciiTheme="minorHAnsi" w:eastAsia="Verdana" w:hAnsiTheme="minorHAnsi" w:cs="Arial"/>
          <w:b/>
          <w:color w:val="auto"/>
          <w:lang w:val="en-US"/>
        </w:rPr>
        <w:t>B</w:t>
      </w:r>
      <w:r w:rsidR="00030202" w:rsidRPr="00FC2CF4">
        <w:rPr>
          <w:rFonts w:asciiTheme="minorHAnsi" w:eastAsia="Verdana" w:hAnsiTheme="minorHAnsi" w:cs="Arial"/>
          <w:b/>
          <w:color w:val="auto"/>
          <w:lang w:val="en-US"/>
        </w:rPr>
        <w:t>oss 5.0 ,</w:t>
      </w:r>
      <w:r w:rsidR="00086FD9" w:rsidRPr="00FC2CF4">
        <w:rPr>
          <w:rFonts w:asciiTheme="minorHAnsi" w:eastAsia="Verdana" w:hAnsiTheme="minorHAnsi" w:cs="Arial"/>
          <w:b/>
          <w:color w:val="auto"/>
          <w:lang w:val="en-US"/>
        </w:rPr>
        <w:t xml:space="preserve"> Solr, Lucene,</w:t>
      </w:r>
      <w:r w:rsidR="00030202" w:rsidRPr="00FC2CF4">
        <w:rPr>
          <w:rFonts w:asciiTheme="minorHAnsi" w:eastAsia="Verdana" w:hAnsiTheme="minorHAnsi" w:cs="Arial"/>
          <w:b/>
          <w:color w:val="auto"/>
          <w:lang w:val="en-US"/>
        </w:rPr>
        <w:t xml:space="preserve"> Tomcat6</w:t>
      </w:r>
      <w:r w:rsidR="00200AFB" w:rsidRPr="00FC2CF4">
        <w:rPr>
          <w:rFonts w:asciiTheme="minorHAnsi" w:eastAsia="Verdana" w:hAnsiTheme="minorHAnsi" w:cs="Arial"/>
          <w:b/>
          <w:color w:val="auto"/>
          <w:lang w:val="en-US"/>
        </w:rPr>
        <w:t>/7</w:t>
      </w:r>
      <w:r w:rsidR="00030202" w:rsidRPr="00FC2CF4">
        <w:rPr>
          <w:rFonts w:asciiTheme="minorHAnsi" w:eastAsia="Verdana" w:hAnsiTheme="minorHAnsi" w:cs="Arial"/>
          <w:b/>
          <w:color w:val="auto"/>
          <w:lang w:val="en-US"/>
        </w:rPr>
        <w:t xml:space="preserve">, Spring 3.x framework, </w:t>
      </w:r>
      <w:r w:rsidRPr="00FC2CF4">
        <w:rPr>
          <w:rFonts w:asciiTheme="minorHAnsi" w:eastAsia="Verdana" w:hAnsiTheme="minorHAnsi" w:cs="Arial"/>
          <w:b/>
          <w:color w:val="auto"/>
          <w:lang w:val="en-US"/>
        </w:rPr>
        <w:t>OSGI using</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Equinox framework,  </w:t>
      </w:r>
      <w:r w:rsidRPr="00FC2CF4">
        <w:rPr>
          <w:rFonts w:asciiTheme="minorHAnsi" w:eastAsia="Verdana" w:hAnsiTheme="minorHAnsi" w:cs="Arial"/>
          <w:b/>
          <w:color w:val="auto"/>
        </w:rPr>
        <w:t>J2EE,</w:t>
      </w:r>
      <w:r w:rsidRPr="00FC2CF4">
        <w:rPr>
          <w:rFonts w:asciiTheme="minorHAnsi" w:eastAsia="Verdana" w:hAnsiTheme="minorHAnsi" w:cs="Arial"/>
          <w:b/>
          <w:color w:val="auto"/>
          <w:lang w:val="en-US"/>
        </w:rPr>
        <w:t xml:space="preserve"> Adobe </w:t>
      </w:r>
      <w:r w:rsidRPr="00FC2CF4">
        <w:rPr>
          <w:rFonts w:asciiTheme="minorHAnsi" w:eastAsia="Verdana" w:hAnsiTheme="minorHAnsi" w:cs="Arial"/>
          <w:b/>
          <w:color w:val="auto"/>
        </w:rPr>
        <w:t>Flex</w:t>
      </w:r>
      <w:r w:rsidR="00734D66">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Jersey</w:t>
      </w:r>
      <w:r w:rsidRPr="00FC2CF4">
        <w:rPr>
          <w:rFonts w:asciiTheme="minorHAnsi" w:eastAsia="Verdana" w:hAnsiTheme="minorHAnsi" w:cs="Arial"/>
          <w:b/>
          <w:color w:val="auto"/>
        </w:rPr>
        <w: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 xml:space="preserve">SQL Server 2008, </w:t>
      </w:r>
      <w:r w:rsidRPr="00FC2CF4">
        <w:rPr>
          <w:rFonts w:asciiTheme="minorHAnsi" w:eastAsia="Verdana" w:hAnsiTheme="minorHAnsi" w:cs="Arial"/>
          <w:b/>
          <w:color w:val="auto"/>
        </w:rPr>
        <w:t>Oracle</w:t>
      </w:r>
      <w:r w:rsidR="00030202" w:rsidRPr="00FC2CF4">
        <w:rPr>
          <w:rFonts w:asciiTheme="minorHAnsi" w:eastAsia="Verdana" w:hAnsiTheme="minorHAnsi" w:cs="Arial"/>
          <w:b/>
          <w:color w:val="auto"/>
          <w:lang w:val="en-US"/>
        </w:rPr>
        <w:t xml:space="preserve"> XE</w:t>
      </w:r>
      <w:r w:rsidRPr="00FC2CF4">
        <w:rPr>
          <w:rFonts w:asciiTheme="minorHAnsi" w:eastAsia="Verdana" w:hAnsiTheme="minorHAnsi" w:cs="Arial"/>
          <w:b/>
          <w:color w:val="auto"/>
          <w:lang w:val="en-US"/>
        </w:rPr>
        <w:t xml:space="preserve">, </w:t>
      </w:r>
      <w:r w:rsidR="00200AFB" w:rsidRPr="00FC2CF4">
        <w:rPr>
          <w:rFonts w:asciiTheme="minorHAnsi" w:eastAsia="Verdana" w:hAnsiTheme="minorHAnsi" w:cs="Arial"/>
          <w:b/>
          <w:color w:val="auto"/>
          <w:lang w:val="en-US"/>
        </w:rPr>
        <w:t xml:space="preserve">Cassandra, </w:t>
      </w:r>
      <w:r w:rsidRPr="00FC2CF4">
        <w:rPr>
          <w:rFonts w:asciiTheme="minorHAnsi" w:eastAsia="Verdana" w:hAnsiTheme="minorHAnsi" w:cs="Arial"/>
          <w:b/>
          <w:color w:val="auto"/>
        </w:rPr>
        <w:t>MYSQL 5.</w:t>
      </w:r>
      <w:r w:rsidR="00030202" w:rsidRPr="00FC2CF4">
        <w:rPr>
          <w:rFonts w:asciiTheme="minorHAnsi" w:eastAsia="Verdana" w:hAnsiTheme="minorHAnsi" w:cs="Arial"/>
          <w:b/>
          <w:color w:val="auto"/>
          <w:lang w:val="en-US"/>
        </w:rPr>
        <w:t>1</w:t>
      </w:r>
      <w:r w:rsidRPr="00FC2CF4">
        <w:rPr>
          <w:rFonts w:asciiTheme="minorHAnsi" w:eastAsia="Verdana" w:hAnsiTheme="minorHAnsi" w:cs="Arial"/>
          <w:b/>
          <w:color w:val="auto"/>
          <w:lang w:val="en-US"/>
        </w:rPr>
        <w:t xml:space="preserve">, MAVEN, Linux, </w:t>
      </w:r>
      <w:r w:rsidRPr="00FC2CF4">
        <w:rPr>
          <w:rFonts w:asciiTheme="minorHAnsi" w:eastAsia="Verdana" w:hAnsiTheme="minorHAnsi" w:cs="Arial"/>
          <w:b/>
          <w:color w:val="auto"/>
        </w:rPr>
        <w:t>Windows</w:t>
      </w:r>
      <w:r w:rsidR="00030202"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200</w:t>
      </w:r>
      <w:r w:rsidR="00030202" w:rsidRPr="00FC2CF4">
        <w:rPr>
          <w:rFonts w:asciiTheme="minorHAnsi" w:eastAsia="Verdana" w:hAnsiTheme="minorHAnsi" w:cs="Arial"/>
          <w:b/>
          <w:color w:val="auto"/>
          <w:lang w:val="en-US"/>
        </w:rPr>
        <w:t>3</w:t>
      </w:r>
      <w:r w:rsidRPr="00FC2CF4">
        <w:rPr>
          <w:rFonts w:asciiTheme="minorHAnsi" w:eastAsia="Verdana" w:hAnsiTheme="minorHAnsi" w:cs="Arial"/>
          <w:b/>
          <w:color w:val="auto"/>
        </w:rPr>
        <w:t>, XML,</w:t>
      </w:r>
      <w:r w:rsidRPr="00FC2CF4">
        <w:rPr>
          <w:rFonts w:asciiTheme="minorHAnsi" w:eastAsia="Verdana" w:hAnsiTheme="minorHAnsi" w:cs="Arial"/>
          <w:b/>
          <w:color w:val="auto"/>
          <w:lang w:val="en-US"/>
        </w:rPr>
        <w:t xml:space="preserve">  </w:t>
      </w:r>
      <w:r w:rsidR="00C070B0">
        <w:rPr>
          <w:rFonts w:asciiTheme="minorHAnsi" w:eastAsia="Verdana" w:hAnsiTheme="minorHAnsi" w:cs="Arial"/>
          <w:b/>
          <w:color w:val="auto"/>
        </w:rPr>
        <w:t xml:space="preserve">JSON </w:t>
      </w:r>
      <w:r w:rsidRPr="00FC2CF4">
        <w:rPr>
          <w:rFonts w:asciiTheme="minorHAnsi" w:eastAsia="Verdana" w:hAnsiTheme="minorHAnsi" w:cs="Arial"/>
          <w:b/>
          <w:color w:val="auto"/>
        </w:rPr>
        <w:t>and Hibernate</w:t>
      </w:r>
    </w:p>
    <w:p w14:paraId="642B382A" w14:textId="64277A91" w:rsidR="00C04C4A" w:rsidRPr="00FC2CF4" w:rsidRDefault="00C04C4A" w:rsidP="006270FA">
      <w:pPr>
        <w:pStyle w:val="Li"/>
        <w:rPr>
          <w:rFonts w:asciiTheme="minorHAnsi" w:hAnsiTheme="minorHAnsi" w:cs="Arial"/>
          <w:b/>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030202"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030202" w:rsidRPr="00FC2CF4">
        <w:rPr>
          <w:rFonts w:asciiTheme="minorHAnsi" w:eastAsia="Verdana" w:hAnsiTheme="minorHAnsi" w:cs="Arial"/>
          <w:b/>
          <w:color w:val="auto"/>
          <w:lang w:val="en-US"/>
        </w:rPr>
        <w:t xml:space="preserve"> development</w:t>
      </w:r>
      <w:r w:rsidRPr="00FC2CF4">
        <w:rPr>
          <w:rFonts w:asciiTheme="minorHAnsi" w:eastAsia="Verdana" w:hAnsiTheme="minorHAnsi" w:cs="Arial"/>
          <w:b/>
          <w:color w:val="auto"/>
          <w:lang w:val="en-US"/>
        </w:rPr>
        <w:t xml:space="preserve">, </w:t>
      </w:r>
      <w:r w:rsidR="00030202" w:rsidRPr="00FC2CF4">
        <w:rPr>
          <w:rFonts w:asciiTheme="minorHAnsi" w:eastAsia="Verdana" w:hAnsiTheme="minorHAnsi" w:cs="Arial"/>
          <w:b/>
          <w:color w:val="auto"/>
          <w:lang w:val="en-US"/>
        </w:rPr>
        <w:t>IBI data tracker</w:t>
      </w:r>
      <w:r w:rsidR="001605A8">
        <w:rPr>
          <w:rFonts w:asciiTheme="minorHAnsi" w:eastAsia="Verdana" w:hAnsiTheme="minorHAnsi" w:cs="Arial"/>
          <w:b/>
          <w:color w:val="auto"/>
          <w:lang w:val="en-US"/>
        </w:rPr>
        <w:t>, SVN, GIT repos</w:t>
      </w:r>
      <w:r w:rsidRPr="00FC2CF4">
        <w:rPr>
          <w:rFonts w:asciiTheme="minorHAnsi" w:hAnsiTheme="minorHAnsi" w:cs="Arial"/>
          <w:b/>
          <w:color w:val="auto"/>
        </w:rPr>
        <w:t xml:space="preserve"> </w:t>
      </w:r>
    </w:p>
    <w:p w14:paraId="69169A64" w14:textId="77777777" w:rsidR="00C04C4A" w:rsidRPr="00FC2CF4" w:rsidRDefault="00C04C4A" w:rsidP="0040594F">
      <w:pPr>
        <w:spacing w:after="280" w:afterAutospacing="1"/>
        <w:rPr>
          <w:rFonts w:asciiTheme="minorHAnsi" w:hAnsiTheme="minorHAnsi" w:cs="Arial"/>
          <w:color w:val="auto"/>
          <w:lang w:val="en-US"/>
        </w:rPr>
      </w:pPr>
    </w:p>
    <w:p w14:paraId="232DE731" w14:textId="77777777" w:rsidR="00B8397A" w:rsidRPr="00FC2CF4" w:rsidRDefault="00B8397A" w:rsidP="0040594F">
      <w:pPr>
        <w:spacing w:after="280" w:afterAutospacing="1"/>
        <w:rPr>
          <w:rFonts w:asciiTheme="minorHAnsi" w:hAnsiTheme="minorHAnsi" w:cs="Arial"/>
          <w:color w:val="auto"/>
        </w:rPr>
      </w:pPr>
      <w:r w:rsidRPr="00FC2CF4">
        <w:rPr>
          <w:rFonts w:asciiTheme="minorHAnsi" w:eastAsia="Verdana" w:hAnsiTheme="minorHAnsi" w:cs="Arial"/>
          <w:b/>
          <w:color w:val="auto"/>
          <w:u w:val="single"/>
          <w:lang w:val="en-US"/>
        </w:rPr>
        <w:t xml:space="preserve">Dow </w:t>
      </w:r>
      <w:r w:rsidR="005868C9" w:rsidRPr="00FC2CF4">
        <w:rPr>
          <w:rFonts w:asciiTheme="minorHAnsi" w:eastAsia="Verdana" w:hAnsiTheme="minorHAnsi" w:cs="Arial"/>
          <w:b/>
          <w:color w:val="auto"/>
          <w:u w:val="single"/>
          <w:lang w:val="en-US"/>
        </w:rPr>
        <w:t>Jones (</w:t>
      </w:r>
      <w:r w:rsidRPr="00FC2CF4">
        <w:rPr>
          <w:rFonts w:asciiTheme="minorHAnsi" w:eastAsia="Verdana" w:hAnsiTheme="minorHAnsi" w:cs="Arial"/>
          <w:b/>
          <w:color w:val="auto"/>
          <w:u w:val="single"/>
          <w:lang w:val="en-US"/>
        </w:rPr>
        <w:t>Wall street Journal</w:t>
      </w:r>
      <w:r w:rsidR="00045D20" w:rsidRPr="00FC2CF4">
        <w:rPr>
          <w:rFonts w:asciiTheme="minorHAnsi" w:eastAsia="Verdana" w:hAnsiTheme="minorHAnsi" w:cs="Arial"/>
          <w:b/>
          <w:color w:val="auto"/>
          <w:u w:val="single"/>
          <w:lang w:val="en-US"/>
        </w:rPr>
        <w:t>/Market Data C</w:t>
      </w:r>
      <w:r w:rsidR="00841004" w:rsidRPr="00FC2CF4">
        <w:rPr>
          <w:rFonts w:asciiTheme="minorHAnsi" w:eastAsia="Verdana" w:hAnsiTheme="minorHAnsi" w:cs="Arial"/>
          <w:b/>
          <w:color w:val="auto"/>
          <w:u w:val="single"/>
          <w:lang w:val="en-US"/>
        </w:rPr>
        <w:t>enter</w:t>
      </w:r>
      <w:r w:rsidRPr="00FC2CF4">
        <w:rPr>
          <w:rFonts w:asciiTheme="minorHAnsi" w:eastAsia="Verdana" w:hAnsiTheme="minorHAnsi" w:cs="Arial"/>
          <w:b/>
          <w:color w:val="auto"/>
          <w:u w:val="single"/>
          <w:lang w:val="en-US"/>
        </w:rPr>
        <w:t xml:space="preserve"> </w:t>
      </w:r>
      <w:r w:rsidR="00D56B7C" w:rsidRPr="00FC2CF4">
        <w:rPr>
          <w:rFonts w:asciiTheme="minorHAnsi" w:eastAsia="Verdana" w:hAnsiTheme="minorHAnsi" w:cs="Arial"/>
          <w:b/>
          <w:color w:val="auto"/>
          <w:u w:val="single"/>
          <w:lang w:val="en-US"/>
        </w:rPr>
        <w:t>Sept</w:t>
      </w:r>
      <w:r w:rsidRPr="00FC2CF4">
        <w:rPr>
          <w:rFonts w:asciiTheme="minorHAnsi" w:eastAsia="Verdana" w:hAnsiTheme="minorHAnsi" w:cs="Arial"/>
          <w:b/>
          <w:color w:val="auto"/>
          <w:u w:val="single"/>
          <w:lang w:val="en-US"/>
        </w:rPr>
        <w:t xml:space="preserve"> 200</w:t>
      </w:r>
      <w:r w:rsidR="00F9442D" w:rsidRPr="00FC2CF4">
        <w:rPr>
          <w:rFonts w:asciiTheme="minorHAnsi" w:eastAsia="Verdana" w:hAnsiTheme="minorHAnsi" w:cs="Arial"/>
          <w:b/>
          <w:color w:val="auto"/>
          <w:u w:val="single"/>
          <w:lang w:val="en-US"/>
        </w:rPr>
        <w:t>8</w:t>
      </w:r>
      <w:r w:rsidR="006270FA" w:rsidRPr="00FC2CF4">
        <w:rPr>
          <w:rFonts w:asciiTheme="minorHAnsi" w:eastAsia="Verdana" w:hAnsiTheme="minorHAnsi" w:cs="Arial"/>
          <w:b/>
          <w:color w:val="auto"/>
          <w:u w:val="single"/>
          <w:lang w:val="en-US"/>
        </w:rPr>
        <w:t xml:space="preserve"> – August 2010</w:t>
      </w:r>
      <w:r w:rsidRPr="00FC2CF4">
        <w:rPr>
          <w:rFonts w:asciiTheme="minorHAnsi" w:eastAsia="Verdana" w:hAnsiTheme="minorHAnsi" w:cs="Arial"/>
          <w:b/>
          <w:color w:val="auto"/>
          <w:u w:val="single"/>
          <w:lang w:val="en-US"/>
        </w:rPr>
        <w: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u w:val="single"/>
        </w:rPr>
        <w:t xml:space="preserve"> </w:t>
      </w:r>
    </w:p>
    <w:p w14:paraId="330AF5C1" w14:textId="77777777" w:rsidR="00B8397A" w:rsidRPr="00FC2CF4" w:rsidRDefault="00B8397A" w:rsidP="00BC4465">
      <w:pPr>
        <w:pStyle w:val="Li"/>
        <w:ind w:firstLine="720"/>
        <w:rPr>
          <w:rFonts w:asciiTheme="minorHAnsi" w:hAnsiTheme="minorHAnsi" w:cs="Arial"/>
          <w:color w:val="auto"/>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00CF0A33" w:rsidRPr="00FC2CF4">
        <w:rPr>
          <w:rFonts w:asciiTheme="minorHAnsi" w:eastAsia="Verdana" w:hAnsiTheme="minorHAnsi" w:cs="Arial"/>
          <w:b/>
          <w:color w:val="auto"/>
          <w:lang w:val="en-US"/>
        </w:rPr>
        <w:t>Manager</w:t>
      </w:r>
    </w:p>
    <w:p w14:paraId="4682B45F" w14:textId="77777777" w:rsidR="00CA5FE4" w:rsidRPr="00FC2CF4" w:rsidRDefault="00CA5FE4" w:rsidP="00FD663A">
      <w:pPr>
        <w:jc w:val="both"/>
        <w:rPr>
          <w:rFonts w:asciiTheme="minorHAnsi" w:eastAsia="Verdana" w:hAnsiTheme="minorHAnsi" w:cs="Arial"/>
          <w:b/>
          <w:color w:val="auto"/>
          <w:lang w:val="en-US"/>
        </w:rPr>
      </w:pPr>
    </w:p>
    <w:p w14:paraId="1F4E7063" w14:textId="77777777" w:rsidR="00B8397A" w:rsidRPr="00FC2CF4" w:rsidRDefault="00B8397A" w:rsidP="00FD663A">
      <w:pPr>
        <w:jc w:val="both"/>
        <w:rPr>
          <w:rFonts w:asciiTheme="minorHAnsi" w:hAnsiTheme="minorHAnsi" w:cs="Arial"/>
          <w:color w:val="auto"/>
        </w:rPr>
      </w:pPr>
      <w:r w:rsidRPr="00FC2CF4">
        <w:rPr>
          <w:rFonts w:asciiTheme="minorHAnsi" w:eastAsia="Verdana" w:hAnsiTheme="minorHAnsi" w:cs="Arial"/>
          <w:b/>
          <w:color w:val="auto"/>
        </w:rPr>
        <w:t>Responsibilities: </w:t>
      </w:r>
      <w:r w:rsidRPr="00FC2CF4">
        <w:rPr>
          <w:rFonts w:asciiTheme="minorHAnsi" w:hAnsiTheme="minorHAnsi" w:cs="Arial"/>
          <w:color w:val="auto"/>
        </w:rPr>
        <w:t xml:space="preserve"> </w:t>
      </w:r>
    </w:p>
    <w:p w14:paraId="1F3A5192" w14:textId="3E6C4160" w:rsidR="00FD663A" w:rsidRPr="00FC2CF4" w:rsidRDefault="00FD663A"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Interact</w:t>
      </w:r>
      <w:r w:rsidR="00F9442D" w:rsidRPr="00FC2CF4">
        <w:rPr>
          <w:rFonts w:asciiTheme="minorHAnsi" w:hAnsiTheme="minorHAnsi" w:cs="Arial"/>
          <w:color w:val="auto"/>
          <w:lang w:val="en-US"/>
        </w:rPr>
        <w:t>ing</w:t>
      </w:r>
      <w:r w:rsidRPr="00FC2CF4">
        <w:rPr>
          <w:rFonts w:asciiTheme="minorHAnsi" w:hAnsiTheme="minorHAnsi" w:cs="Arial"/>
          <w:color w:val="auto"/>
          <w:lang w:val="en-US"/>
        </w:rPr>
        <w:t xml:space="preserve"> with Business leaders from the publishing and editorial teams to develop full scope of the r</w:t>
      </w:r>
      <w:r w:rsidR="005B0DD9">
        <w:rPr>
          <w:rFonts w:asciiTheme="minorHAnsi" w:hAnsiTheme="minorHAnsi" w:cs="Arial"/>
          <w:color w:val="auto"/>
          <w:lang w:val="en-US"/>
        </w:rPr>
        <w:t>equired solutions and document the</w:t>
      </w:r>
      <w:r w:rsidRPr="00FC2CF4">
        <w:rPr>
          <w:rFonts w:asciiTheme="minorHAnsi" w:hAnsiTheme="minorHAnsi" w:cs="Arial"/>
          <w:color w:val="auto"/>
          <w:lang w:val="en-US"/>
        </w:rPr>
        <w:t xml:space="preserve"> business requirements.</w:t>
      </w:r>
    </w:p>
    <w:p w14:paraId="1B580C15" w14:textId="77777777" w:rsidR="001B0AE7" w:rsidRPr="00FC2CF4" w:rsidRDefault="001B0AE7" w:rsidP="00FD663A">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Define and review </w:t>
      </w:r>
      <w:r w:rsidR="0013211A" w:rsidRPr="00FC2CF4">
        <w:rPr>
          <w:rFonts w:asciiTheme="minorHAnsi" w:hAnsiTheme="minorHAnsi" w:cs="Arial"/>
          <w:b/>
          <w:color w:val="auto"/>
          <w:lang w:val="en-US"/>
        </w:rPr>
        <w:t>business</w:t>
      </w:r>
      <w:r w:rsidRPr="00FC2CF4">
        <w:rPr>
          <w:rFonts w:asciiTheme="minorHAnsi" w:hAnsiTheme="minorHAnsi" w:cs="Arial"/>
          <w:b/>
          <w:color w:val="auto"/>
          <w:lang w:val="en-US"/>
        </w:rPr>
        <w:t xml:space="preserve"> requirements with the business owners</w:t>
      </w:r>
      <w:r w:rsidRPr="00FC2CF4">
        <w:rPr>
          <w:rFonts w:asciiTheme="minorHAnsi" w:hAnsiTheme="minorHAnsi" w:cs="Arial"/>
          <w:color w:val="auto"/>
          <w:lang w:val="en-US"/>
        </w:rPr>
        <w:t xml:space="preserve"> and come up with a development high level of effort (</w:t>
      </w:r>
      <w:r w:rsidRPr="00FC2CF4">
        <w:rPr>
          <w:rFonts w:asciiTheme="minorHAnsi" w:hAnsiTheme="minorHAnsi" w:cs="Arial"/>
          <w:b/>
          <w:color w:val="auto"/>
          <w:lang w:val="en-US"/>
        </w:rPr>
        <w:t>LOE</w:t>
      </w:r>
      <w:r w:rsidRPr="00FC2CF4">
        <w:rPr>
          <w:rFonts w:asciiTheme="minorHAnsi" w:hAnsiTheme="minorHAnsi" w:cs="Arial"/>
          <w:color w:val="auto"/>
          <w:lang w:val="en-US"/>
        </w:rPr>
        <w:t>)</w:t>
      </w:r>
    </w:p>
    <w:p w14:paraId="1BD44464" w14:textId="0B9AC4D7" w:rsidR="00EF4178" w:rsidRPr="00FC2CF4" w:rsidRDefault="00EF4178" w:rsidP="00FD663A">
      <w:pPr>
        <w:pStyle w:val="Li"/>
        <w:numPr>
          <w:ilvl w:val="0"/>
          <w:numId w:val="4"/>
        </w:numPr>
        <w:jc w:val="both"/>
        <w:rPr>
          <w:rFonts w:asciiTheme="minorHAnsi" w:hAnsiTheme="minorHAnsi" w:cs="Arial"/>
          <w:color w:val="auto"/>
        </w:rPr>
      </w:pPr>
      <w:r w:rsidRPr="00FC2CF4">
        <w:rPr>
          <w:rStyle w:val="apple-style-span"/>
          <w:rFonts w:asciiTheme="minorHAnsi" w:hAnsiTheme="minorHAnsi" w:cs="Arial"/>
          <w:color w:val="auto"/>
        </w:rPr>
        <w:t xml:space="preserve">Initiate and plan </w:t>
      </w:r>
      <w:r w:rsidRPr="00FC2CF4">
        <w:rPr>
          <w:rStyle w:val="apple-style-span"/>
          <w:rFonts w:asciiTheme="minorHAnsi" w:hAnsiTheme="minorHAnsi" w:cs="Arial"/>
          <w:color w:val="auto"/>
          <w:lang w:val="en-US"/>
        </w:rPr>
        <w:t xml:space="preserve">each </w:t>
      </w:r>
      <w:r w:rsidRPr="00FC2CF4">
        <w:rPr>
          <w:rStyle w:val="apple-style-span"/>
          <w:rFonts w:asciiTheme="minorHAnsi" w:hAnsiTheme="minorHAnsi" w:cs="Arial"/>
          <w:color w:val="auto"/>
        </w:rPr>
        <w:t xml:space="preserve">release, execute the plans </w:t>
      </w:r>
      <w:r w:rsidR="005B0DD9">
        <w:rPr>
          <w:rStyle w:val="apple-style-span"/>
          <w:rFonts w:asciiTheme="minorHAnsi" w:hAnsiTheme="minorHAnsi" w:cs="Arial"/>
          <w:color w:val="auto"/>
          <w:lang w:val="en-US"/>
        </w:rPr>
        <w:t>to</w:t>
      </w:r>
      <w:r w:rsidRPr="00FC2CF4">
        <w:rPr>
          <w:rStyle w:val="apple-style-span"/>
          <w:rFonts w:asciiTheme="minorHAnsi" w:hAnsiTheme="minorHAnsi" w:cs="Arial"/>
          <w:color w:val="auto"/>
        </w:rPr>
        <w:t xml:space="preserve"> monitor and control the results-entails involvement in Release/Sprint Planning, Review and Lessons Learned activities</w:t>
      </w:r>
    </w:p>
    <w:p w14:paraId="39508419" w14:textId="77777777" w:rsidR="008A27FA" w:rsidRPr="00FC2CF4" w:rsidRDefault="00F9442D" w:rsidP="008A27FA">
      <w:pPr>
        <w:pStyle w:val="Li"/>
        <w:numPr>
          <w:ilvl w:val="0"/>
          <w:numId w:val="18"/>
        </w:numPr>
        <w:ind w:left="720"/>
        <w:jc w:val="both"/>
        <w:rPr>
          <w:rFonts w:asciiTheme="minorHAnsi" w:hAnsiTheme="minorHAnsi" w:cs="Arial"/>
          <w:color w:val="auto"/>
          <w:lang w:val="en-US"/>
        </w:rPr>
      </w:pPr>
      <w:r w:rsidRPr="00FC2CF4">
        <w:rPr>
          <w:rFonts w:asciiTheme="minorHAnsi" w:hAnsiTheme="minorHAnsi" w:cs="Arial"/>
          <w:color w:val="auto"/>
          <w:lang w:val="en-US"/>
        </w:rPr>
        <w:t>Providing effective</w:t>
      </w:r>
      <w:r w:rsidR="00FD663A" w:rsidRPr="00FC2CF4">
        <w:rPr>
          <w:rFonts w:asciiTheme="minorHAnsi" w:hAnsiTheme="minorHAnsi" w:cs="Arial"/>
          <w:color w:val="auto"/>
          <w:lang w:val="en-US"/>
        </w:rPr>
        <w:t xml:space="preserve"> guidance technically and functionally to the </w:t>
      </w:r>
      <w:r w:rsidR="000E1F9E" w:rsidRPr="00FC2CF4">
        <w:rPr>
          <w:rFonts w:asciiTheme="minorHAnsi" w:hAnsiTheme="minorHAnsi" w:cs="Arial"/>
          <w:b/>
          <w:color w:val="auto"/>
          <w:lang w:val="en-US"/>
        </w:rPr>
        <w:t>Information architects</w:t>
      </w:r>
      <w:r w:rsidR="000E1F9E" w:rsidRPr="00FC2CF4">
        <w:rPr>
          <w:rFonts w:asciiTheme="minorHAnsi" w:hAnsiTheme="minorHAnsi" w:cs="Arial"/>
          <w:color w:val="auto"/>
          <w:lang w:val="en-US"/>
        </w:rPr>
        <w:t xml:space="preserve">, </w:t>
      </w:r>
      <w:r w:rsidR="00FD663A" w:rsidRPr="00FC2CF4">
        <w:rPr>
          <w:rFonts w:asciiTheme="minorHAnsi" w:hAnsiTheme="minorHAnsi" w:cs="Arial"/>
          <w:color w:val="auto"/>
          <w:lang w:val="en-US"/>
        </w:rPr>
        <w:t>front–end design team to develop interactive solutions for the projects.</w:t>
      </w:r>
    </w:p>
    <w:p w14:paraId="60E88FC4" w14:textId="4F79551A" w:rsidR="00FD663A" w:rsidRPr="00FC2CF4" w:rsidRDefault="00A75F31" w:rsidP="008A27FA">
      <w:pPr>
        <w:pStyle w:val="Li"/>
        <w:numPr>
          <w:ilvl w:val="0"/>
          <w:numId w:val="18"/>
        </w:numPr>
        <w:ind w:left="720"/>
        <w:jc w:val="both"/>
        <w:rPr>
          <w:rFonts w:asciiTheme="minorHAnsi" w:hAnsiTheme="minorHAnsi" w:cs="Arial"/>
          <w:b/>
          <w:color w:val="auto"/>
        </w:rPr>
      </w:pPr>
      <w:r w:rsidRPr="00FC2CF4">
        <w:rPr>
          <w:rFonts w:asciiTheme="minorHAnsi" w:hAnsiTheme="minorHAnsi" w:cs="Arial"/>
          <w:color w:val="auto"/>
          <w:lang w:val="en-US"/>
        </w:rPr>
        <w:t>Initiated</w:t>
      </w:r>
      <w:r w:rsidRPr="00FC2CF4">
        <w:rPr>
          <w:rFonts w:asciiTheme="minorHAnsi" w:hAnsiTheme="minorHAnsi" w:cs="Arial"/>
          <w:color w:val="auto"/>
        </w:rPr>
        <w:t xml:space="preserve"> </w:t>
      </w:r>
      <w:r w:rsidRPr="00FC2CF4">
        <w:rPr>
          <w:rFonts w:asciiTheme="minorHAnsi" w:hAnsiTheme="minorHAnsi" w:cs="Arial"/>
          <w:color w:val="auto"/>
          <w:lang w:val="en-US"/>
        </w:rPr>
        <w:t xml:space="preserve">standard </w:t>
      </w:r>
      <w:r w:rsidRPr="00FC2CF4">
        <w:rPr>
          <w:rFonts w:asciiTheme="minorHAnsi" w:hAnsiTheme="minorHAnsi" w:cs="Arial"/>
          <w:color w:val="auto"/>
        </w:rPr>
        <w:t xml:space="preserve">technologies like </w:t>
      </w:r>
      <w:r w:rsidR="005B0DD9" w:rsidRPr="00FC2CF4">
        <w:rPr>
          <w:rFonts w:asciiTheme="minorHAnsi" w:hAnsiTheme="minorHAnsi" w:cs="Arial"/>
          <w:b/>
          <w:color w:val="auto"/>
          <w:lang w:val="en-US"/>
        </w:rPr>
        <w:t>Memcached</w:t>
      </w:r>
      <w:r w:rsidR="005B0DD9">
        <w:rPr>
          <w:rFonts w:asciiTheme="minorHAnsi" w:hAnsiTheme="minorHAnsi" w:cs="Arial"/>
          <w:color w:val="auto"/>
          <w:lang w:val="en-US"/>
        </w:rPr>
        <w:t xml:space="preserve">, </w:t>
      </w:r>
      <w:r w:rsidRPr="00FC2CF4">
        <w:rPr>
          <w:rFonts w:asciiTheme="minorHAnsi" w:hAnsiTheme="minorHAnsi" w:cs="Arial"/>
          <w:b/>
          <w:color w:val="auto"/>
        </w:rPr>
        <w:t>Solr/Lucene search optimization</w:t>
      </w:r>
      <w:r w:rsidRPr="00FC2CF4">
        <w:rPr>
          <w:rFonts w:asciiTheme="minorHAnsi" w:hAnsiTheme="minorHAnsi" w:cs="Arial"/>
          <w:color w:val="auto"/>
        </w:rPr>
        <w:t xml:space="preserve"> techniques to the </w:t>
      </w:r>
      <w:r w:rsidR="00A83C83">
        <w:rPr>
          <w:rFonts w:asciiTheme="minorHAnsi" w:hAnsiTheme="minorHAnsi" w:cs="Arial"/>
          <w:color w:val="auto"/>
          <w:lang w:val="en-US"/>
        </w:rPr>
        <w:t xml:space="preserve">Wall Street Journal </w:t>
      </w:r>
      <w:r w:rsidR="0032117D">
        <w:rPr>
          <w:rFonts w:asciiTheme="minorHAnsi" w:hAnsiTheme="minorHAnsi" w:cs="Arial"/>
          <w:color w:val="auto"/>
          <w:lang w:val="en-US"/>
        </w:rPr>
        <w:t>edition (</w:t>
      </w:r>
      <w:r w:rsidR="00CD00DE">
        <w:rPr>
          <w:rFonts w:asciiTheme="minorHAnsi" w:hAnsiTheme="minorHAnsi" w:cs="Arial"/>
          <w:color w:val="auto"/>
          <w:lang w:val="en-US"/>
        </w:rPr>
        <w:t>Mobile/desktop</w:t>
      </w:r>
      <w:r w:rsidR="0032117D">
        <w:rPr>
          <w:rFonts w:asciiTheme="minorHAnsi" w:hAnsiTheme="minorHAnsi" w:cs="Arial"/>
          <w:color w:val="auto"/>
          <w:lang w:val="en-US"/>
        </w:rPr>
        <w:t xml:space="preserve">) </w:t>
      </w:r>
      <w:r w:rsidR="0032117D" w:rsidRPr="00FC2CF4">
        <w:rPr>
          <w:rFonts w:asciiTheme="minorHAnsi" w:hAnsiTheme="minorHAnsi" w:cs="Arial"/>
          <w:color w:val="auto"/>
          <w:lang w:val="en-US"/>
        </w:rPr>
        <w:t>to</w:t>
      </w:r>
      <w:r w:rsidRPr="00FC2CF4">
        <w:rPr>
          <w:rFonts w:asciiTheme="minorHAnsi" w:hAnsiTheme="minorHAnsi" w:cs="Arial"/>
          <w:color w:val="auto"/>
        </w:rPr>
        <w:t xml:space="preserve"> enhance the customer</w:t>
      </w:r>
      <w:r w:rsidR="00CD00DE">
        <w:rPr>
          <w:rFonts w:asciiTheme="minorHAnsi" w:hAnsiTheme="minorHAnsi" w:cs="Arial"/>
          <w:color w:val="auto"/>
          <w:lang w:val="en-US"/>
        </w:rPr>
        <w:t xml:space="preserve"> experience.</w:t>
      </w:r>
    </w:p>
    <w:p w14:paraId="54E0467E" w14:textId="77777777" w:rsidR="00744295" w:rsidRPr="00FC2CF4" w:rsidRDefault="00744295" w:rsidP="00FD663A">
      <w:pPr>
        <w:pStyle w:val="Li"/>
        <w:numPr>
          <w:ilvl w:val="0"/>
          <w:numId w:val="4"/>
        </w:numPr>
        <w:jc w:val="both"/>
        <w:rPr>
          <w:rFonts w:asciiTheme="minorHAnsi" w:hAnsiTheme="minorHAnsi" w:cs="Arial"/>
          <w:color w:val="auto"/>
        </w:rPr>
      </w:pPr>
      <w:r w:rsidRPr="00FC2CF4">
        <w:rPr>
          <w:rFonts w:asciiTheme="minorHAnsi" w:hAnsiTheme="minorHAnsi" w:cs="Arial"/>
          <w:b/>
          <w:color w:val="auto"/>
          <w:lang w:val="en-US"/>
        </w:rPr>
        <w:t>Hired</w:t>
      </w:r>
      <w:r w:rsidRPr="00FC2CF4">
        <w:rPr>
          <w:rFonts w:asciiTheme="minorHAnsi" w:hAnsiTheme="minorHAnsi" w:cs="Arial"/>
          <w:color w:val="auto"/>
          <w:lang w:val="en-US"/>
        </w:rPr>
        <w:t xml:space="preserve"> highly talented team members based on the project needs and future projects in pipe-line. </w:t>
      </w:r>
    </w:p>
    <w:p w14:paraId="3AFD2604" w14:textId="4196BF87" w:rsidR="0061126C" w:rsidRPr="00FC2CF4" w:rsidRDefault="00E91A9A" w:rsidP="0061126C">
      <w:pPr>
        <w:pStyle w:val="Li"/>
        <w:numPr>
          <w:ilvl w:val="0"/>
          <w:numId w:val="4"/>
        </w:numPr>
        <w:jc w:val="both"/>
        <w:rPr>
          <w:rFonts w:asciiTheme="minorHAnsi" w:hAnsiTheme="minorHAnsi" w:cs="Arial"/>
          <w:color w:val="auto"/>
        </w:rPr>
      </w:pPr>
      <w:r w:rsidRPr="00FC2CF4">
        <w:rPr>
          <w:rFonts w:asciiTheme="minorHAnsi" w:hAnsiTheme="minorHAnsi" w:cs="Arial"/>
          <w:color w:val="auto"/>
          <w:lang w:val="en-US"/>
        </w:rPr>
        <w:t xml:space="preserve">Hands on design and </w:t>
      </w:r>
      <w:r w:rsidR="001B0AE7" w:rsidRPr="00FC2CF4">
        <w:rPr>
          <w:rFonts w:asciiTheme="minorHAnsi" w:hAnsiTheme="minorHAnsi" w:cs="Arial"/>
          <w:color w:val="auto"/>
          <w:lang w:val="en-US"/>
        </w:rPr>
        <w:t xml:space="preserve">lead </w:t>
      </w:r>
      <w:r w:rsidRPr="00FC2CF4">
        <w:rPr>
          <w:rFonts w:asciiTheme="minorHAnsi" w:hAnsiTheme="minorHAnsi" w:cs="Arial"/>
          <w:color w:val="auto"/>
          <w:lang w:val="en-US"/>
        </w:rPr>
        <w:t xml:space="preserve">development in </w:t>
      </w:r>
      <w:r w:rsidR="008A27FA" w:rsidRPr="00FC2CF4">
        <w:rPr>
          <w:rFonts w:asciiTheme="minorHAnsi" w:hAnsiTheme="minorHAnsi" w:cs="Arial"/>
          <w:b/>
          <w:color w:val="auto"/>
          <w:lang w:val="en-US"/>
        </w:rPr>
        <w:t>Restful</w:t>
      </w:r>
      <w:r w:rsidR="008A27FA" w:rsidRPr="00FC2CF4">
        <w:rPr>
          <w:rFonts w:asciiTheme="minorHAnsi" w:hAnsiTheme="minorHAnsi" w:cs="Arial"/>
          <w:color w:val="auto"/>
          <w:lang w:val="en-US"/>
        </w:rPr>
        <w:t xml:space="preserve"> </w:t>
      </w:r>
      <w:r w:rsidR="008A27FA" w:rsidRPr="00FC2CF4">
        <w:rPr>
          <w:rFonts w:asciiTheme="minorHAnsi" w:hAnsiTheme="minorHAnsi" w:cs="Arial"/>
          <w:b/>
          <w:color w:val="auto"/>
          <w:lang w:val="en-US"/>
        </w:rPr>
        <w:t>Web S</w:t>
      </w:r>
      <w:r w:rsidRPr="00FC2CF4">
        <w:rPr>
          <w:rFonts w:asciiTheme="minorHAnsi" w:hAnsiTheme="minorHAnsi" w:cs="Arial"/>
          <w:b/>
          <w:color w:val="auto"/>
          <w:lang w:val="en-US"/>
        </w:rPr>
        <w:t>ervices</w:t>
      </w:r>
      <w:r w:rsidR="001E558D">
        <w:rPr>
          <w:rFonts w:asciiTheme="minorHAnsi" w:hAnsiTheme="minorHAnsi" w:cs="Arial"/>
          <w:b/>
          <w:color w:val="auto"/>
          <w:lang w:val="en-US"/>
        </w:rPr>
        <w:t xml:space="preserve"> </w:t>
      </w:r>
      <w:r w:rsidRPr="00FC2CF4">
        <w:rPr>
          <w:rFonts w:asciiTheme="minorHAnsi" w:hAnsiTheme="minorHAnsi" w:cs="Arial"/>
          <w:b/>
          <w:color w:val="auto"/>
          <w:lang w:val="en-US"/>
        </w:rPr>
        <w:t xml:space="preserve">using </w:t>
      </w:r>
      <w:r w:rsidR="001E558D">
        <w:rPr>
          <w:rFonts w:asciiTheme="minorHAnsi" w:hAnsiTheme="minorHAnsi" w:cs="Arial"/>
          <w:b/>
          <w:color w:val="auto"/>
          <w:lang w:val="en-US"/>
        </w:rPr>
        <w:t>Jersey, Restlets</w:t>
      </w:r>
      <w:r w:rsidR="00F56ACF">
        <w:rPr>
          <w:rFonts w:asciiTheme="minorHAnsi" w:hAnsiTheme="minorHAnsi" w:cs="Arial"/>
          <w:b/>
          <w:color w:val="auto"/>
          <w:lang w:val="en-US"/>
        </w:rPr>
        <w:t>.</w:t>
      </w:r>
    </w:p>
    <w:p w14:paraId="1CA843EB" w14:textId="77777777" w:rsidR="0061126C" w:rsidRPr="00FC2CF4" w:rsidRDefault="0061126C" w:rsidP="0061126C">
      <w:pPr>
        <w:pStyle w:val="Li"/>
        <w:numPr>
          <w:ilvl w:val="0"/>
          <w:numId w:val="4"/>
        </w:numPr>
        <w:jc w:val="both"/>
        <w:rPr>
          <w:rFonts w:asciiTheme="minorHAnsi" w:hAnsiTheme="minorHAnsi" w:cs="Arial"/>
          <w:color w:val="auto"/>
        </w:rPr>
      </w:pPr>
      <w:r w:rsidRPr="00FC2CF4">
        <w:rPr>
          <w:rFonts w:asciiTheme="minorHAnsi" w:hAnsiTheme="minorHAnsi" w:cs="Arial"/>
          <w:b/>
          <w:color w:val="auto"/>
          <w:shd w:val="clear" w:color="auto" w:fill="FFFFFF"/>
          <w:lang w:val="en-US"/>
        </w:rPr>
        <w:t>Production deployment of Content Integration and Delivery systems</w:t>
      </w:r>
      <w:r w:rsidRPr="00FC2CF4">
        <w:rPr>
          <w:rFonts w:asciiTheme="minorHAnsi" w:hAnsiTheme="minorHAnsi" w:cs="Arial"/>
          <w:color w:val="auto"/>
          <w:shd w:val="clear" w:color="auto" w:fill="FFFFFF"/>
          <w:lang w:val="en-US"/>
        </w:rPr>
        <w:t xml:space="preserve"> was based on </w:t>
      </w:r>
      <w:r w:rsidRPr="00FC2CF4">
        <w:rPr>
          <w:rFonts w:asciiTheme="minorHAnsi" w:hAnsiTheme="minorHAnsi" w:cs="Arial"/>
          <w:b/>
          <w:color w:val="auto"/>
          <w:shd w:val="clear" w:color="auto" w:fill="FFFFFF"/>
          <w:lang w:val="en-US"/>
        </w:rPr>
        <w:t>Maven/RPM</w:t>
      </w:r>
      <w:r w:rsidRPr="00FC2CF4">
        <w:rPr>
          <w:rFonts w:asciiTheme="minorHAnsi" w:hAnsiTheme="minorHAnsi" w:cs="Arial"/>
          <w:color w:val="auto"/>
          <w:shd w:val="clear" w:color="auto" w:fill="FFFFFF"/>
          <w:lang w:val="en-US"/>
        </w:rPr>
        <w:t xml:space="preserve"> builds and in-house Web-based tools.</w:t>
      </w:r>
    </w:p>
    <w:p w14:paraId="7E424763"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Defining clear understanding of the project scope and objectives of team member’s roles and responsibilities.</w:t>
      </w:r>
    </w:p>
    <w:p w14:paraId="4FB9A9EF"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Effectively coordinated with teams across several divisions in Dow </w:t>
      </w:r>
      <w:r w:rsidR="00203DBC" w:rsidRPr="00FC2CF4">
        <w:rPr>
          <w:rFonts w:asciiTheme="minorHAnsi" w:eastAsia="Verdana" w:hAnsiTheme="minorHAnsi" w:cs="Arial"/>
          <w:color w:val="auto"/>
          <w:lang w:val="en-US"/>
        </w:rPr>
        <w:t>J</w:t>
      </w:r>
      <w:r w:rsidRPr="00FC2CF4">
        <w:rPr>
          <w:rFonts w:asciiTheme="minorHAnsi" w:eastAsia="Verdana" w:hAnsiTheme="minorHAnsi" w:cs="Arial"/>
          <w:color w:val="auto"/>
          <w:lang w:val="en-US"/>
        </w:rPr>
        <w:t>ones in order to successfully drive the project goals and objectives.</w:t>
      </w:r>
    </w:p>
    <w:p w14:paraId="20B9112A"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lang w:val="en-US"/>
        </w:rPr>
        <w:t xml:space="preserve">Managed constantly </w:t>
      </w:r>
      <w:r w:rsidRPr="00FC2CF4">
        <w:rPr>
          <w:rFonts w:asciiTheme="minorHAnsi" w:eastAsia="Verdana" w:hAnsiTheme="minorHAnsi" w:cs="Arial"/>
          <w:color w:val="auto"/>
        </w:rPr>
        <w:t>the team members and emphasize the importance of adequate/timely reporting of the project progress.</w:t>
      </w:r>
      <w:r w:rsidRPr="00FC2CF4">
        <w:rPr>
          <w:rFonts w:asciiTheme="minorHAnsi" w:hAnsiTheme="minorHAnsi" w:cs="Arial"/>
          <w:color w:val="auto"/>
        </w:rPr>
        <w:t xml:space="preserve"> </w:t>
      </w:r>
    </w:p>
    <w:p w14:paraId="76D43BD7" w14:textId="77777777" w:rsidR="00B8397A"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 with QA</w:t>
      </w:r>
      <w:r w:rsidR="006270FA" w:rsidRPr="00FC2CF4">
        <w:rPr>
          <w:rFonts w:asciiTheme="minorHAnsi" w:eastAsia="Verdana" w:hAnsiTheme="minorHAnsi" w:cs="Arial"/>
          <w:b/>
          <w:color w:val="auto"/>
          <w:lang w:val="en-US"/>
        </w:rPr>
        <w:t xml:space="preserve"> </w:t>
      </w:r>
      <w:r w:rsidR="00C51760" w:rsidRPr="00FC2CF4">
        <w:rPr>
          <w:rFonts w:asciiTheme="minorHAnsi" w:eastAsia="Verdana" w:hAnsiTheme="minorHAnsi" w:cs="Arial"/>
          <w:b/>
          <w:color w:val="auto"/>
          <w:lang w:val="en-US"/>
        </w:rPr>
        <w:t>(on-site/off-shore)</w:t>
      </w:r>
      <w:r w:rsidRPr="00FC2CF4">
        <w:rPr>
          <w:rFonts w:asciiTheme="minorHAnsi" w:eastAsia="Verdana" w:hAnsiTheme="minorHAnsi" w:cs="Arial"/>
          <w:b/>
          <w:color w:val="auto"/>
        </w:rPr>
        <w:t xml:space="preserve"> teams</w:t>
      </w:r>
      <w:r w:rsidRPr="00FC2CF4">
        <w:rPr>
          <w:rFonts w:asciiTheme="minorHAnsi" w:eastAsia="Verdana" w:hAnsiTheme="minorHAnsi" w:cs="Arial"/>
          <w:color w:val="auto"/>
        </w:rPr>
        <w:t xml:space="preserve"> to make sure the project scope and requirements are converted into test cases.</w:t>
      </w:r>
      <w:r w:rsidRPr="00FC2CF4">
        <w:rPr>
          <w:rFonts w:asciiTheme="minorHAnsi" w:hAnsiTheme="minorHAnsi" w:cs="Arial"/>
          <w:color w:val="auto"/>
        </w:rPr>
        <w:t xml:space="preserve"> </w:t>
      </w:r>
    </w:p>
    <w:p w14:paraId="4708A12A" w14:textId="77777777" w:rsidR="00CB06A0" w:rsidRPr="00FC2CF4" w:rsidRDefault="00B8397A" w:rsidP="00CB06A0">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w:t>
      </w:r>
      <w:r w:rsidRPr="00FC2CF4">
        <w:rPr>
          <w:rFonts w:asciiTheme="minorHAnsi" w:eastAsia="Verdana" w:hAnsiTheme="minorHAnsi" w:cs="Arial"/>
          <w:b/>
          <w:color w:val="auto"/>
        </w:rPr>
        <w:t>delivering client services issues</w:t>
      </w:r>
      <w:r w:rsidRPr="00FC2CF4">
        <w:rPr>
          <w:rFonts w:asciiTheme="minorHAnsi" w:eastAsia="Verdana" w:hAnsiTheme="minorHAnsi" w:cs="Arial"/>
          <w:color w:val="auto"/>
        </w:rPr>
        <w:t xml:space="preserve"> and</w:t>
      </w:r>
      <w:r w:rsidR="00CB06A0" w:rsidRPr="00FC2CF4">
        <w:rPr>
          <w:rFonts w:asciiTheme="minorHAnsi" w:eastAsia="Verdana" w:hAnsiTheme="minorHAnsi" w:cs="Arial"/>
          <w:color w:val="auto"/>
        </w:rPr>
        <w:t xml:space="preserve"> efficiently handling the </w:t>
      </w:r>
      <w:r w:rsidR="00CB06A0" w:rsidRPr="00FC2CF4">
        <w:rPr>
          <w:rFonts w:asciiTheme="minorHAnsi" w:eastAsia="Verdana" w:hAnsiTheme="minorHAnsi" w:cs="Arial"/>
          <w:b/>
          <w:color w:val="auto"/>
        </w:rPr>
        <w:t>sales</w:t>
      </w:r>
      <w:r w:rsidR="00CB06A0"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team demands</w:t>
      </w:r>
      <w:r w:rsidRPr="00FC2CF4">
        <w:rPr>
          <w:rFonts w:asciiTheme="minorHAnsi" w:eastAsia="Verdana" w:hAnsiTheme="minorHAnsi" w:cs="Arial"/>
          <w:color w:val="auto"/>
        </w:rPr>
        <w:t xml:space="preserve">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311B9E0D" w14:textId="77777777" w:rsidR="0039102C" w:rsidRPr="00FC2CF4" w:rsidRDefault="0039102C" w:rsidP="00814BC5">
      <w:pPr>
        <w:spacing w:after="100" w:afterAutospacing="1"/>
        <w:rPr>
          <w:rFonts w:asciiTheme="minorHAnsi" w:eastAsia="Verdana" w:hAnsiTheme="minorHAnsi" w:cs="Arial"/>
          <w:b/>
          <w:color w:val="auto"/>
          <w:u w:val="single"/>
          <w:lang w:val="en-US"/>
        </w:rPr>
      </w:pPr>
    </w:p>
    <w:p w14:paraId="0B8B31BE" w14:textId="77777777" w:rsidR="00814BC5" w:rsidRPr="00FC2CF4" w:rsidRDefault="00B8397A" w:rsidP="00814BC5">
      <w:pPr>
        <w:spacing w:after="100" w:afterAutospacing="1"/>
        <w:rPr>
          <w:rFonts w:asciiTheme="minorHAnsi" w:eastAsia="Verdana" w:hAnsiTheme="minorHAnsi" w:cs="Arial"/>
          <w:color w:val="auto"/>
          <w:lang w:val="en-US"/>
        </w:rPr>
      </w:pPr>
      <w:r w:rsidRPr="00FC2CF4">
        <w:rPr>
          <w:rFonts w:asciiTheme="minorHAnsi" w:eastAsia="Verdana" w:hAnsiTheme="minorHAnsi" w:cs="Arial"/>
          <w:b/>
          <w:color w:val="auto"/>
          <w:u w:val="single"/>
          <w:lang w:val="en-US"/>
        </w:rPr>
        <w:t xml:space="preserve">Wall </w:t>
      </w:r>
      <w:r w:rsidR="00841004" w:rsidRPr="00FC2CF4">
        <w:rPr>
          <w:rFonts w:asciiTheme="minorHAnsi" w:eastAsia="Verdana" w:hAnsiTheme="minorHAnsi" w:cs="Arial"/>
          <w:b/>
          <w:color w:val="auto"/>
          <w:u w:val="single"/>
          <w:lang w:val="en-US"/>
        </w:rPr>
        <w:t>S</w:t>
      </w:r>
      <w:r w:rsidRPr="00FC2CF4">
        <w:rPr>
          <w:rFonts w:asciiTheme="minorHAnsi" w:eastAsia="Verdana" w:hAnsiTheme="minorHAnsi" w:cs="Arial"/>
          <w:b/>
          <w:color w:val="auto"/>
          <w:u w:val="single"/>
          <w:lang w:val="en-US"/>
        </w:rPr>
        <w:t>treet Journal Professional edition</w:t>
      </w:r>
      <w:r w:rsidR="00841004" w:rsidRPr="00FC2CF4">
        <w:rPr>
          <w:rFonts w:asciiTheme="minorHAnsi" w:eastAsia="Verdana" w:hAnsiTheme="minorHAnsi" w:cs="Arial"/>
          <w:b/>
          <w:color w:val="auto"/>
          <w:u w:val="single"/>
          <w:lang w:val="en-US"/>
        </w:rPr>
        <w:t>/Market Data Center</w:t>
      </w:r>
      <w:r w:rsidRPr="00FC2CF4">
        <w:rPr>
          <w:rFonts w:asciiTheme="minorHAnsi" w:eastAsia="Verdana" w:hAnsiTheme="minorHAnsi" w:cs="Arial"/>
          <w:b/>
          <w:color w:val="auto"/>
          <w:u w:val="single"/>
          <w:lang w:val="en-US"/>
        </w:rPr>
        <w:t xml:space="preserve"> </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B63ECF" w:rsidRPr="00FC2CF4">
        <w:rPr>
          <w:rFonts w:asciiTheme="minorHAnsi" w:eastAsia="Verdana" w:hAnsiTheme="minorHAnsi" w:cs="Arial"/>
          <w:color w:val="auto"/>
        </w:rPr>
        <w:t xml:space="preserve">The primary objective of the </w:t>
      </w:r>
      <w:r w:rsidR="00B63ECF" w:rsidRPr="00FC2CF4">
        <w:rPr>
          <w:rFonts w:asciiTheme="minorHAnsi" w:eastAsia="Verdana" w:hAnsiTheme="minorHAnsi" w:cs="Arial"/>
          <w:color w:val="auto"/>
          <w:lang w:val="en-US"/>
        </w:rPr>
        <w:t xml:space="preserve">new site is </w:t>
      </w:r>
      <w:r w:rsidR="0095406C" w:rsidRPr="00FC2CF4">
        <w:rPr>
          <w:rFonts w:asciiTheme="minorHAnsi" w:eastAsia="Verdana" w:hAnsiTheme="minorHAnsi" w:cs="Arial"/>
          <w:color w:val="auto"/>
          <w:lang w:val="en-US"/>
        </w:rPr>
        <w:t xml:space="preserve">to </w:t>
      </w:r>
      <w:r w:rsidR="00B63ECF" w:rsidRPr="00FC2CF4">
        <w:rPr>
          <w:rFonts w:asciiTheme="minorHAnsi" w:eastAsia="Verdana" w:hAnsiTheme="minorHAnsi" w:cs="Arial"/>
          <w:color w:val="auto"/>
          <w:lang w:val="en-US"/>
        </w:rPr>
        <w:t xml:space="preserve">create consumer edition of the existing the wsj.com site </w:t>
      </w:r>
      <w:r w:rsidR="0095406C" w:rsidRPr="00FC2CF4">
        <w:rPr>
          <w:rFonts w:asciiTheme="minorHAnsi" w:eastAsia="Verdana" w:hAnsiTheme="minorHAnsi" w:cs="Arial"/>
          <w:color w:val="auto"/>
          <w:lang w:val="en-US"/>
        </w:rPr>
        <w:t>to</w:t>
      </w:r>
      <w:r w:rsidR="00B63ECF" w:rsidRPr="00FC2CF4">
        <w:rPr>
          <w:rFonts w:asciiTheme="minorHAnsi" w:eastAsia="Verdana" w:hAnsiTheme="minorHAnsi" w:cs="Arial"/>
          <w:color w:val="auto"/>
          <w:lang w:val="en-US"/>
        </w:rPr>
        <w:t xml:space="preserve"> provide the industry leading latest wall street news which is customized based on the user subscription.</w:t>
      </w:r>
    </w:p>
    <w:p w14:paraId="75FFF167" w14:textId="195AF0E4" w:rsidR="00C945EF" w:rsidRPr="00FC2CF4" w:rsidRDefault="00B63ECF" w:rsidP="00E0208C">
      <w:pPr>
        <w:spacing w:after="100" w:afterAutospacing="1"/>
        <w:rPr>
          <w:rFonts w:asciiTheme="minorHAnsi" w:eastAsia="Verdana" w:hAnsiTheme="minorHAnsi" w:cs="Arial"/>
          <w:b/>
          <w:color w:val="auto"/>
          <w:lang w:val="en-US"/>
        </w:rPr>
      </w:pPr>
      <w:r w:rsidRPr="00FC2CF4">
        <w:rPr>
          <w:rFonts w:asciiTheme="minorHAnsi" w:eastAsia="Verdana" w:hAnsiTheme="minorHAnsi" w:cs="Arial"/>
          <w:color w:val="auto"/>
          <w:lang w:val="en-US"/>
        </w:rPr>
        <w:t xml:space="preserve">The challenge was to coordinate development teams from the </w:t>
      </w:r>
      <w:r w:rsidRPr="00FC2CF4">
        <w:rPr>
          <w:rFonts w:asciiTheme="minorHAnsi" w:eastAsia="Verdana" w:hAnsiTheme="minorHAnsi" w:cs="Arial"/>
          <w:b/>
          <w:color w:val="auto"/>
          <w:lang w:val="en-US"/>
        </w:rPr>
        <w:t>Factiva, Market Watch, NYSE indexes and WSJ teams</w:t>
      </w:r>
      <w:r w:rsidRPr="00FC2CF4">
        <w:rPr>
          <w:rFonts w:asciiTheme="minorHAnsi" w:eastAsia="Verdana" w:hAnsiTheme="minorHAnsi" w:cs="Arial"/>
          <w:color w:val="auto"/>
          <w:lang w:val="en-US"/>
        </w:rPr>
        <w:t xml:space="preserve"> and to provide a solution which will be an input to the new middle tier interface using </w:t>
      </w:r>
      <w:r w:rsidR="007D3B56" w:rsidRPr="00FC2CF4">
        <w:rPr>
          <w:rFonts w:asciiTheme="minorHAnsi" w:eastAsia="Verdana" w:hAnsiTheme="minorHAnsi" w:cs="Arial"/>
          <w:b/>
          <w:color w:val="auto"/>
          <w:lang w:val="en-US"/>
        </w:rPr>
        <w:t>Restful</w:t>
      </w:r>
      <w:r w:rsidRPr="00FC2CF4">
        <w:rPr>
          <w:rFonts w:asciiTheme="minorHAnsi" w:eastAsia="Verdana" w:hAnsiTheme="minorHAnsi" w:cs="Arial"/>
          <w:b/>
          <w:color w:val="auto"/>
          <w:lang w:val="en-US"/>
        </w:rPr>
        <w:t xml:space="preserve"> services</w:t>
      </w:r>
      <w:r w:rsidRPr="00FC2CF4">
        <w:rPr>
          <w:rFonts w:asciiTheme="minorHAnsi" w:eastAsia="Verdana" w:hAnsiTheme="minorHAnsi" w:cs="Arial"/>
          <w:color w:val="auto"/>
          <w:lang w:val="en-US"/>
        </w:rPr>
        <w:t xml:space="preserve"> this will handle the legacy </w:t>
      </w:r>
      <w:r w:rsidRPr="00FC2CF4">
        <w:rPr>
          <w:rFonts w:asciiTheme="minorHAnsi" w:eastAsia="Verdana" w:hAnsiTheme="minorHAnsi" w:cs="Arial"/>
          <w:b/>
          <w:color w:val="auto"/>
          <w:lang w:val="en-US"/>
        </w:rPr>
        <w:t>SOAP</w:t>
      </w:r>
      <w:r w:rsidRPr="00FC2CF4">
        <w:rPr>
          <w:rFonts w:asciiTheme="minorHAnsi" w:eastAsia="Verdana" w:hAnsiTheme="minorHAnsi" w:cs="Arial"/>
          <w:color w:val="auto"/>
          <w:lang w:val="en-US"/>
        </w:rPr>
        <w:t xml:space="preserve"> based web services to get the publishing data for the new paid subscriber version of WSJ.com. </w:t>
      </w:r>
    </w:p>
    <w:p w14:paraId="76DD0323" w14:textId="77777777" w:rsidR="00B8397A" w:rsidRPr="00FC2CF4" w:rsidRDefault="00FD26F4" w:rsidP="00B8397A">
      <w:pPr>
        <w:rPr>
          <w:rFonts w:asciiTheme="minorHAnsi" w:eastAsia="Verdana" w:hAnsiTheme="minorHAnsi" w:cs="Arial"/>
          <w:color w:val="auto"/>
          <w:lang w:val="en-US"/>
        </w:rPr>
      </w:pPr>
      <w:r w:rsidRPr="00FC2CF4">
        <w:rPr>
          <w:rFonts w:asciiTheme="minorHAnsi" w:eastAsia="Verdana" w:hAnsiTheme="minorHAnsi" w:cs="Arial"/>
          <w:b/>
          <w:color w:val="auto"/>
          <w:lang w:val="en-US"/>
        </w:rPr>
        <w:lastRenderedPageBreak/>
        <w:t>Highlights</w:t>
      </w:r>
      <w:r w:rsidRPr="00FC2CF4">
        <w:rPr>
          <w:rFonts w:asciiTheme="minorHAnsi" w:eastAsia="Verdana" w:hAnsiTheme="minorHAnsi" w:cs="Arial"/>
          <w:color w:val="auto"/>
          <w:lang w:val="en-US"/>
        </w:rPr>
        <w:t>:</w:t>
      </w:r>
      <w:r w:rsidR="00B8397A" w:rsidRPr="00FC2CF4">
        <w:rPr>
          <w:rFonts w:asciiTheme="minorHAnsi" w:eastAsia="Verdana" w:hAnsiTheme="minorHAnsi" w:cs="Arial"/>
          <w:color w:val="auto"/>
          <w:lang w:val="en-US"/>
        </w:rPr>
        <w:t xml:space="preserve"> </w:t>
      </w:r>
    </w:p>
    <w:p w14:paraId="17CE4656" w14:textId="77777777" w:rsidR="00B8397A"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While coordinating the different development teams from </w:t>
      </w:r>
      <w:r w:rsidRPr="00FC2CF4">
        <w:rPr>
          <w:rFonts w:asciiTheme="minorHAnsi" w:eastAsia="Verdana" w:hAnsiTheme="minorHAnsi" w:cs="Arial"/>
          <w:b/>
          <w:color w:val="auto"/>
          <w:lang w:val="en-US"/>
        </w:rPr>
        <w:t xml:space="preserve">Market watch, </w:t>
      </w:r>
      <w:r w:rsidR="003056DE" w:rsidRPr="00FC2CF4">
        <w:rPr>
          <w:rFonts w:asciiTheme="minorHAnsi" w:eastAsia="Verdana" w:hAnsiTheme="minorHAnsi" w:cs="Arial"/>
          <w:b/>
          <w:color w:val="auto"/>
          <w:lang w:val="en-US"/>
        </w:rPr>
        <w:t>NYSE indexes,</w:t>
      </w:r>
      <w:r w:rsidR="00291F9E"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Breifing.com, Factiva division and WSJ teams</w:t>
      </w:r>
      <w:r w:rsidRPr="00FC2CF4">
        <w:rPr>
          <w:rFonts w:asciiTheme="minorHAnsi" w:eastAsia="Verdana" w:hAnsiTheme="minorHAnsi" w:cs="Arial"/>
          <w:color w:val="auto"/>
          <w:lang w:val="en-US"/>
        </w:rPr>
        <w:t xml:space="preserve">, introduced a middle tier </w:t>
      </w:r>
      <w:r w:rsidR="00E0689A"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estful web services</w:t>
      </w:r>
      <w:r w:rsidRPr="00FC2CF4">
        <w:rPr>
          <w:rFonts w:asciiTheme="minorHAnsi" w:eastAsia="Verdana" w:hAnsiTheme="minorHAnsi" w:cs="Arial"/>
          <w:color w:val="auto"/>
          <w:lang w:val="en-US"/>
        </w:rPr>
        <w:t xml:space="preserve"> interfaces which accept </w:t>
      </w:r>
      <w:r w:rsidRPr="00FC2CF4">
        <w:rPr>
          <w:rFonts w:asciiTheme="minorHAnsi" w:eastAsia="Verdana" w:hAnsiTheme="minorHAnsi" w:cs="Arial"/>
          <w:b/>
          <w:color w:val="auto"/>
          <w:lang w:val="en-US"/>
        </w:rPr>
        <w:t>JSON</w:t>
      </w:r>
      <w:r w:rsidRPr="00FC2CF4">
        <w:rPr>
          <w:rFonts w:asciiTheme="minorHAnsi" w:eastAsia="Verdana" w:hAnsiTheme="minorHAnsi" w:cs="Arial"/>
          <w:color w:val="auto"/>
          <w:lang w:val="en-US"/>
        </w:rPr>
        <w:t xml:space="preserve"> as the exchange medium from the WSJ to Factiva legacy systems.</w:t>
      </w:r>
    </w:p>
    <w:p w14:paraId="746657FF" w14:textId="6397A660" w:rsidR="000B28DE" w:rsidRPr="00FC2CF4" w:rsidRDefault="00C01F46" w:rsidP="000B28DE">
      <w:pPr>
        <w:pStyle w:val="ListParagraph"/>
        <w:numPr>
          <w:ilvl w:val="0"/>
          <w:numId w:val="12"/>
        </w:numPr>
        <w:spacing w:after="240"/>
        <w:rPr>
          <w:rFonts w:asciiTheme="minorHAnsi" w:eastAsia="Verdana" w:hAnsiTheme="minorHAnsi" w:cs="Arial"/>
          <w:color w:val="auto"/>
          <w:lang w:val="en-US"/>
        </w:rPr>
      </w:pPr>
      <w:r w:rsidRPr="00FC2CF4">
        <w:rPr>
          <w:rFonts w:asciiTheme="minorHAnsi" w:eastAsia="Verdana" w:hAnsiTheme="minorHAnsi" w:cs="Arial"/>
          <w:b/>
          <w:color w:val="auto"/>
          <w:lang w:val="en-US"/>
        </w:rPr>
        <w:t>Timely escalating critical issues and the risk involved</w:t>
      </w:r>
      <w:r w:rsidRPr="00FC2CF4">
        <w:rPr>
          <w:rFonts w:asciiTheme="minorHAnsi" w:eastAsia="Verdana" w:hAnsiTheme="minorHAnsi" w:cs="Arial"/>
          <w:color w:val="auto"/>
          <w:lang w:val="en-US"/>
        </w:rPr>
        <w:t xml:space="preserve"> in the project scope to the business</w:t>
      </w:r>
      <w:r w:rsidR="003205D9">
        <w:rPr>
          <w:rFonts w:asciiTheme="minorHAnsi" w:eastAsia="Verdana" w:hAnsiTheme="minorHAnsi" w:cs="Arial"/>
          <w:color w:val="auto"/>
          <w:lang w:val="en-US"/>
        </w:rPr>
        <w:t xml:space="preserve"> for the timely delivery.</w:t>
      </w:r>
    </w:p>
    <w:p w14:paraId="154AC0E8" w14:textId="77777777"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test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driven development</w:t>
      </w:r>
      <w:r w:rsidRPr="00FC2CF4">
        <w:rPr>
          <w:rFonts w:asciiTheme="minorHAnsi" w:eastAsia="Verdana" w:hAnsiTheme="minorHAnsi" w:cs="Arial"/>
          <w:color w:val="auto"/>
          <w:lang w:val="en-US"/>
        </w:rPr>
        <w:t xml:space="preserve"> to speed the development efforts which enhanced the delivery of the project scope list.</w:t>
      </w:r>
    </w:p>
    <w:p w14:paraId="6FD75414" w14:textId="1996B9BD" w:rsidR="00B8397A" w:rsidRPr="00FC2CF4" w:rsidRDefault="00B8397A" w:rsidP="000B28DE">
      <w:pPr>
        <w:pStyle w:val="ListParagraph"/>
        <w:numPr>
          <w:ilvl w:val="0"/>
          <w:numId w:val="12"/>
        </w:numPr>
        <w:spacing w:before="240" w:after="240"/>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parallel sprints</w:t>
      </w:r>
      <w:r w:rsidR="009B480B">
        <w:rPr>
          <w:rFonts w:asciiTheme="minorHAnsi" w:eastAsia="Verdana" w:hAnsiTheme="minorHAnsi" w:cs="Arial"/>
          <w:color w:val="auto"/>
          <w:lang w:val="en-US"/>
        </w:rPr>
        <w:t xml:space="preserve">, </w:t>
      </w:r>
      <w:r w:rsidRPr="00FC2CF4">
        <w:rPr>
          <w:rFonts w:asciiTheme="minorHAnsi" w:eastAsia="Verdana" w:hAnsiTheme="minorHAnsi" w:cs="Arial"/>
          <w:color w:val="auto"/>
          <w:lang w:val="en-US"/>
        </w:rPr>
        <w:t xml:space="preserve">fixing the production and </w:t>
      </w:r>
      <w:r w:rsidR="009B480B">
        <w:rPr>
          <w:rFonts w:asciiTheme="minorHAnsi" w:eastAsia="Verdana" w:hAnsiTheme="minorHAnsi" w:cs="Arial"/>
          <w:color w:val="auto"/>
          <w:lang w:val="en-US"/>
        </w:rPr>
        <w:t>post</w:t>
      </w:r>
      <w:r w:rsidRPr="00FC2CF4">
        <w:rPr>
          <w:rFonts w:asciiTheme="minorHAnsi" w:eastAsia="Verdana" w:hAnsiTheme="minorHAnsi" w:cs="Arial"/>
          <w:color w:val="auto"/>
          <w:lang w:val="en-US"/>
        </w:rPr>
        <w:t xml:space="preserve">production </w:t>
      </w:r>
      <w:r w:rsidR="009B480B">
        <w:rPr>
          <w:rFonts w:asciiTheme="minorHAnsi" w:eastAsia="Verdana" w:hAnsiTheme="minorHAnsi" w:cs="Arial"/>
          <w:color w:val="auto"/>
          <w:lang w:val="en-US"/>
        </w:rPr>
        <w:t>issues.</w:t>
      </w:r>
    </w:p>
    <w:p w14:paraId="41AFE8DD" w14:textId="77777777" w:rsidR="000D1086" w:rsidRPr="00FC2CF4" w:rsidRDefault="00B8397A" w:rsidP="000B28DE">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w:t>
      </w:r>
      <w:r w:rsidRPr="00FC2CF4">
        <w:rPr>
          <w:rFonts w:asciiTheme="minorHAnsi" w:eastAsia="Verdana" w:hAnsiTheme="minorHAnsi" w:cs="Arial"/>
          <w:b/>
          <w:color w:val="auto"/>
          <w:lang w:val="en-US"/>
        </w:rPr>
        <w:t>peer to peer integration testing</w:t>
      </w:r>
      <w:r w:rsidRPr="00FC2CF4">
        <w:rPr>
          <w:rFonts w:asciiTheme="minorHAnsi" w:eastAsia="Verdana" w:hAnsiTheme="minorHAnsi" w:cs="Arial"/>
          <w:color w:val="auto"/>
          <w:lang w:val="en-US"/>
        </w:rPr>
        <w:t xml:space="preserve"> in the development teams to create </w:t>
      </w:r>
      <w:r w:rsidRPr="00FC2CF4">
        <w:rPr>
          <w:rFonts w:asciiTheme="minorHAnsi" w:eastAsia="Verdana" w:hAnsiTheme="minorHAnsi" w:cs="Arial"/>
          <w:b/>
          <w:color w:val="auto"/>
          <w:lang w:val="en-US"/>
        </w:rPr>
        <w:t>awareness</w:t>
      </w:r>
      <w:r w:rsidRPr="00FC2CF4">
        <w:rPr>
          <w:rFonts w:asciiTheme="minorHAnsi" w:eastAsia="Verdana" w:hAnsiTheme="minorHAnsi" w:cs="Arial"/>
          <w:color w:val="auto"/>
          <w:lang w:val="en-US"/>
        </w:rPr>
        <w:t xml:space="preserve"> of the total project to development teams.</w:t>
      </w:r>
    </w:p>
    <w:p w14:paraId="14854F0A" w14:textId="3C039173" w:rsidR="002B6287" w:rsidRPr="00FC2CF4" w:rsidRDefault="00B8397A" w:rsidP="002B6287">
      <w:pPr>
        <w:pStyle w:val="ListParagraph"/>
        <w:numPr>
          <w:ilvl w:val="0"/>
          <w:numId w:val="12"/>
        </w:numPr>
        <w:rPr>
          <w:rFonts w:asciiTheme="minorHAnsi" w:eastAsia="Verdana" w:hAnsiTheme="minorHAnsi" w:cs="Arial"/>
          <w:color w:val="auto"/>
          <w:lang w:val="en-US"/>
        </w:rPr>
      </w:pPr>
      <w:r w:rsidRPr="00FC2CF4">
        <w:rPr>
          <w:rFonts w:asciiTheme="minorHAnsi" w:eastAsia="Verdana" w:hAnsiTheme="minorHAnsi" w:cs="Arial"/>
          <w:b/>
          <w:color w:val="auto"/>
          <w:lang w:val="en-US"/>
        </w:rPr>
        <w:t>Introduced</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Free Marke</w:t>
      </w:r>
      <w:r w:rsidR="00C51760" w:rsidRPr="00FC2CF4">
        <w:rPr>
          <w:rFonts w:asciiTheme="minorHAnsi" w:eastAsia="Verdana" w:hAnsiTheme="minorHAnsi" w:cs="Arial"/>
          <w:b/>
          <w:color w:val="auto"/>
          <w:lang w:val="en-US"/>
        </w:rPr>
        <w:t>r</w:t>
      </w:r>
      <w:r w:rsidRPr="00FC2CF4">
        <w:rPr>
          <w:rFonts w:asciiTheme="minorHAnsi" w:eastAsia="Verdana" w:hAnsiTheme="minorHAnsi" w:cs="Arial"/>
          <w:color w:val="auto"/>
          <w:lang w:val="en-US"/>
        </w:rPr>
        <w:t xml:space="preserve"> to the development team </w:t>
      </w:r>
      <w:r w:rsidR="00F37530" w:rsidRPr="00FC2CF4">
        <w:rPr>
          <w:rFonts w:asciiTheme="minorHAnsi" w:eastAsia="Verdana" w:hAnsiTheme="minorHAnsi" w:cs="Arial"/>
          <w:color w:val="auto"/>
          <w:lang w:val="en-US"/>
        </w:rPr>
        <w:t>to</w:t>
      </w:r>
      <w:r w:rsidRPr="00FC2CF4">
        <w:rPr>
          <w:rFonts w:asciiTheme="minorHAnsi" w:eastAsia="Verdana" w:hAnsiTheme="minorHAnsi" w:cs="Arial"/>
          <w:color w:val="auto"/>
          <w:lang w:val="en-US"/>
        </w:rPr>
        <w:t xml:space="preserve"> speed </w:t>
      </w:r>
      <w:r w:rsidR="00A66EF2" w:rsidRPr="00FC2CF4">
        <w:rPr>
          <w:rFonts w:asciiTheme="minorHAnsi" w:eastAsia="Verdana" w:hAnsiTheme="minorHAnsi" w:cs="Arial"/>
          <w:color w:val="auto"/>
          <w:lang w:val="en-US"/>
        </w:rPr>
        <w:t>up</w:t>
      </w:r>
      <w:r w:rsidRPr="00FC2CF4">
        <w:rPr>
          <w:rFonts w:asciiTheme="minorHAnsi" w:eastAsia="Verdana" w:hAnsiTheme="minorHAnsi" w:cs="Arial"/>
          <w:color w:val="auto"/>
          <w:lang w:val="en-US"/>
        </w:rPr>
        <w:t xml:space="preserve"> the front end changes.</w:t>
      </w:r>
    </w:p>
    <w:p w14:paraId="5935E38F" w14:textId="77777777" w:rsidR="002B6287" w:rsidRPr="00FC2CF4" w:rsidRDefault="002B6287" w:rsidP="002B6287">
      <w:pPr>
        <w:pStyle w:val="ListParagraph"/>
        <w:rPr>
          <w:rFonts w:asciiTheme="minorHAnsi" w:eastAsia="Verdana" w:hAnsiTheme="minorHAnsi" w:cs="Arial"/>
          <w:color w:val="auto"/>
          <w:lang w:val="en-US"/>
        </w:rPr>
      </w:pPr>
    </w:p>
    <w:p w14:paraId="0367D63F" w14:textId="77777777" w:rsidR="00D30570" w:rsidRPr="00FC2CF4" w:rsidRDefault="00B8397A" w:rsidP="006270FA">
      <w:pPr>
        <w:pStyle w:val="Li"/>
        <w:ind w:left="1440" w:hanging="1440"/>
        <w:rPr>
          <w:rFonts w:asciiTheme="minorHAnsi" w:eastAsia="Verdana" w:hAnsiTheme="minorHAnsi" w:cs="Arial"/>
          <w:b/>
          <w:color w:val="auto"/>
          <w:lang w:val="en-US"/>
        </w:rPr>
      </w:pPr>
      <w:r w:rsidRPr="00FC2CF4">
        <w:rPr>
          <w:rFonts w:asciiTheme="minorHAnsi" w:eastAsia="Verdana" w:hAnsiTheme="minorHAnsi" w:cs="Arial"/>
          <w:b/>
          <w:color w:val="auto"/>
        </w:rPr>
        <w:t>Environment:</w:t>
      </w:r>
      <w:r w:rsidR="006270FA" w:rsidRPr="00FC2CF4">
        <w:rPr>
          <w:rFonts w:asciiTheme="minorHAnsi" w:eastAsia="Verdana" w:hAnsiTheme="minorHAnsi" w:cs="Arial"/>
          <w:b/>
          <w:color w:val="auto"/>
          <w:lang w:val="en-US"/>
        </w:rPr>
        <w:tab/>
      </w:r>
      <w:r w:rsidRPr="00FC2CF4">
        <w:rPr>
          <w:rFonts w:asciiTheme="minorHAnsi" w:eastAsia="Verdana" w:hAnsiTheme="minorHAnsi" w:cs="Arial"/>
          <w:b/>
          <w:color w:val="auto"/>
        </w:rPr>
        <w:t>JDK6.0/1.4.2,</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OSGI</w:t>
      </w:r>
      <w:r w:rsidR="002B6287" w:rsidRPr="00FC2CF4">
        <w:rPr>
          <w:rFonts w:asciiTheme="minorHAnsi" w:eastAsia="Verdana" w:hAnsiTheme="minorHAnsi" w:cs="Arial"/>
          <w:b/>
          <w:color w:val="auto"/>
          <w:lang w:val="en-US"/>
        </w:rPr>
        <w:t xml:space="preserve"> </w:t>
      </w:r>
      <w:r w:rsidR="00985D5A" w:rsidRPr="00FC2CF4">
        <w:rPr>
          <w:rFonts w:asciiTheme="minorHAnsi" w:eastAsia="Verdana" w:hAnsiTheme="minorHAnsi" w:cs="Arial"/>
          <w:b/>
          <w:color w:val="auto"/>
          <w:lang w:val="en-US"/>
        </w:rPr>
        <w:t>using Equinox</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framework,</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Struts1.x/2.x,</w:t>
      </w:r>
      <w:r w:rsidR="002B6287"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J2EE,</w:t>
      </w:r>
      <w:r w:rsidR="000D1086" w:rsidRPr="00FC2CF4">
        <w:rPr>
          <w:rFonts w:asciiTheme="minorHAnsi" w:eastAsia="Verdana" w:hAnsiTheme="minorHAnsi" w:cs="Arial"/>
          <w:b/>
          <w:color w:val="auto"/>
          <w:lang w:val="en-US"/>
        </w:rPr>
        <w:t xml:space="preserve"> </w:t>
      </w:r>
      <w:r w:rsidR="004100BE" w:rsidRPr="00FC2CF4">
        <w:rPr>
          <w:rFonts w:asciiTheme="minorHAnsi" w:eastAsia="Verdana" w:hAnsiTheme="minorHAnsi" w:cs="Arial"/>
          <w:b/>
          <w:color w:val="auto"/>
          <w:lang w:val="en-US"/>
        </w:rPr>
        <w:t xml:space="preserve">Adobe </w:t>
      </w:r>
      <w:r w:rsidR="004100BE" w:rsidRPr="00FC2CF4">
        <w:rPr>
          <w:rFonts w:asciiTheme="minorHAnsi" w:eastAsia="Verdana" w:hAnsiTheme="minorHAnsi" w:cs="Arial"/>
          <w:b/>
          <w:color w:val="auto"/>
        </w:rPr>
        <w:t>Flex</w:t>
      </w:r>
      <w:r w:rsidR="004100BE" w:rsidRPr="00FC2CF4">
        <w:rPr>
          <w:rFonts w:asciiTheme="minorHAnsi" w:eastAsia="Verdana" w:hAnsiTheme="minorHAnsi" w:cs="Arial"/>
          <w:b/>
          <w:color w:val="auto"/>
          <w:lang w:val="en-US"/>
        </w:rPr>
        <w:t xml:space="preserve"> , </w:t>
      </w:r>
      <w:r w:rsidR="006270FA" w:rsidRPr="00FC2CF4">
        <w:rPr>
          <w:rFonts w:asciiTheme="minorHAnsi" w:eastAsia="Verdana" w:hAnsiTheme="minorHAnsi" w:cs="Arial"/>
          <w:b/>
          <w:color w:val="auto"/>
          <w:lang w:val="en-US"/>
        </w:rPr>
        <w:br/>
      </w:r>
      <w:r w:rsidR="004100BE" w:rsidRPr="00FC2CF4">
        <w:rPr>
          <w:rFonts w:asciiTheme="minorHAnsi" w:eastAsia="Verdana" w:hAnsiTheme="minorHAnsi" w:cs="Arial"/>
          <w:b/>
          <w:color w:val="auto"/>
          <w:lang w:val="en-US"/>
        </w:rPr>
        <w:t>Action script</w:t>
      </w:r>
      <w:r w:rsidR="004F2A41" w:rsidRPr="00FC2CF4">
        <w:rPr>
          <w:rFonts w:asciiTheme="minorHAnsi" w:eastAsia="Verdana" w:hAnsiTheme="minorHAnsi" w:cs="Arial"/>
          <w:b/>
          <w:color w:val="auto"/>
          <w:lang w:val="en-US"/>
        </w:rPr>
        <w:t>3.0,</w:t>
      </w:r>
      <w:r w:rsidR="004100BE" w:rsidRPr="00FC2CF4">
        <w:rPr>
          <w:rFonts w:asciiTheme="minorHAnsi" w:eastAsia="Verdana" w:hAnsiTheme="minorHAnsi" w:cs="Arial"/>
          <w:b/>
          <w:color w:val="auto"/>
          <w:lang w:val="en-US"/>
        </w:rPr>
        <w:t xml:space="preserve"> </w:t>
      </w:r>
      <w:r w:rsidR="002B6287" w:rsidRPr="00FC2CF4">
        <w:rPr>
          <w:rFonts w:asciiTheme="minorHAnsi" w:eastAsia="Verdana" w:hAnsiTheme="minorHAnsi" w:cs="Arial"/>
          <w:b/>
          <w:color w:val="auto"/>
          <w:lang w:val="en-US"/>
        </w:rPr>
        <w:t>R</w:t>
      </w:r>
      <w:r w:rsidRPr="00FC2CF4">
        <w:rPr>
          <w:rFonts w:asciiTheme="minorHAnsi" w:eastAsia="Verdana" w:hAnsiTheme="minorHAnsi" w:cs="Arial"/>
          <w:b/>
          <w:color w:val="auto"/>
          <w:lang w:val="en-US"/>
        </w:rPr>
        <w:t>estlets1.x/2.x</w:t>
      </w:r>
      <w:r w:rsidRPr="00FC2CF4">
        <w:rPr>
          <w:rFonts w:asciiTheme="minorHAnsi" w:eastAsia="Verdana" w:hAnsiTheme="minorHAnsi" w:cs="Arial"/>
          <w:b/>
          <w:color w:val="auto"/>
        </w:rPr>
        <w:t>,</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Axis2,</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Oracle</w:t>
      </w:r>
      <w:r w:rsidRPr="00FC2CF4">
        <w:rPr>
          <w:rFonts w:asciiTheme="minorHAnsi" w:eastAsia="Verdana" w:hAnsiTheme="minorHAnsi" w:cs="Arial"/>
          <w:b/>
          <w:color w:val="auto"/>
          <w:lang w:val="en-US"/>
        </w:rPr>
        <w:t>10g,</w:t>
      </w:r>
      <w:r w:rsidR="000D108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MYSQL 4.1/5.0</w:t>
      </w:r>
      <w:r w:rsidR="00AB0C81"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 xml:space="preserve">MAVEN, </w:t>
      </w:r>
      <w:r w:rsidRPr="00FC2CF4">
        <w:rPr>
          <w:rFonts w:asciiTheme="minorHAnsi" w:eastAsia="Verdana" w:hAnsiTheme="minorHAnsi" w:cs="Arial"/>
          <w:b/>
          <w:color w:val="auto"/>
        </w:rPr>
        <w:t xml:space="preserve">ANT, </w:t>
      </w:r>
      <w:r w:rsidR="005868C9" w:rsidRPr="00FC2CF4">
        <w:rPr>
          <w:rFonts w:asciiTheme="minorHAnsi" w:eastAsia="Verdana" w:hAnsiTheme="minorHAnsi" w:cs="Arial"/>
          <w:b/>
          <w:color w:val="auto"/>
          <w:lang w:val="en-US"/>
        </w:rPr>
        <w:t>Linux</w:t>
      </w:r>
      <w:r w:rsidRPr="00FC2CF4">
        <w:rPr>
          <w:rFonts w:asciiTheme="minorHAnsi" w:eastAsia="Verdana" w:hAnsiTheme="minorHAnsi" w:cs="Arial"/>
          <w:b/>
          <w:color w:val="auto"/>
          <w:lang w:val="en-US"/>
        </w:rPr>
        <w:t xml:space="preserve">, </w:t>
      </w:r>
      <w:r w:rsidR="000D1086" w:rsidRPr="00FC2CF4">
        <w:rPr>
          <w:rFonts w:asciiTheme="minorHAnsi" w:eastAsia="Verdana" w:hAnsiTheme="minorHAnsi" w:cs="Arial"/>
          <w:b/>
          <w:color w:val="auto"/>
        </w:rPr>
        <w:t>Windows</w:t>
      </w:r>
      <w:r w:rsidRPr="00FC2CF4">
        <w:rPr>
          <w:rFonts w:asciiTheme="minorHAnsi" w:eastAsia="Verdana" w:hAnsiTheme="minorHAnsi" w:cs="Arial"/>
          <w:b/>
          <w:color w:val="auto"/>
        </w:rPr>
        <w:t>2003, XML,</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GSON,</w:t>
      </w:r>
      <w:r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rPr>
        <w:t>JSON, XSL and Hibernate</w:t>
      </w:r>
      <w:r w:rsidR="00D30570" w:rsidRPr="00FC2CF4">
        <w:rPr>
          <w:rFonts w:asciiTheme="minorHAnsi" w:eastAsia="Verdana" w:hAnsiTheme="minorHAnsi" w:cs="Arial"/>
          <w:b/>
          <w:color w:val="auto"/>
          <w:lang w:val="en-US"/>
        </w:rPr>
        <w:t>, Dojo</w:t>
      </w:r>
    </w:p>
    <w:p w14:paraId="38F1F341" w14:textId="28013ED4" w:rsidR="0039102C" w:rsidRDefault="00D30570" w:rsidP="001F1109">
      <w:pPr>
        <w:pStyle w:val="Li"/>
        <w:rPr>
          <w:rFonts w:asciiTheme="minorHAnsi" w:hAnsiTheme="minorHAnsi" w:cs="Arial"/>
          <w:color w:val="auto"/>
        </w:rPr>
      </w:pPr>
      <w:r w:rsidRPr="00FC2CF4">
        <w:rPr>
          <w:rFonts w:asciiTheme="minorHAnsi" w:eastAsia="Verdana" w:hAnsiTheme="minorHAnsi" w:cs="Arial"/>
          <w:b/>
          <w:color w:val="auto"/>
          <w:lang w:val="en-US"/>
        </w:rPr>
        <w:t>Others:</w:t>
      </w:r>
      <w:r w:rsidR="006270FA" w:rsidRPr="00FC2CF4">
        <w:rPr>
          <w:rFonts w:asciiTheme="minorHAnsi" w:eastAsia="Verdana" w:hAnsiTheme="minorHAnsi" w:cs="Arial"/>
          <w:b/>
          <w:color w:val="auto"/>
          <w:lang w:val="en-US"/>
        </w:rPr>
        <w:tab/>
      </w:r>
      <w:r w:rsidR="006270FA" w:rsidRPr="00FC2CF4">
        <w:rPr>
          <w:rFonts w:asciiTheme="minorHAnsi" w:eastAsia="Verdana" w:hAnsiTheme="minorHAnsi" w:cs="Arial"/>
          <w:b/>
          <w:color w:val="auto"/>
          <w:lang w:val="en-US"/>
        </w:rPr>
        <w:tab/>
      </w:r>
      <w:r w:rsidR="00C06A9E" w:rsidRPr="00FC2CF4">
        <w:rPr>
          <w:rFonts w:asciiTheme="minorHAnsi" w:eastAsia="Verdana" w:hAnsiTheme="minorHAnsi" w:cs="Arial"/>
          <w:b/>
          <w:color w:val="auto"/>
          <w:lang w:val="en-US"/>
        </w:rPr>
        <w:t xml:space="preserve">Rally for </w:t>
      </w:r>
      <w:r w:rsidR="00637440" w:rsidRPr="00FC2CF4">
        <w:rPr>
          <w:rFonts w:asciiTheme="minorHAnsi" w:eastAsia="Verdana" w:hAnsiTheme="minorHAnsi" w:cs="Arial"/>
          <w:b/>
          <w:color w:val="auto"/>
          <w:lang w:val="en-US"/>
        </w:rPr>
        <w:t>Agile</w:t>
      </w:r>
      <w:r w:rsidR="00C06A9E" w:rsidRPr="00FC2CF4">
        <w:rPr>
          <w:rFonts w:asciiTheme="minorHAnsi" w:eastAsia="Verdana" w:hAnsiTheme="minorHAnsi" w:cs="Arial"/>
          <w:b/>
          <w:color w:val="auto"/>
          <w:lang w:val="en-US"/>
        </w:rPr>
        <w:t xml:space="preserve"> development, </w:t>
      </w:r>
      <w:r w:rsidR="000D1086" w:rsidRPr="00FC2CF4">
        <w:rPr>
          <w:rFonts w:asciiTheme="minorHAnsi" w:eastAsia="Verdana" w:hAnsiTheme="minorHAnsi" w:cs="Arial"/>
          <w:b/>
          <w:color w:val="auto"/>
          <w:lang w:val="en-US"/>
        </w:rPr>
        <w:t xml:space="preserve">Content Management systems, </w:t>
      </w:r>
      <w:r w:rsidR="00B8397A" w:rsidRPr="00FC2CF4">
        <w:rPr>
          <w:rFonts w:asciiTheme="minorHAnsi" w:eastAsia="Verdana" w:hAnsiTheme="minorHAnsi" w:cs="Arial"/>
          <w:b/>
          <w:color w:val="auto"/>
          <w:lang w:val="en-US"/>
        </w:rPr>
        <w:t>MST tool</w:t>
      </w:r>
      <w:r w:rsidR="00B8397A" w:rsidRPr="00FC2CF4">
        <w:rPr>
          <w:rFonts w:asciiTheme="minorHAnsi" w:hAnsiTheme="minorHAnsi" w:cs="Arial"/>
          <w:color w:val="auto"/>
        </w:rPr>
        <w:t xml:space="preserve"> </w:t>
      </w:r>
    </w:p>
    <w:p w14:paraId="52D422E8" w14:textId="77777777" w:rsidR="001F1109" w:rsidRPr="001F1109" w:rsidRDefault="001F1109" w:rsidP="001F1109">
      <w:pPr>
        <w:pStyle w:val="Li"/>
        <w:rPr>
          <w:rFonts w:asciiTheme="minorHAnsi" w:hAnsiTheme="minorHAnsi" w:cs="Arial"/>
          <w:color w:val="auto"/>
        </w:rPr>
      </w:pPr>
    </w:p>
    <w:p w14:paraId="43D0241D" w14:textId="2B543A56" w:rsidR="00244A39" w:rsidRDefault="007A01A5" w:rsidP="006270FA">
      <w:pPr>
        <w:spacing w:after="280" w:afterAutospacing="1"/>
        <w:rPr>
          <w:rFonts w:asciiTheme="minorHAnsi" w:eastAsia="Verdana" w:hAnsiTheme="minorHAnsi" w:cs="Arial"/>
          <w:b/>
          <w:color w:val="auto"/>
        </w:rPr>
      </w:pPr>
      <w:r w:rsidRPr="00FC2CF4">
        <w:rPr>
          <w:rFonts w:asciiTheme="minorHAnsi" w:eastAsia="Verdana" w:hAnsiTheme="minorHAnsi" w:cs="Arial"/>
          <w:b/>
          <w:color w:val="auto"/>
          <w:u w:val="single"/>
        </w:rPr>
        <w:t xml:space="preserve">3M </w:t>
      </w:r>
      <w:r w:rsidRPr="00FC2CF4">
        <w:rPr>
          <w:rFonts w:asciiTheme="minorHAnsi" w:eastAsia="Verdana" w:hAnsiTheme="minorHAnsi" w:cs="Arial"/>
          <w:b/>
          <w:color w:val="auto"/>
          <w:u w:val="single"/>
          <w:lang w:val="en-US"/>
        </w:rPr>
        <w:t xml:space="preserve">– </w:t>
      </w:r>
      <w:r w:rsidR="0032117D" w:rsidRPr="00FC2CF4">
        <w:rPr>
          <w:rFonts w:asciiTheme="minorHAnsi" w:eastAsia="Verdana" w:hAnsiTheme="minorHAnsi" w:cs="Arial"/>
          <w:b/>
          <w:color w:val="auto"/>
          <w:u w:val="single"/>
          <w:lang w:val="en-US"/>
        </w:rPr>
        <w:t>HealthCare</w:t>
      </w:r>
      <w:r w:rsidRPr="00FC2CF4">
        <w:rPr>
          <w:rFonts w:asciiTheme="minorHAnsi" w:eastAsia="Verdana" w:hAnsiTheme="minorHAnsi" w:cs="Arial"/>
          <w:b/>
          <w:color w:val="auto"/>
          <w:u w:val="single"/>
          <w:lang w:val="en-US"/>
        </w:rPr>
        <w:t xml:space="preserve"> information </w:t>
      </w:r>
      <w:r w:rsidRPr="00FC2CF4">
        <w:rPr>
          <w:rFonts w:asciiTheme="minorHAnsi" w:eastAsia="Verdana" w:hAnsiTheme="minorHAnsi" w:cs="Arial"/>
          <w:b/>
          <w:color w:val="auto"/>
          <w:u w:val="single"/>
        </w:rPr>
        <w:t>S</w:t>
      </w:r>
      <w:r w:rsidRPr="00FC2CF4">
        <w:rPr>
          <w:rFonts w:asciiTheme="minorHAnsi" w:eastAsia="Verdana" w:hAnsiTheme="minorHAnsi" w:cs="Arial"/>
          <w:b/>
          <w:color w:val="auto"/>
          <w:u w:val="single"/>
          <w:lang w:val="en-US"/>
        </w:rPr>
        <w:t>ystems</w:t>
      </w:r>
      <w:r w:rsidRPr="00FC2CF4">
        <w:rPr>
          <w:rFonts w:asciiTheme="minorHAnsi" w:eastAsia="Verdana" w:hAnsiTheme="minorHAnsi" w:cs="Arial"/>
          <w:b/>
          <w:color w:val="auto"/>
          <w:u w:val="single"/>
        </w:rPr>
        <w:t xml:space="preserve"> </w:t>
      </w:r>
      <w:r w:rsidRPr="00FC2CF4">
        <w:rPr>
          <w:rFonts w:asciiTheme="minorHAnsi" w:eastAsia="Verdana" w:hAnsiTheme="minorHAnsi" w:cs="Arial"/>
          <w:b/>
          <w:color w:val="auto"/>
          <w:u w:val="single"/>
          <w:lang w:val="en-US"/>
        </w:rPr>
        <w:t xml:space="preserve">Division- </w:t>
      </w:r>
      <w:r w:rsidRPr="00FC2CF4">
        <w:rPr>
          <w:rFonts w:asciiTheme="minorHAnsi" w:eastAsia="Verdana" w:hAnsiTheme="minorHAnsi" w:cs="Arial"/>
          <w:b/>
          <w:color w:val="auto"/>
          <w:u w:val="single"/>
        </w:rPr>
        <w:t xml:space="preserve">Rockleigh, NJ </w:t>
      </w:r>
      <w:r w:rsidRPr="00FC2CF4">
        <w:rPr>
          <w:rFonts w:asciiTheme="minorHAnsi" w:eastAsia="Verdana" w:hAnsiTheme="minorHAnsi" w:cs="Arial"/>
          <w:b/>
          <w:color w:val="auto"/>
          <w:u w:val="single"/>
          <w:lang w:val="en-US"/>
        </w:rPr>
        <w:t xml:space="preserve">(June </w:t>
      </w:r>
      <w:r w:rsidRPr="00FC2CF4">
        <w:rPr>
          <w:rFonts w:asciiTheme="minorHAnsi" w:eastAsia="Verdana" w:hAnsiTheme="minorHAnsi" w:cs="Arial"/>
          <w:b/>
          <w:color w:val="auto"/>
          <w:u w:val="single"/>
        </w:rPr>
        <w:t>2000-</w:t>
      </w:r>
      <w:r w:rsidRPr="00FC2CF4">
        <w:rPr>
          <w:rFonts w:asciiTheme="minorHAnsi" w:eastAsia="Verdana" w:hAnsiTheme="minorHAnsi" w:cs="Arial"/>
          <w:b/>
          <w:color w:val="auto"/>
          <w:u w:val="single"/>
          <w:lang w:val="en-US"/>
        </w:rPr>
        <w:t>Aug 2008</w:t>
      </w:r>
      <w:r w:rsidRPr="00FC2CF4">
        <w:rPr>
          <w:rFonts w:asciiTheme="minorHAnsi" w:eastAsia="Verdana" w:hAnsiTheme="minorHAnsi" w:cs="Arial"/>
          <w:b/>
          <w:color w:val="auto"/>
          <w:u w:val="single"/>
        </w:rPr>
        <w:t>)</w:t>
      </w:r>
      <w:r w:rsidRPr="00FC2CF4">
        <w:rPr>
          <w:rFonts w:asciiTheme="minorHAnsi" w:hAnsiTheme="minorHAnsi" w:cs="Arial"/>
          <w:color w:val="auto"/>
        </w:rPr>
        <w:t xml:space="preserve"> </w:t>
      </w:r>
    </w:p>
    <w:p w14:paraId="350DD503" w14:textId="23064ADF" w:rsidR="000D1086" w:rsidRPr="00FC2CF4" w:rsidRDefault="007A01A5" w:rsidP="006270FA">
      <w:pPr>
        <w:spacing w:after="280" w:afterAutospacing="1"/>
        <w:rPr>
          <w:rFonts w:asciiTheme="minorHAnsi" w:hAnsiTheme="minorHAnsi" w:cs="Arial"/>
          <w:b/>
          <w:color w:val="auto"/>
          <w:lang w:val="en-US"/>
        </w:rPr>
      </w:pP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lang w:val="en-US"/>
        </w:rPr>
        <w:t>Technical</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rPr>
        <w:t>Lead/Architect</w:t>
      </w:r>
      <w:r w:rsidRPr="00FC2CF4">
        <w:rPr>
          <w:rFonts w:asciiTheme="minorHAnsi" w:hAnsiTheme="minorHAnsi" w:cs="Arial"/>
          <w:color w:val="auto"/>
          <w:lang w:val="en-US"/>
        </w:rPr>
        <w:t xml:space="preserve">, </w:t>
      </w:r>
      <w:r w:rsidRPr="00FC2CF4">
        <w:rPr>
          <w:rFonts w:asciiTheme="minorHAnsi" w:hAnsiTheme="minorHAnsi" w:cs="Arial"/>
          <w:b/>
          <w:color w:val="auto"/>
          <w:lang w:val="en-US"/>
        </w:rPr>
        <w:t>Project Manager, Project Lead, Senior  Developer</w:t>
      </w:r>
    </w:p>
    <w:p w14:paraId="6EB1AA1B" w14:textId="77777777" w:rsidR="00B8397A" w:rsidRPr="00FC2CF4" w:rsidRDefault="00B8397A" w:rsidP="000D1086">
      <w:pPr>
        <w:jc w:val="both"/>
        <w:rPr>
          <w:rFonts w:asciiTheme="minorHAnsi" w:hAnsiTheme="minorHAnsi" w:cs="Arial"/>
          <w:color w:val="auto"/>
        </w:rPr>
      </w:pPr>
      <w:r w:rsidRPr="00FC2CF4">
        <w:rPr>
          <w:rFonts w:asciiTheme="minorHAnsi" w:eastAsia="Verdana" w:hAnsiTheme="minorHAnsi" w:cs="Arial"/>
          <w:b/>
          <w:color w:val="auto"/>
        </w:rPr>
        <w:t>Responsibilities</w:t>
      </w:r>
      <w:r w:rsidRPr="00FC2CF4">
        <w:rPr>
          <w:rFonts w:asciiTheme="minorHAnsi" w:eastAsia="Verdana" w:hAnsiTheme="minorHAnsi" w:cs="Arial"/>
          <w:b/>
          <w:color w:val="auto"/>
          <w:lang w:val="en-US"/>
        </w:rPr>
        <w:t xml:space="preserve"> include </w:t>
      </w:r>
      <w:r w:rsidRPr="00FC2CF4">
        <w:rPr>
          <w:rFonts w:asciiTheme="minorHAnsi" w:eastAsia="Verdana" w:hAnsiTheme="minorHAnsi" w:cs="Arial"/>
          <w:b/>
          <w:color w:val="auto"/>
        </w:rPr>
        <w:t>:</w:t>
      </w:r>
    </w:p>
    <w:p w14:paraId="30D7BBBB"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Leading the core team in redesigning and remodeling the product</w:t>
      </w:r>
      <w:r w:rsidR="005305D0" w:rsidRPr="00FC2CF4">
        <w:rPr>
          <w:rFonts w:asciiTheme="minorHAnsi" w:eastAsia="Verdana" w:hAnsiTheme="minorHAnsi" w:cs="Arial"/>
          <w:color w:val="auto"/>
          <w:lang w:val="en-US"/>
        </w:rPr>
        <w: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5F49BA64" w14:textId="753F40C7" w:rsidR="008A27FA" w:rsidRPr="00FC2CF4" w:rsidRDefault="004C4124" w:rsidP="008A27FA">
      <w:pPr>
        <w:pStyle w:val="Li"/>
        <w:numPr>
          <w:ilvl w:val="0"/>
          <w:numId w:val="8"/>
        </w:numPr>
        <w:jc w:val="both"/>
        <w:rPr>
          <w:rFonts w:asciiTheme="minorHAnsi" w:hAnsiTheme="minorHAnsi" w:cs="Arial"/>
          <w:color w:val="auto"/>
        </w:rPr>
      </w:pPr>
      <w:r>
        <w:rPr>
          <w:rFonts w:asciiTheme="minorHAnsi" w:hAnsiTheme="minorHAnsi" w:cs="Arial"/>
          <w:color w:val="auto"/>
        </w:rPr>
        <w:t xml:space="preserve">Introduced </w:t>
      </w:r>
      <w:r w:rsidR="008A27FA" w:rsidRPr="00FC2CF4">
        <w:rPr>
          <w:rFonts w:asciiTheme="minorHAnsi" w:hAnsiTheme="minorHAnsi" w:cs="Arial"/>
          <w:color w:val="auto"/>
        </w:rPr>
        <w:t xml:space="preserve">technologies like </w:t>
      </w:r>
      <w:r w:rsidR="008A27FA" w:rsidRPr="00FC2CF4">
        <w:rPr>
          <w:rFonts w:asciiTheme="minorHAnsi" w:hAnsiTheme="minorHAnsi" w:cs="Arial"/>
          <w:b/>
          <w:color w:val="auto"/>
        </w:rPr>
        <w:t>Solr/Lucene search optimization</w:t>
      </w:r>
      <w:r w:rsidR="008A27FA" w:rsidRPr="00FC2CF4">
        <w:rPr>
          <w:rFonts w:asciiTheme="minorHAnsi" w:hAnsiTheme="minorHAnsi" w:cs="Arial"/>
          <w:color w:val="auto"/>
        </w:rPr>
        <w:t xml:space="preserve"> techniques to the product line.</w:t>
      </w:r>
    </w:p>
    <w:p w14:paraId="2A8076C8" w14:textId="77777777" w:rsidR="00B8397A"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Test-Driven development, </w:t>
      </w:r>
      <w:r w:rsidRPr="00FC2CF4">
        <w:rPr>
          <w:rFonts w:asciiTheme="minorHAnsi" w:eastAsia="Verdana" w:hAnsiTheme="minorHAnsi" w:cs="Arial"/>
          <w:b/>
          <w:color w:val="auto"/>
        </w:rPr>
        <w:t>Behavior Driven Development</w:t>
      </w:r>
      <w:r w:rsidR="008A27FA" w:rsidRPr="00FC2CF4">
        <w:rPr>
          <w:rFonts w:asciiTheme="minorHAnsi" w:eastAsia="Verdana" w:hAnsiTheme="minorHAnsi" w:cs="Arial"/>
          <w:b/>
          <w:color w:val="auto"/>
          <w:lang w:val="en-US"/>
        </w:rPr>
        <w:t xml:space="preserve"> </w:t>
      </w:r>
      <w:r w:rsidRPr="00FC2CF4">
        <w:rPr>
          <w:rFonts w:asciiTheme="minorHAnsi" w:eastAsia="Verdana" w:hAnsiTheme="minorHAnsi" w:cs="Arial"/>
          <w:color w:val="auto"/>
        </w:rPr>
        <w:t xml:space="preserve">- </w:t>
      </w:r>
      <w:r w:rsidR="00637440" w:rsidRPr="00FC2CF4">
        <w:rPr>
          <w:rFonts w:asciiTheme="minorHAnsi" w:eastAsia="Verdana" w:hAnsiTheme="minorHAnsi" w:cs="Arial"/>
          <w:b/>
          <w:color w:val="auto"/>
        </w:rPr>
        <w:t>Agile</w:t>
      </w:r>
      <w:r w:rsidRPr="00FC2CF4">
        <w:rPr>
          <w:rFonts w:asciiTheme="minorHAnsi" w:eastAsia="Verdana" w:hAnsiTheme="minorHAnsi" w:cs="Arial"/>
          <w:color w:val="auto"/>
        </w:rPr>
        <w:t xml:space="preserve"> practices used</w:t>
      </w:r>
    </w:p>
    <w:p w14:paraId="1D599214" w14:textId="77777777" w:rsidR="00C20A28" w:rsidRPr="00FC2CF4" w:rsidRDefault="00B8397A" w:rsidP="00FD26F4">
      <w:pPr>
        <w:pStyle w:val="Li"/>
        <w:numPr>
          <w:ilvl w:val="0"/>
          <w:numId w:val="8"/>
        </w:numPr>
        <w:jc w:val="both"/>
        <w:rPr>
          <w:rFonts w:asciiTheme="minorHAnsi" w:hAnsiTheme="minorHAnsi" w:cs="Arial"/>
          <w:color w:val="auto"/>
        </w:rPr>
      </w:pPr>
      <w:r w:rsidRPr="00FC2CF4">
        <w:rPr>
          <w:rFonts w:asciiTheme="minorHAnsi" w:eastAsia="Verdana" w:hAnsiTheme="minorHAnsi" w:cs="Arial"/>
          <w:color w:val="auto"/>
        </w:rPr>
        <w:t xml:space="preserve">Initiated to develop the application using </w:t>
      </w:r>
      <w:r w:rsidRPr="00FC2CF4">
        <w:rPr>
          <w:rFonts w:asciiTheme="minorHAnsi" w:eastAsia="Verdana" w:hAnsiTheme="minorHAnsi" w:cs="Arial"/>
          <w:b/>
          <w:color w:val="auto"/>
        </w:rPr>
        <w:t>MYSQL</w:t>
      </w:r>
      <w:r w:rsidRPr="00FC2CF4">
        <w:rPr>
          <w:rFonts w:asciiTheme="minorHAnsi" w:eastAsia="Verdana" w:hAnsiTheme="minorHAnsi" w:cs="Arial"/>
          <w:color w:val="auto"/>
        </w:rPr>
        <w:t xml:space="preserve"> to </w:t>
      </w:r>
      <w:r w:rsidR="00E605E4" w:rsidRPr="00FC2CF4">
        <w:rPr>
          <w:rFonts w:asciiTheme="minorHAnsi" w:eastAsia="Verdana" w:hAnsiTheme="minorHAnsi" w:cs="Arial"/>
          <w:color w:val="auto"/>
          <w:lang w:val="en-US"/>
        </w:rPr>
        <w:t>attract</w:t>
      </w:r>
      <w:r w:rsidRPr="00FC2CF4">
        <w:rPr>
          <w:rFonts w:asciiTheme="minorHAnsi" w:eastAsia="Verdana" w:hAnsiTheme="minorHAnsi" w:cs="Arial"/>
          <w:color w:val="auto"/>
        </w:rPr>
        <w:t xml:space="preserve"> self hosting clients.</w:t>
      </w:r>
      <w:r w:rsidRPr="00FC2CF4">
        <w:rPr>
          <w:rFonts w:asciiTheme="minorHAnsi" w:hAnsiTheme="minorHAnsi" w:cs="Arial"/>
          <w:color w:val="auto"/>
        </w:rPr>
        <w:t xml:space="preserve"> </w:t>
      </w:r>
    </w:p>
    <w:p w14:paraId="1045BE51" w14:textId="76A13A75" w:rsidR="00C20A28" w:rsidRPr="00FC2CF4" w:rsidRDefault="00B8397A" w:rsidP="00C20A28">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Establish and maintain project plans, project proposals and contribute to all status reporting requirements. Organize and hold relevant meetings to maintain</w:t>
      </w:r>
      <w:r w:rsidR="007F446E">
        <w:rPr>
          <w:rFonts w:asciiTheme="minorHAnsi" w:eastAsia="Verdana" w:hAnsiTheme="minorHAnsi" w:cs="Arial"/>
          <w:color w:val="auto"/>
          <w:lang w:val="en-US"/>
        </w:rPr>
        <w:t xml:space="preserve"> the</w:t>
      </w:r>
      <w:r w:rsidRPr="00FC2CF4">
        <w:rPr>
          <w:rFonts w:asciiTheme="minorHAnsi" w:eastAsia="Verdana" w:hAnsiTheme="minorHAnsi" w:cs="Arial"/>
          <w:color w:val="auto"/>
        </w:rPr>
        <w:t xml:space="preserve"> coordination between business groups that involve planning and implementation.</w:t>
      </w:r>
    </w:p>
    <w:p w14:paraId="5EA2F3FA" w14:textId="70D4D81E" w:rsidR="00B8397A" w:rsidRPr="00FC2CF4" w:rsidRDefault="00B8397A" w:rsidP="004151CC">
      <w:pPr>
        <w:pStyle w:val="ListParagraph"/>
        <w:numPr>
          <w:ilvl w:val="0"/>
          <w:numId w:val="4"/>
        </w:numPr>
        <w:rPr>
          <w:rFonts w:asciiTheme="minorHAnsi" w:hAnsiTheme="minorHAnsi" w:cs="Arial"/>
          <w:color w:val="auto"/>
        </w:rPr>
      </w:pPr>
      <w:r w:rsidRPr="00FC2CF4">
        <w:rPr>
          <w:rFonts w:asciiTheme="minorHAnsi" w:eastAsia="Verdana" w:hAnsiTheme="minorHAnsi" w:cs="Arial"/>
          <w:b/>
          <w:color w:val="auto"/>
        </w:rPr>
        <w:t>Prototyping, Design, Development, Implementation, Performance Tuning and Technical support</w:t>
      </w:r>
      <w:r w:rsidRPr="00FC2CF4">
        <w:rPr>
          <w:rFonts w:asciiTheme="minorHAnsi" w:eastAsia="Verdana" w:hAnsiTheme="minorHAnsi" w:cs="Arial"/>
          <w:color w:val="auto"/>
        </w:rPr>
        <w:t xml:space="preserve"> for the users.</w:t>
      </w:r>
      <w:r w:rsidRPr="00FC2CF4">
        <w:rPr>
          <w:rFonts w:asciiTheme="minorHAnsi" w:hAnsiTheme="minorHAnsi" w:cs="Arial"/>
          <w:color w:val="auto"/>
        </w:rPr>
        <w:t xml:space="preserve"> </w:t>
      </w:r>
    </w:p>
    <w:p w14:paraId="2C76B3C2" w14:textId="7D2B24D2"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Developed </w:t>
      </w:r>
      <w:r w:rsidR="007F446E">
        <w:rPr>
          <w:rFonts w:asciiTheme="minorHAnsi" w:eastAsia="Verdana" w:hAnsiTheme="minorHAnsi" w:cs="Arial"/>
          <w:b/>
          <w:color w:val="auto"/>
          <w:lang w:val="en-US"/>
        </w:rPr>
        <w:t>SOA</w:t>
      </w:r>
      <w:r w:rsidRPr="00FC2CF4">
        <w:rPr>
          <w:rFonts w:asciiTheme="minorHAnsi" w:eastAsia="Verdana" w:hAnsiTheme="minorHAnsi" w:cs="Arial"/>
          <w:color w:val="auto"/>
        </w:rPr>
        <w:t xml:space="preserve"> to bridge loosely coupled application to accelerate the product</w:t>
      </w:r>
      <w:r w:rsidR="007F446E">
        <w:rPr>
          <w:rFonts w:asciiTheme="minorHAnsi" w:eastAsia="Verdana" w:hAnsiTheme="minorHAnsi" w:cs="Arial"/>
          <w:color w:val="auto"/>
          <w:lang w:val="en-US"/>
        </w:rPr>
        <w:t>s</w:t>
      </w:r>
      <w:r w:rsidRPr="00FC2CF4">
        <w:rPr>
          <w:rFonts w:asciiTheme="minorHAnsi" w:eastAsia="Verdana" w:hAnsiTheme="minorHAnsi" w:cs="Arial"/>
          <w:color w:val="auto"/>
        </w:rPr>
        <w:t xml:space="preserve"> </w:t>
      </w:r>
      <w:r w:rsidR="007F446E">
        <w:rPr>
          <w:rFonts w:asciiTheme="minorHAnsi" w:eastAsia="Verdana" w:hAnsiTheme="minorHAnsi" w:cs="Arial"/>
          <w:color w:val="auto"/>
          <w:lang w:val="en-US"/>
        </w:rPr>
        <w:t>line.</w:t>
      </w:r>
    </w:p>
    <w:p w14:paraId="60DAEF91" w14:textId="504C070E" w:rsidR="00B8397A" w:rsidRPr="00FC2CF4" w:rsidRDefault="007F446E" w:rsidP="00B8397A">
      <w:pPr>
        <w:pStyle w:val="Li"/>
        <w:numPr>
          <w:ilvl w:val="0"/>
          <w:numId w:val="4"/>
        </w:numPr>
        <w:jc w:val="both"/>
        <w:rPr>
          <w:rFonts w:asciiTheme="minorHAnsi" w:hAnsiTheme="minorHAnsi" w:cs="Arial"/>
          <w:color w:val="auto"/>
        </w:rPr>
      </w:pPr>
      <w:r>
        <w:rPr>
          <w:rFonts w:asciiTheme="minorHAnsi" w:eastAsia="Verdana" w:hAnsiTheme="minorHAnsi" w:cs="Arial"/>
          <w:color w:val="auto"/>
        </w:rPr>
        <w:t>Lead</w:t>
      </w:r>
      <w:r w:rsidR="00B8397A" w:rsidRPr="00FC2CF4">
        <w:rPr>
          <w:rFonts w:asciiTheme="minorHAnsi" w:eastAsia="Verdana" w:hAnsiTheme="minorHAnsi" w:cs="Arial"/>
          <w:color w:val="auto"/>
        </w:rPr>
        <w:t xml:space="preserve"> the team</w:t>
      </w:r>
      <w:r w:rsidR="000716DC" w:rsidRPr="00FC2CF4">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w:t>
      </w:r>
      <w:r>
        <w:rPr>
          <w:rFonts w:asciiTheme="minorHAnsi" w:eastAsia="Verdana" w:hAnsiTheme="minorHAnsi" w:cs="Arial"/>
          <w:color w:val="auto"/>
          <w:lang w:val="en-US"/>
        </w:rPr>
        <w:t xml:space="preserve">and </w:t>
      </w:r>
      <w:r w:rsidR="00B8397A" w:rsidRPr="00FC2CF4">
        <w:rPr>
          <w:rFonts w:asciiTheme="minorHAnsi" w:eastAsia="Verdana" w:hAnsiTheme="minorHAnsi" w:cs="Arial"/>
          <w:color w:val="auto"/>
        </w:rPr>
        <w:t>emphasiz</w:t>
      </w:r>
      <w:r>
        <w:rPr>
          <w:rFonts w:asciiTheme="minorHAnsi" w:eastAsia="Verdana" w:hAnsiTheme="minorHAnsi" w:cs="Arial"/>
          <w:color w:val="auto"/>
          <w:lang w:val="en-US"/>
        </w:rPr>
        <w:t>e</w:t>
      </w:r>
      <w:r w:rsidR="00B8397A" w:rsidRPr="00FC2CF4">
        <w:rPr>
          <w:rFonts w:asciiTheme="minorHAnsi" w:eastAsia="Verdana" w:hAnsiTheme="minorHAnsi" w:cs="Arial"/>
          <w:color w:val="auto"/>
        </w:rPr>
        <w:t xml:space="preserve"> the importance of </w:t>
      </w:r>
      <w:r w:rsidR="00B8397A" w:rsidRPr="00FC2CF4">
        <w:rPr>
          <w:rFonts w:asciiTheme="minorHAnsi" w:eastAsia="Verdana" w:hAnsiTheme="minorHAnsi" w:cs="Arial"/>
          <w:b/>
          <w:color w:val="auto"/>
        </w:rPr>
        <w:t>adequate/timely</w:t>
      </w:r>
      <w:r w:rsidR="00B8397A" w:rsidRPr="00FC2CF4">
        <w:rPr>
          <w:rFonts w:asciiTheme="minorHAnsi" w:eastAsia="Verdana" w:hAnsiTheme="minorHAnsi" w:cs="Arial"/>
          <w:color w:val="auto"/>
        </w:rPr>
        <w:t xml:space="preserve"> report</w:t>
      </w:r>
      <w:r>
        <w:rPr>
          <w:rFonts w:asciiTheme="minorHAnsi" w:eastAsia="Verdana" w:hAnsiTheme="minorHAnsi" w:cs="Arial"/>
          <w:color w:val="auto"/>
          <w:lang w:val="en-US"/>
        </w:rPr>
        <w:t xml:space="preserve"> on the </w:t>
      </w:r>
      <w:r w:rsidR="00B8397A" w:rsidRPr="00FC2CF4">
        <w:rPr>
          <w:rFonts w:asciiTheme="minorHAnsi" w:eastAsia="Verdana" w:hAnsiTheme="minorHAnsi" w:cs="Arial"/>
          <w:color w:val="auto"/>
        </w:rPr>
        <w:t>project</w:t>
      </w:r>
      <w:r>
        <w:rPr>
          <w:rFonts w:asciiTheme="minorHAnsi" w:eastAsia="Verdana" w:hAnsiTheme="minorHAnsi" w:cs="Arial"/>
          <w:color w:val="auto"/>
          <w:lang w:val="en-US"/>
        </w:rPr>
        <w:t>s</w:t>
      </w:r>
      <w:r w:rsidR="00B8397A" w:rsidRPr="00FC2CF4">
        <w:rPr>
          <w:rFonts w:asciiTheme="minorHAnsi" w:eastAsia="Verdana" w:hAnsiTheme="minorHAnsi" w:cs="Arial"/>
          <w:color w:val="auto"/>
        </w:rPr>
        <w:t xml:space="preserve"> progress.</w:t>
      </w:r>
      <w:r w:rsidR="00B8397A" w:rsidRPr="00FC2CF4">
        <w:rPr>
          <w:rFonts w:asciiTheme="minorHAnsi" w:hAnsiTheme="minorHAnsi" w:cs="Arial"/>
          <w:color w:val="auto"/>
        </w:rPr>
        <w:t xml:space="preserve"> </w:t>
      </w:r>
    </w:p>
    <w:p w14:paraId="4A258290"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Constantly </w:t>
      </w:r>
      <w:r w:rsidRPr="00FC2CF4">
        <w:rPr>
          <w:rFonts w:asciiTheme="minorHAnsi" w:eastAsia="Verdana" w:hAnsiTheme="minorHAnsi" w:cs="Arial"/>
          <w:b/>
          <w:color w:val="auto"/>
        </w:rPr>
        <w:t>coordinating</w:t>
      </w:r>
      <w:r w:rsidRPr="00FC2CF4">
        <w:rPr>
          <w:rFonts w:asciiTheme="minorHAnsi" w:eastAsia="Verdana" w:hAnsiTheme="minorHAnsi" w:cs="Arial"/>
          <w:color w:val="auto"/>
        </w:rPr>
        <w:t xml:space="preserve"> with QA teams to make sure the project scope and requirements are converted into test cases.</w:t>
      </w:r>
      <w:r w:rsidRPr="00FC2CF4">
        <w:rPr>
          <w:rFonts w:asciiTheme="minorHAnsi" w:hAnsiTheme="minorHAnsi" w:cs="Arial"/>
          <w:color w:val="auto"/>
        </w:rPr>
        <w:t xml:space="preserve"> </w:t>
      </w:r>
    </w:p>
    <w:p w14:paraId="1C0EB5F1" w14:textId="77777777" w:rsidR="00B8397A" w:rsidRPr="00FC2CF4" w:rsidRDefault="00B8397A" w:rsidP="00B8397A">
      <w:pPr>
        <w:pStyle w:val="Li"/>
        <w:numPr>
          <w:ilvl w:val="0"/>
          <w:numId w:val="4"/>
        </w:numPr>
        <w:jc w:val="both"/>
        <w:rPr>
          <w:rFonts w:asciiTheme="minorHAnsi" w:hAnsiTheme="minorHAnsi" w:cs="Arial"/>
          <w:color w:val="auto"/>
        </w:rPr>
      </w:pPr>
      <w:r w:rsidRPr="00FC2CF4">
        <w:rPr>
          <w:rFonts w:asciiTheme="minorHAnsi" w:eastAsia="Verdana" w:hAnsiTheme="minorHAnsi" w:cs="Arial"/>
          <w:color w:val="auto"/>
        </w:rPr>
        <w:t xml:space="preserve">Understanding and delivering client services issues and efficiently handling the sales team demands for all the </w:t>
      </w:r>
      <w:r w:rsidRPr="00FC2CF4">
        <w:rPr>
          <w:rFonts w:asciiTheme="minorHAnsi" w:eastAsia="Verdana" w:hAnsiTheme="minorHAnsi" w:cs="Arial"/>
          <w:b/>
          <w:color w:val="auto"/>
        </w:rPr>
        <w:t>project enhancement requirements</w:t>
      </w:r>
      <w:r w:rsidRPr="00FC2CF4">
        <w:rPr>
          <w:rFonts w:asciiTheme="minorHAnsi" w:eastAsia="Verdana" w:hAnsiTheme="minorHAnsi" w:cs="Arial"/>
          <w:color w:val="auto"/>
        </w:rPr>
        <w:t>.</w:t>
      </w:r>
      <w:r w:rsidRPr="00FC2CF4">
        <w:rPr>
          <w:rFonts w:asciiTheme="minorHAnsi" w:hAnsiTheme="minorHAnsi" w:cs="Arial"/>
          <w:color w:val="auto"/>
        </w:rPr>
        <w:t xml:space="preserve"> </w:t>
      </w:r>
    </w:p>
    <w:p w14:paraId="20D3A1BF" w14:textId="218ED0A5" w:rsidR="00B8397A" w:rsidRPr="00A90E1E" w:rsidRDefault="00B8397A" w:rsidP="00AF4069">
      <w:pPr>
        <w:pStyle w:val="Li"/>
        <w:ind w:left="720"/>
        <w:jc w:val="both"/>
        <w:rPr>
          <w:rFonts w:asciiTheme="minorHAnsi" w:hAnsiTheme="minorHAnsi" w:cs="Arial"/>
          <w:color w:val="auto"/>
        </w:rPr>
      </w:pPr>
    </w:p>
    <w:p w14:paraId="71F0F34D" w14:textId="77777777" w:rsidR="00B8397A" w:rsidRPr="00FC2CF4" w:rsidRDefault="00B8397A" w:rsidP="00B8397A">
      <w:pPr>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43B2C5C9" w14:textId="77777777" w:rsidR="00B8397A" w:rsidRPr="00FC2CF4" w:rsidRDefault="00B8397A" w:rsidP="00B8397A">
      <w:pPr>
        <w:spacing w:after="280" w:afterAutospacing="1"/>
        <w:ind w:left="360"/>
        <w:rPr>
          <w:rFonts w:asciiTheme="minorHAnsi" w:eastAsia="Verdana" w:hAnsiTheme="minorHAnsi" w:cs="Arial"/>
          <w:b/>
          <w:color w:val="auto"/>
          <w:u w:val="single"/>
          <w:lang w:val="en-US"/>
        </w:rPr>
      </w:pPr>
      <w:r w:rsidRPr="00FC2CF4">
        <w:rPr>
          <w:rFonts w:asciiTheme="minorHAnsi" w:eastAsia="Verdana" w:hAnsiTheme="minorHAnsi" w:cs="Arial"/>
          <w:b/>
          <w:color w:val="auto"/>
          <w:u w:val="single"/>
          <w:lang w:val="en-US"/>
        </w:rPr>
        <w:t>Handl</w:t>
      </w:r>
      <w:r w:rsidR="00C20A28" w:rsidRPr="00FC2CF4">
        <w:rPr>
          <w:rFonts w:asciiTheme="minorHAnsi" w:eastAsia="Verdana" w:hAnsiTheme="minorHAnsi" w:cs="Arial"/>
          <w:b/>
          <w:color w:val="auto"/>
          <w:u w:val="single"/>
          <w:lang w:val="en-US"/>
        </w:rPr>
        <w:t>ed</w:t>
      </w:r>
      <w:r w:rsidRPr="00FC2CF4">
        <w:rPr>
          <w:rFonts w:asciiTheme="minorHAnsi" w:eastAsia="Verdana" w:hAnsiTheme="minorHAnsi" w:cs="Arial"/>
          <w:b/>
          <w:color w:val="auto"/>
          <w:u w:val="single"/>
          <w:lang w:val="en-US"/>
        </w:rPr>
        <w:t xml:space="preserve"> multiple projects:</w:t>
      </w:r>
    </w:p>
    <w:p w14:paraId="3C5A90C1" w14:textId="244A1C43" w:rsidR="00612AAC" w:rsidRPr="00FC2CF4" w:rsidRDefault="00B8397A" w:rsidP="00612AAC">
      <w:pPr>
        <w:spacing w:after="280" w:afterAutospacing="1"/>
        <w:ind w:left="360"/>
        <w:rPr>
          <w:rFonts w:asciiTheme="minorHAnsi" w:hAnsiTheme="minorHAnsi" w:cs="Arial"/>
          <w:color w:val="auto"/>
          <w:lang w:val="en-US"/>
        </w:rPr>
      </w:pPr>
      <w:r w:rsidRPr="00FC2CF4">
        <w:rPr>
          <w:rFonts w:asciiTheme="minorHAnsi" w:eastAsia="Verdana" w:hAnsiTheme="minorHAnsi" w:cs="Arial"/>
          <w:b/>
          <w:color w:val="auto"/>
          <w:u w:val="single"/>
        </w:rPr>
        <w:t>3M HL7 Epic Interface/</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Rules</w:t>
      </w:r>
      <w:r w:rsidRPr="00FC2CF4">
        <w:rPr>
          <w:rFonts w:asciiTheme="minorHAnsi" w:hAnsiTheme="minorHAnsi" w:cs="Arial"/>
          <w:color w:val="auto"/>
        </w:rPr>
        <w:t xml:space="preserve"> </w:t>
      </w:r>
      <w:r w:rsidRPr="00FC2CF4">
        <w:rPr>
          <w:rFonts w:asciiTheme="minorHAnsi" w:eastAsia="Verdana" w:hAnsiTheme="minorHAnsi" w:cs="Arial"/>
          <w:b/>
          <w:color w:val="auto"/>
          <w:u w:val="single"/>
        </w:rPr>
        <w:t>Wizard</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 xml:space="preserve">The primary objective of the interface was to provide communication between 3M’s Claim Scrubber and </w:t>
      </w:r>
      <w:r w:rsidR="00612AAC" w:rsidRPr="00FC2CF4">
        <w:rPr>
          <w:rFonts w:asciiTheme="minorHAnsi" w:eastAsia="Verdana" w:hAnsiTheme="minorHAnsi" w:cs="Arial"/>
          <w:b/>
          <w:color w:val="auto"/>
        </w:rPr>
        <w:t>EPIC Resolute’s</w:t>
      </w:r>
      <w:r w:rsidR="00612AAC" w:rsidRPr="00FC2CF4">
        <w:rPr>
          <w:rFonts w:asciiTheme="minorHAnsi" w:eastAsia="Verdana" w:hAnsiTheme="minorHAnsi" w:cs="Arial"/>
          <w:color w:val="auto"/>
        </w:rPr>
        <w:t xml:space="preserve"> </w:t>
      </w:r>
      <w:r w:rsidR="00DC7EE3">
        <w:rPr>
          <w:rFonts w:asciiTheme="minorHAnsi" w:eastAsia="Verdana" w:hAnsiTheme="minorHAnsi" w:cs="Arial"/>
          <w:color w:val="auto"/>
          <w:lang w:val="en-US"/>
        </w:rPr>
        <w:t xml:space="preserve">HL7 </w:t>
      </w:r>
      <w:r w:rsidR="00612AAC" w:rsidRPr="00FC2CF4">
        <w:rPr>
          <w:rFonts w:asciiTheme="minorHAnsi" w:eastAsia="Verdana" w:hAnsiTheme="minorHAnsi" w:cs="Arial"/>
          <w:color w:val="auto"/>
        </w:rPr>
        <w:t>physician billing system. </w:t>
      </w:r>
    </w:p>
    <w:p w14:paraId="5924448C" w14:textId="77777777" w:rsidR="00612AAC" w:rsidRPr="00FC2CF4" w:rsidRDefault="00B8397A" w:rsidP="00612AAC">
      <w:pPr>
        <w:spacing w:after="280" w:afterAutospacing="1"/>
        <w:ind w:left="360"/>
        <w:rPr>
          <w:rFonts w:asciiTheme="minorHAnsi" w:hAnsiTheme="minorHAnsi" w:cs="Arial"/>
          <w:color w:val="auto"/>
        </w:rPr>
      </w:pPr>
      <w:r w:rsidRPr="00FC2CF4">
        <w:rPr>
          <w:rFonts w:asciiTheme="minorHAnsi" w:eastAsia="Verdana" w:hAnsiTheme="minorHAnsi" w:cs="Arial"/>
          <w:b/>
          <w:color w:val="auto"/>
          <w:u w:val="single"/>
        </w:rPr>
        <w:lastRenderedPageBreak/>
        <w:t>3M Claim Scrubber/Edit Engine Interface</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00612AAC" w:rsidRPr="00FC2CF4">
        <w:rPr>
          <w:rFonts w:asciiTheme="minorHAnsi" w:eastAsia="Verdana" w:hAnsiTheme="minorHAnsi" w:cs="Arial"/>
          <w:color w:val="auto"/>
        </w:rPr>
        <w:t>This product is utilized by various clients and vendors – physician groups, hospitals and Business Partners.  This web-based application was created for validating medical necessity, CCI , ICD, modifier and CPT proprietary edits through a simple upload of various batch formats (</w:t>
      </w:r>
      <w:r w:rsidR="00612AAC" w:rsidRPr="00FC2CF4">
        <w:rPr>
          <w:rFonts w:asciiTheme="minorHAnsi" w:eastAsia="Verdana" w:hAnsiTheme="minorHAnsi" w:cs="Arial"/>
          <w:b/>
          <w:color w:val="auto"/>
        </w:rPr>
        <w:t>HL7, CMS 1500, UB04, IDX, ANSI HL837P and ANSI 837I</w:t>
      </w:r>
      <w:r w:rsidR="00612AAC" w:rsidRPr="00FC2CF4">
        <w:rPr>
          <w:rFonts w:asciiTheme="minorHAnsi" w:eastAsia="Verdana" w:hAnsiTheme="minorHAnsi" w:cs="Arial"/>
          <w:color w:val="auto"/>
        </w:rPr>
        <w:t>).</w:t>
      </w:r>
      <w:r w:rsidR="00612AAC" w:rsidRPr="00FC2CF4">
        <w:rPr>
          <w:rFonts w:asciiTheme="minorHAnsi" w:hAnsiTheme="minorHAnsi" w:cs="Arial"/>
          <w:color w:val="auto"/>
        </w:rPr>
        <w:t xml:space="preserve"> </w:t>
      </w:r>
    </w:p>
    <w:p w14:paraId="5F669FA0" w14:textId="77777777" w:rsidR="00B8397A" w:rsidRPr="00FC2CF4" w:rsidRDefault="00612AAC" w:rsidP="00612AAC">
      <w:pPr>
        <w:spacing w:after="280" w:afterAutospacing="1"/>
        <w:ind w:left="360"/>
        <w:rPr>
          <w:rFonts w:asciiTheme="minorHAnsi" w:eastAsia="Verdana" w:hAnsiTheme="minorHAnsi" w:cs="Arial"/>
          <w:color w:val="auto"/>
          <w:lang w:val="en-US"/>
        </w:rPr>
      </w:pPr>
      <w:r w:rsidRPr="00FC2CF4">
        <w:rPr>
          <w:rFonts w:asciiTheme="minorHAnsi" w:eastAsia="Verdana" w:hAnsiTheme="minorHAnsi" w:cs="Arial"/>
          <w:color w:val="auto"/>
        </w:rPr>
        <w:t>Built on Struts frame work. Claim Scrubber's bi-directional translation module converts other data formats</w:t>
      </w:r>
      <w:r w:rsidRPr="00FC2CF4">
        <w:rPr>
          <w:rFonts w:asciiTheme="minorHAnsi" w:hAnsiTheme="minorHAnsi" w:cs="Arial"/>
          <w:color w:val="auto"/>
        </w:rPr>
        <w:t xml:space="preserve"> </w:t>
      </w:r>
      <w:r w:rsidRPr="00FC2CF4">
        <w:rPr>
          <w:rFonts w:asciiTheme="minorHAnsi" w:eastAsia="Verdana" w:hAnsiTheme="minorHAnsi" w:cs="Arial"/>
          <w:color w:val="auto"/>
        </w:rPr>
        <w:t xml:space="preserve">to 3M </w:t>
      </w:r>
      <w:r w:rsidR="009770A4" w:rsidRPr="00FC2CF4">
        <w:rPr>
          <w:rFonts w:asciiTheme="minorHAnsi" w:eastAsia="Verdana" w:hAnsiTheme="minorHAnsi" w:cs="Arial"/>
          <w:color w:val="auto"/>
        </w:rPr>
        <w:t>XML</w:t>
      </w:r>
      <w:r w:rsidRPr="00FC2CF4">
        <w:rPr>
          <w:rFonts w:asciiTheme="minorHAnsi" w:eastAsia="Verdana" w:hAnsiTheme="minorHAnsi" w:cs="Arial"/>
          <w:color w:val="auto"/>
        </w:rPr>
        <w:t xml:space="preserve"> and vice versa. Data files are uploaded via web-based interface or automatically through the billing system</w:t>
      </w:r>
      <w:r w:rsidRPr="00FC2CF4">
        <w:rPr>
          <w:rFonts w:asciiTheme="minorHAnsi" w:hAnsiTheme="minorHAnsi" w:cs="Arial"/>
          <w:color w:val="auto"/>
        </w:rPr>
        <w:t xml:space="preserve"> </w:t>
      </w:r>
      <w:r w:rsidRPr="00FC2CF4">
        <w:rPr>
          <w:rFonts w:asciiTheme="minorHAnsi" w:eastAsia="Verdana" w:hAnsiTheme="minorHAnsi" w:cs="Arial"/>
          <w:color w:val="auto"/>
        </w:rPr>
        <w:t>using</w:t>
      </w:r>
      <w:r w:rsidRPr="00FC2CF4">
        <w:rPr>
          <w:rFonts w:asciiTheme="minorHAnsi" w:hAnsiTheme="minorHAnsi" w:cs="Arial"/>
          <w:color w:val="auto"/>
        </w:rPr>
        <w:t xml:space="preserve"> </w:t>
      </w:r>
      <w:r w:rsidRPr="00FC2CF4">
        <w:rPr>
          <w:rFonts w:asciiTheme="minorHAnsi" w:eastAsia="Verdana" w:hAnsiTheme="minorHAnsi" w:cs="Arial"/>
          <w:b/>
          <w:color w:val="auto"/>
        </w:rPr>
        <w:t>SFTP/FTP</w:t>
      </w:r>
      <w:r w:rsidRPr="00FC2CF4">
        <w:rPr>
          <w:rFonts w:asciiTheme="minorHAnsi" w:hAnsiTheme="minorHAnsi" w:cs="Arial"/>
          <w:color w:val="auto"/>
        </w:rPr>
        <w:t xml:space="preserve"> </w:t>
      </w:r>
      <w:r w:rsidRPr="00FC2CF4">
        <w:rPr>
          <w:rFonts w:asciiTheme="minorHAnsi" w:eastAsia="Verdana" w:hAnsiTheme="minorHAnsi" w:cs="Arial"/>
          <w:color w:val="auto"/>
        </w:rPr>
        <w:t>and</w:t>
      </w:r>
      <w:r w:rsidRPr="00FC2CF4">
        <w:rPr>
          <w:rFonts w:asciiTheme="minorHAnsi" w:eastAsia="Verdana" w:hAnsiTheme="minorHAnsi" w:cs="Arial"/>
          <w:b/>
          <w:color w:val="auto"/>
        </w:rPr>
        <w:t xml:space="preserve"> socket interface</w:t>
      </w:r>
      <w:r w:rsidRPr="00FC2CF4">
        <w:rPr>
          <w:rFonts w:asciiTheme="minorHAnsi" w:eastAsia="Verdana" w:hAnsiTheme="minorHAnsi" w:cs="Arial"/>
          <w:color w:val="auto"/>
        </w:rPr>
        <w:t xml:space="preserve">. Output is automatically directed to different review queues—and corrected claims </w:t>
      </w:r>
      <w:r w:rsidR="00ED1453" w:rsidRPr="00FC2CF4">
        <w:rPr>
          <w:rFonts w:asciiTheme="minorHAnsi" w:eastAsia="Verdana" w:hAnsiTheme="minorHAnsi" w:cs="Arial"/>
          <w:color w:val="auto"/>
          <w:lang w:val="en-US"/>
        </w:rPr>
        <w:t>will</w:t>
      </w:r>
      <w:r w:rsidRPr="00FC2CF4">
        <w:rPr>
          <w:rFonts w:asciiTheme="minorHAnsi" w:eastAsia="Verdana" w:hAnsiTheme="minorHAnsi" w:cs="Arial"/>
          <w:color w:val="auto"/>
        </w:rPr>
        <w:t xml:space="preserve"> be submitted directly for billing.</w:t>
      </w:r>
    </w:p>
    <w:p w14:paraId="7F06A51F" w14:textId="77777777" w:rsidR="000D1086" w:rsidRPr="00FC2CF4" w:rsidRDefault="00B8397A" w:rsidP="000D1086">
      <w:pPr>
        <w:pStyle w:val="Ul"/>
        <w:spacing w:after="280" w:afterAutospacing="1"/>
        <w:ind w:left="360"/>
        <w:jc w:val="both"/>
        <w:rPr>
          <w:rFonts w:asciiTheme="minorHAnsi" w:eastAsia="Verdana" w:hAnsiTheme="minorHAnsi" w:cs="Arial"/>
          <w:color w:val="auto"/>
          <w:lang w:val="en-US"/>
        </w:rPr>
      </w:pPr>
      <w:r w:rsidRPr="00FC2CF4">
        <w:rPr>
          <w:rFonts w:asciiTheme="minorHAnsi" w:eastAsia="Verdana" w:hAnsiTheme="minorHAnsi" w:cs="Arial"/>
          <w:b/>
          <w:color w:val="auto"/>
          <w:u w:val="single"/>
        </w:rPr>
        <w:t>MedicalNecessity</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Medical necessity is an Internet based tool that consolidates and categorizes medical procedure codes. It gives quick and easy online information about health services associated with each procedure codes and diagnosis. </w:t>
      </w:r>
    </w:p>
    <w:p w14:paraId="3CF99AF6" w14:textId="77777777" w:rsidR="00B8397A" w:rsidRPr="00FC2CF4" w:rsidRDefault="00A65BD6" w:rsidP="000D1086">
      <w:pPr>
        <w:pStyle w:val="Ul"/>
        <w:ind w:left="36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Highlights:</w:t>
      </w:r>
    </w:p>
    <w:p w14:paraId="4EBA9D38" w14:textId="77777777" w:rsidR="00C20A28"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rPr>
        <w:t xml:space="preserve">Built on </w:t>
      </w:r>
      <w:r w:rsidRPr="00FC2CF4">
        <w:rPr>
          <w:rFonts w:asciiTheme="minorHAnsi" w:eastAsia="Verdana" w:hAnsiTheme="minorHAnsi" w:cs="Arial"/>
          <w:b/>
          <w:color w:val="auto"/>
        </w:rPr>
        <w:t>N-tier multi threaded architecture</w:t>
      </w:r>
      <w:r w:rsidRPr="00FC2CF4">
        <w:rPr>
          <w:rFonts w:asciiTheme="minorHAnsi" w:eastAsia="Verdana" w:hAnsiTheme="minorHAnsi" w:cs="Arial"/>
          <w:color w:val="auto"/>
          <w:lang w:val="en-US"/>
        </w:rPr>
        <w:t xml:space="preserve">  using </w:t>
      </w:r>
      <w:r w:rsidRPr="00FC2CF4">
        <w:rPr>
          <w:rFonts w:asciiTheme="minorHAnsi" w:eastAsia="Verdana" w:hAnsiTheme="minorHAnsi" w:cs="Arial"/>
          <w:b/>
          <w:color w:val="auto"/>
          <w:lang w:val="en-US"/>
        </w:rPr>
        <w:t>Apache Active MQ series</w:t>
      </w:r>
      <w:r w:rsidRPr="00FC2CF4">
        <w:rPr>
          <w:rFonts w:asciiTheme="minorHAnsi" w:eastAsia="Verdana" w:hAnsiTheme="minorHAnsi" w:cs="Arial"/>
          <w:color w:val="auto"/>
          <w:lang w:val="en-US"/>
        </w:rPr>
        <w:t>.</w:t>
      </w:r>
    </w:p>
    <w:p w14:paraId="682E3C9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design patterns</w:t>
      </w:r>
      <w:r w:rsidRPr="00FC2CF4">
        <w:rPr>
          <w:rFonts w:asciiTheme="minorHAnsi" w:eastAsia="Verdana" w:hAnsiTheme="minorHAnsi" w:cs="Arial"/>
          <w:color w:val="auto"/>
          <w:lang w:val="en-US"/>
        </w:rPr>
        <w:t xml:space="preserve"> to speed up the development efforts and avoid any future design changes.</w:t>
      </w:r>
    </w:p>
    <w:p w14:paraId="50D859F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Introduced new framework called Stripes to rapidly speed the admin which required basic </w:t>
      </w:r>
      <w:r w:rsidRPr="00FC2CF4">
        <w:rPr>
          <w:rFonts w:asciiTheme="minorHAnsi" w:eastAsia="Verdana" w:hAnsiTheme="minorHAnsi" w:cs="Arial"/>
          <w:b/>
          <w:color w:val="auto"/>
          <w:lang w:val="en-US"/>
        </w:rPr>
        <w:t>CRUD</w:t>
      </w:r>
      <w:r w:rsidRPr="00FC2CF4">
        <w:rPr>
          <w:rFonts w:asciiTheme="minorHAnsi" w:eastAsia="Verdana" w:hAnsiTheme="minorHAnsi" w:cs="Arial"/>
          <w:color w:val="auto"/>
          <w:lang w:val="en-US"/>
        </w:rPr>
        <w:t xml:space="preserve"> operations.</w:t>
      </w:r>
    </w:p>
    <w:p w14:paraId="1700D132"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Enforced teams to develop </w:t>
      </w:r>
      <w:r w:rsidRPr="00FC2CF4">
        <w:rPr>
          <w:rFonts w:asciiTheme="minorHAnsi" w:eastAsia="Verdana" w:hAnsiTheme="minorHAnsi" w:cs="Arial"/>
          <w:b/>
          <w:color w:val="auto"/>
          <w:lang w:val="en-US"/>
        </w:rPr>
        <w:t>reusable components</w:t>
      </w:r>
      <w:r w:rsidRPr="00FC2CF4">
        <w:rPr>
          <w:rFonts w:asciiTheme="minorHAnsi" w:eastAsia="Verdana" w:hAnsiTheme="minorHAnsi" w:cs="Arial"/>
          <w:color w:val="auto"/>
          <w:lang w:val="en-US"/>
        </w:rPr>
        <w:t xml:space="preserve"> in order to be usable in others applications across.</w:t>
      </w:r>
    </w:p>
    <w:p w14:paraId="15662AEE"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Initiated to upgrade the applications from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 xml:space="preserve">truts1 to </w:t>
      </w:r>
      <w:r w:rsidR="00637440" w:rsidRPr="00FC2CF4">
        <w:rPr>
          <w:rFonts w:asciiTheme="minorHAnsi" w:eastAsia="Verdana" w:hAnsiTheme="minorHAnsi" w:cs="Arial"/>
          <w:b/>
          <w:color w:val="auto"/>
          <w:lang w:val="en-US"/>
        </w:rPr>
        <w:t>S</w:t>
      </w:r>
      <w:r w:rsidRPr="00FC2CF4">
        <w:rPr>
          <w:rFonts w:asciiTheme="minorHAnsi" w:eastAsia="Verdana" w:hAnsiTheme="minorHAnsi" w:cs="Arial"/>
          <w:b/>
          <w:color w:val="auto"/>
          <w:lang w:val="en-US"/>
        </w:rPr>
        <w:t>truts 2</w:t>
      </w:r>
      <w:r w:rsidRPr="00FC2CF4">
        <w:rPr>
          <w:rFonts w:asciiTheme="minorHAnsi" w:eastAsia="Verdana" w:hAnsiTheme="minorHAnsi" w:cs="Arial"/>
          <w:color w:val="auto"/>
          <w:lang w:val="en-US"/>
        </w:rPr>
        <w:t xml:space="preserve"> </w:t>
      </w:r>
      <w:r w:rsidR="00643CBE" w:rsidRPr="00FC2CF4">
        <w:rPr>
          <w:rFonts w:asciiTheme="minorHAnsi" w:eastAsia="Verdana" w:hAnsiTheme="minorHAnsi" w:cs="Arial"/>
          <w:color w:val="auto"/>
          <w:lang w:val="en-US"/>
        </w:rPr>
        <w:t>&amp;</w:t>
      </w:r>
      <w:r w:rsidRPr="00FC2CF4">
        <w:rPr>
          <w:rFonts w:asciiTheme="minorHAnsi" w:eastAsia="Verdana" w:hAnsiTheme="minorHAnsi" w:cs="Arial"/>
          <w:color w:val="auto"/>
          <w:lang w:val="en-US"/>
        </w:rPr>
        <w:t xml:space="preserve"> </w:t>
      </w:r>
      <w:r w:rsidR="00637440" w:rsidRPr="00FC2CF4">
        <w:rPr>
          <w:rFonts w:asciiTheme="minorHAnsi" w:eastAsia="Verdana" w:hAnsiTheme="minorHAnsi" w:cs="Arial"/>
          <w:b/>
          <w:color w:val="auto"/>
          <w:lang w:val="en-US"/>
        </w:rPr>
        <w:t>Java</w:t>
      </w:r>
      <w:r w:rsidRPr="00FC2CF4">
        <w:rPr>
          <w:rFonts w:asciiTheme="minorHAnsi" w:eastAsia="Verdana" w:hAnsiTheme="minorHAnsi" w:cs="Arial"/>
          <w:b/>
          <w:color w:val="auto"/>
          <w:lang w:val="en-US"/>
        </w:rPr>
        <w:t xml:space="preserve"> 1.4 to 6</w:t>
      </w:r>
      <w:r w:rsidR="00970ABD" w:rsidRPr="00FC2CF4">
        <w:rPr>
          <w:rFonts w:asciiTheme="minorHAnsi" w:eastAsia="Verdana" w:hAnsiTheme="minorHAnsi" w:cs="Arial"/>
          <w:b/>
          <w:color w:val="auto"/>
          <w:lang w:val="en-US"/>
        </w:rPr>
        <w:t>.0</w:t>
      </w:r>
    </w:p>
    <w:p w14:paraId="0B89B60B" w14:textId="77777777"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Initially Applications were running on </w:t>
      </w:r>
      <w:r w:rsidRPr="00FC2CF4">
        <w:rPr>
          <w:rFonts w:asciiTheme="minorHAnsi" w:eastAsia="Verdana" w:hAnsiTheme="minorHAnsi" w:cs="Arial"/>
          <w:b/>
          <w:color w:val="auto"/>
          <w:lang w:val="en-US"/>
        </w:rPr>
        <w:t>Jrun4</w:t>
      </w:r>
      <w:r w:rsidRPr="00FC2CF4">
        <w:rPr>
          <w:rFonts w:asciiTheme="minorHAnsi" w:eastAsia="Verdana" w:hAnsiTheme="minorHAnsi" w:cs="Arial"/>
          <w:color w:val="auto"/>
          <w:lang w:val="en-US"/>
        </w:rPr>
        <w:t xml:space="preserve">. Introduced </w:t>
      </w:r>
      <w:r w:rsidRPr="00FC2CF4">
        <w:rPr>
          <w:rFonts w:asciiTheme="minorHAnsi" w:eastAsia="Verdana" w:hAnsiTheme="minorHAnsi" w:cs="Arial"/>
          <w:b/>
          <w:color w:val="auto"/>
          <w:lang w:val="en-US"/>
        </w:rPr>
        <w:t>Glassfish</w:t>
      </w:r>
      <w:r w:rsidRPr="00FC2CF4">
        <w:rPr>
          <w:rFonts w:asciiTheme="minorHAnsi" w:eastAsia="Verdana" w:hAnsiTheme="minorHAnsi" w:cs="Arial"/>
          <w:color w:val="auto"/>
          <w:lang w:val="en-US"/>
        </w:rPr>
        <w:t xml:space="preserve"> web application server to the production environment removing Jrun4 which is not supported anymore. </w:t>
      </w:r>
    </w:p>
    <w:p w14:paraId="3D1985B5" w14:textId="49CB00F9" w:rsidR="00B8397A" w:rsidRPr="00FC2CF4" w:rsidRDefault="00B8397A" w:rsidP="00C20A28">
      <w:pPr>
        <w:pStyle w:val="Ul"/>
        <w:numPr>
          <w:ilvl w:val="0"/>
          <w:numId w:val="13"/>
        </w:numPr>
        <w:rPr>
          <w:rFonts w:asciiTheme="minorHAnsi" w:eastAsia="Verdana" w:hAnsiTheme="minorHAnsi" w:cs="Arial"/>
          <w:color w:val="auto"/>
          <w:lang w:val="en-US"/>
        </w:rPr>
      </w:pPr>
      <w:r w:rsidRPr="00FC2CF4">
        <w:rPr>
          <w:rFonts w:asciiTheme="minorHAnsi" w:eastAsia="Verdana" w:hAnsiTheme="minorHAnsi" w:cs="Arial"/>
          <w:color w:val="auto"/>
          <w:lang w:val="en-US"/>
        </w:rPr>
        <w:t xml:space="preserve">Implemented </w:t>
      </w:r>
      <w:r w:rsidRPr="00FC2CF4">
        <w:rPr>
          <w:rFonts w:asciiTheme="minorHAnsi" w:eastAsia="Verdana" w:hAnsiTheme="minorHAnsi" w:cs="Arial"/>
          <w:b/>
          <w:color w:val="auto"/>
          <w:lang w:val="en-US"/>
        </w:rPr>
        <w:t>hibernate</w:t>
      </w:r>
      <w:r w:rsidRPr="00FC2CF4">
        <w:rPr>
          <w:rFonts w:asciiTheme="minorHAnsi" w:eastAsia="Verdana" w:hAnsiTheme="minorHAnsi" w:cs="Arial"/>
          <w:color w:val="auto"/>
          <w:lang w:val="en-US"/>
        </w:rPr>
        <w:t xml:space="preserve"> for the </w:t>
      </w:r>
      <w:r w:rsidR="00EA2FE5" w:rsidRPr="00FC2CF4">
        <w:rPr>
          <w:rFonts w:asciiTheme="minorHAnsi" w:eastAsia="Verdana" w:hAnsiTheme="minorHAnsi" w:cs="Arial"/>
          <w:b/>
          <w:color w:val="auto"/>
          <w:lang w:val="en-US"/>
        </w:rPr>
        <w:t>DAO</w:t>
      </w:r>
      <w:r w:rsidRPr="00FC2CF4">
        <w:rPr>
          <w:rFonts w:asciiTheme="minorHAnsi" w:eastAsia="Verdana" w:hAnsiTheme="minorHAnsi" w:cs="Arial"/>
          <w:color w:val="auto"/>
          <w:lang w:val="en-US"/>
        </w:rPr>
        <w:t xml:space="preserve"> layer to provide flexibility to </w:t>
      </w:r>
      <w:r w:rsidR="00F11B5C">
        <w:rPr>
          <w:rFonts w:asciiTheme="minorHAnsi" w:eastAsia="Verdana" w:hAnsiTheme="minorHAnsi" w:cs="Arial"/>
          <w:color w:val="auto"/>
          <w:lang w:val="en-US"/>
        </w:rPr>
        <w:t>over system.</w:t>
      </w:r>
      <w:r w:rsidRPr="00FC2CF4">
        <w:rPr>
          <w:rFonts w:asciiTheme="minorHAnsi" w:eastAsia="Verdana" w:hAnsiTheme="minorHAnsi" w:cs="Arial"/>
          <w:color w:val="auto"/>
          <w:lang w:val="en-US"/>
        </w:rPr>
        <w:t xml:space="preserve"> </w:t>
      </w:r>
    </w:p>
    <w:p w14:paraId="172B560F" w14:textId="407193AC" w:rsidR="00B8397A" w:rsidRPr="00FC2CF4" w:rsidRDefault="00B8397A" w:rsidP="00C20A28">
      <w:pPr>
        <w:pStyle w:val="Ul"/>
        <w:numPr>
          <w:ilvl w:val="0"/>
          <w:numId w:val="13"/>
        </w:numPr>
        <w:jc w:val="both"/>
        <w:rPr>
          <w:rFonts w:asciiTheme="minorHAnsi" w:hAnsiTheme="minorHAnsi" w:cs="Arial"/>
          <w:color w:val="auto"/>
        </w:rPr>
      </w:pPr>
      <w:r w:rsidRPr="00FC2CF4">
        <w:rPr>
          <w:rFonts w:asciiTheme="minorHAnsi" w:eastAsia="Verdana" w:hAnsiTheme="minorHAnsi" w:cs="Arial"/>
          <w:color w:val="auto"/>
          <w:lang w:val="en-US"/>
        </w:rPr>
        <w:t xml:space="preserve">Introduced </w:t>
      </w:r>
      <w:r w:rsidR="00637440" w:rsidRPr="00FC2CF4">
        <w:rPr>
          <w:rFonts w:asciiTheme="minorHAnsi" w:eastAsia="Verdana" w:hAnsiTheme="minorHAnsi" w:cs="Arial"/>
          <w:b/>
          <w:color w:val="auto"/>
          <w:lang w:val="en-US"/>
        </w:rPr>
        <w:t>Agile</w:t>
      </w:r>
      <w:r w:rsidRPr="00FC2CF4">
        <w:rPr>
          <w:rFonts w:asciiTheme="minorHAnsi" w:eastAsia="Verdana" w:hAnsiTheme="minorHAnsi" w:cs="Arial"/>
          <w:b/>
          <w:color w:val="auto"/>
          <w:lang w:val="en-US"/>
        </w:rPr>
        <w:t xml:space="preserve"> development</w:t>
      </w:r>
      <w:r w:rsidR="003A056C">
        <w:rPr>
          <w:rFonts w:asciiTheme="minorHAnsi" w:eastAsia="Verdana" w:hAnsiTheme="minorHAnsi" w:cs="Arial"/>
          <w:b/>
          <w:color w:val="auto"/>
          <w:lang w:val="en-US"/>
        </w:rPr>
        <w:t xml:space="preserve"> process</w:t>
      </w:r>
      <w:r w:rsidRPr="00FC2CF4">
        <w:rPr>
          <w:rFonts w:asciiTheme="minorHAnsi" w:eastAsia="Verdana" w:hAnsiTheme="minorHAnsi" w:cs="Arial"/>
          <w:color w:val="auto"/>
          <w:lang w:val="en-US"/>
        </w:rPr>
        <w:t xml:space="preserve"> to the development teams.</w:t>
      </w:r>
    </w:p>
    <w:p w14:paraId="7491471A" w14:textId="77777777" w:rsidR="00841004" w:rsidRPr="00FC2CF4" w:rsidRDefault="00841004" w:rsidP="00841004">
      <w:pPr>
        <w:pStyle w:val="Li"/>
        <w:jc w:val="both"/>
        <w:rPr>
          <w:rFonts w:asciiTheme="minorHAnsi" w:eastAsia="Verdana" w:hAnsiTheme="minorHAnsi" w:cs="Arial"/>
          <w:b/>
          <w:color w:val="auto"/>
          <w:lang w:val="en-US"/>
        </w:rPr>
      </w:pPr>
    </w:p>
    <w:p w14:paraId="04619F7E" w14:textId="77777777" w:rsidR="009274EE" w:rsidRPr="00FC2CF4" w:rsidRDefault="00B8397A"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rPr>
        <w:t xml:space="preserve">Environment: </w:t>
      </w:r>
    </w:p>
    <w:p w14:paraId="30305FBE" w14:textId="77777777" w:rsidR="00B8397A" w:rsidRPr="00FC2CF4" w:rsidRDefault="00B8397A" w:rsidP="009274EE">
      <w:pPr>
        <w:pStyle w:val="Li"/>
        <w:ind w:left="1440"/>
        <w:jc w:val="both"/>
        <w:rPr>
          <w:rFonts w:asciiTheme="minorHAnsi" w:hAnsiTheme="minorHAnsi" w:cs="Arial"/>
          <w:color w:val="auto"/>
        </w:rPr>
      </w:pPr>
      <w:r w:rsidRPr="00FC2CF4">
        <w:rPr>
          <w:rFonts w:asciiTheme="minorHAnsi" w:eastAsia="Verdana" w:hAnsiTheme="minorHAnsi" w:cs="Arial"/>
          <w:color w:val="auto"/>
        </w:rPr>
        <w:t xml:space="preserve">JDK 6.0/1.4.2, </w:t>
      </w:r>
      <w:r w:rsidRPr="00FC2CF4">
        <w:rPr>
          <w:rFonts w:asciiTheme="minorHAnsi" w:eastAsia="Verdana" w:hAnsiTheme="minorHAnsi" w:cs="Arial"/>
          <w:b/>
          <w:color w:val="auto"/>
        </w:rPr>
        <w:t>J2EE</w:t>
      </w:r>
      <w:r w:rsidRPr="00FC2CF4">
        <w:rPr>
          <w:rFonts w:asciiTheme="minorHAnsi" w:eastAsia="Verdana" w:hAnsiTheme="minorHAnsi" w:cs="Arial"/>
          <w:color w:val="auto"/>
        </w:rPr>
        <w:t>,</w:t>
      </w:r>
      <w:r w:rsidRPr="00FC2CF4">
        <w:rPr>
          <w:rFonts w:asciiTheme="minorHAnsi" w:eastAsia="Verdana" w:hAnsiTheme="minorHAnsi" w:cs="Arial"/>
          <w:color w:val="auto"/>
          <w:lang w:val="en-US"/>
        </w:rPr>
        <w:t xml:space="preserve"> </w:t>
      </w:r>
      <w:r w:rsidRPr="00FC2CF4">
        <w:rPr>
          <w:rFonts w:asciiTheme="minorHAnsi" w:eastAsia="Verdana" w:hAnsiTheme="minorHAnsi" w:cs="Arial"/>
          <w:b/>
          <w:color w:val="auto"/>
          <w:lang w:val="en-US"/>
        </w:rPr>
        <w:t>hibernate</w:t>
      </w:r>
      <w:r w:rsidR="001A2BE6" w:rsidRPr="00FC2CF4">
        <w:rPr>
          <w:rFonts w:asciiTheme="minorHAnsi" w:eastAsia="Verdana" w:hAnsiTheme="minorHAnsi" w:cs="Arial"/>
          <w:b/>
          <w:color w:val="auto"/>
          <w:lang w:val="en-US"/>
        </w:rPr>
        <w:t>,</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 xml:space="preserve">JRUN4, </w:t>
      </w:r>
      <w:r w:rsidRPr="00FC2CF4">
        <w:rPr>
          <w:rFonts w:asciiTheme="minorHAnsi" w:eastAsia="Verdana" w:hAnsiTheme="minorHAnsi" w:cs="Arial"/>
          <w:b/>
          <w:color w:val="auto"/>
          <w:lang w:val="en-US"/>
        </w:rPr>
        <w:t xml:space="preserve">Active MQ series, </w:t>
      </w:r>
      <w:r w:rsidRPr="00FC2CF4">
        <w:rPr>
          <w:rFonts w:asciiTheme="minorHAnsi" w:eastAsia="Verdana" w:hAnsiTheme="minorHAnsi" w:cs="Arial"/>
          <w:b/>
          <w:color w:val="auto"/>
        </w:rPr>
        <w:t>Glassfish 3.0</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Struts 2.0/1.1</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JSTL tags,</w:t>
      </w:r>
      <w:r w:rsidRPr="00FC2CF4">
        <w:rPr>
          <w:rFonts w:asciiTheme="minorHAnsi" w:eastAsia="Verdana" w:hAnsiTheme="minorHAnsi" w:cs="Arial"/>
          <w:color w:val="auto"/>
        </w:rPr>
        <w:t xml:space="preserve"> Eclipse, </w:t>
      </w:r>
      <w:r w:rsidRPr="00FC2CF4">
        <w:rPr>
          <w:rFonts w:asciiTheme="minorHAnsi" w:eastAsia="Verdana" w:hAnsiTheme="minorHAnsi" w:cs="Arial"/>
          <w:b/>
          <w:color w:val="auto"/>
        </w:rPr>
        <w:t>MSSQL</w:t>
      </w:r>
      <w:r w:rsidRPr="00FC2CF4">
        <w:rPr>
          <w:rFonts w:asciiTheme="minorHAnsi" w:eastAsia="Verdana" w:hAnsiTheme="minorHAnsi" w:cs="Arial"/>
          <w:color w:val="auto"/>
        </w:rPr>
        <w:t xml:space="preserve">, ANT,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 AJAX using DOJO</w:t>
      </w:r>
      <w:r w:rsidRPr="00FC2CF4">
        <w:rPr>
          <w:rFonts w:asciiTheme="minorHAnsi" w:eastAsia="Verdana" w:hAnsiTheme="minorHAnsi" w:cs="Arial"/>
          <w:color w:val="auto"/>
        </w:rPr>
        <w:t>, CSS</w:t>
      </w:r>
      <w:r w:rsidRPr="00FC2CF4">
        <w:rPr>
          <w:rFonts w:asciiTheme="minorHAnsi" w:eastAsia="Verdana" w:hAnsiTheme="minorHAnsi" w:cs="Arial"/>
          <w:b/>
          <w:color w:val="auto"/>
        </w:rPr>
        <w:t>, Windows 2003, XML, XSL</w:t>
      </w:r>
      <w:r w:rsidRPr="00FC2CF4">
        <w:rPr>
          <w:rFonts w:asciiTheme="minorHAnsi" w:hAnsiTheme="minorHAnsi" w:cs="Arial"/>
          <w:color w:val="auto"/>
        </w:rPr>
        <w:t xml:space="preserve"> </w:t>
      </w:r>
    </w:p>
    <w:p w14:paraId="4AD5D3FD" w14:textId="77777777" w:rsidR="009274EE" w:rsidRPr="00FC2CF4" w:rsidRDefault="00637440" w:rsidP="00841004">
      <w:pPr>
        <w:pStyle w:val="Li"/>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br/>
      </w:r>
      <w:r w:rsidR="00B8397A" w:rsidRPr="00FC2CF4">
        <w:rPr>
          <w:rFonts w:asciiTheme="minorHAnsi" w:eastAsia="Verdana" w:hAnsiTheme="minorHAnsi" w:cs="Arial"/>
          <w:b/>
          <w:color w:val="auto"/>
          <w:lang w:val="en-US"/>
        </w:rPr>
        <w:t xml:space="preserve">Health </w:t>
      </w:r>
      <w:r w:rsidR="00CB311E" w:rsidRPr="00FC2CF4">
        <w:rPr>
          <w:rFonts w:asciiTheme="minorHAnsi" w:eastAsia="Verdana" w:hAnsiTheme="minorHAnsi" w:cs="Arial"/>
          <w:b/>
          <w:color w:val="auto"/>
          <w:lang w:val="en-US"/>
        </w:rPr>
        <w:t>C</w:t>
      </w:r>
      <w:r w:rsidR="00B8397A" w:rsidRPr="00FC2CF4">
        <w:rPr>
          <w:rFonts w:asciiTheme="minorHAnsi" w:eastAsia="Verdana" w:hAnsiTheme="minorHAnsi" w:cs="Arial"/>
          <w:b/>
          <w:color w:val="auto"/>
          <w:lang w:val="en-US"/>
        </w:rPr>
        <w:t xml:space="preserve">are </w:t>
      </w:r>
      <w:r w:rsidR="00A65BD6" w:rsidRPr="00FC2CF4">
        <w:rPr>
          <w:rFonts w:asciiTheme="minorHAnsi" w:eastAsia="Verdana" w:hAnsiTheme="minorHAnsi" w:cs="Arial"/>
          <w:b/>
          <w:color w:val="auto"/>
          <w:lang w:val="en-US"/>
        </w:rPr>
        <w:t>Formats:</w:t>
      </w:r>
      <w:r w:rsidR="00B8397A" w:rsidRPr="00FC2CF4">
        <w:rPr>
          <w:rFonts w:asciiTheme="minorHAnsi" w:eastAsia="Verdana" w:hAnsiTheme="minorHAnsi" w:cs="Arial"/>
          <w:b/>
          <w:color w:val="auto"/>
          <w:lang w:val="en-US"/>
        </w:rPr>
        <w:t xml:space="preserve"> </w:t>
      </w:r>
    </w:p>
    <w:p w14:paraId="08327432" w14:textId="77777777" w:rsidR="00841004" w:rsidRPr="00FC2CF4" w:rsidRDefault="00B8397A" w:rsidP="009274EE">
      <w:pPr>
        <w:pStyle w:val="Li"/>
        <w:ind w:left="720" w:firstLine="720"/>
        <w:jc w:val="both"/>
        <w:rPr>
          <w:rFonts w:asciiTheme="minorHAnsi" w:eastAsia="Verdana" w:hAnsiTheme="minorHAnsi" w:cs="Arial"/>
          <w:b/>
          <w:color w:val="auto"/>
          <w:lang w:val="en-US"/>
        </w:rPr>
      </w:pPr>
      <w:r w:rsidRPr="00FC2CF4">
        <w:rPr>
          <w:rFonts w:asciiTheme="minorHAnsi" w:eastAsia="Verdana" w:hAnsiTheme="minorHAnsi" w:cs="Arial"/>
          <w:b/>
          <w:color w:val="auto"/>
          <w:lang w:val="en-US"/>
        </w:rPr>
        <w:t>HL7, CMS 1500, UB04,</w:t>
      </w:r>
      <w:r w:rsidR="00A65BD6" w:rsidRPr="00FC2CF4">
        <w:rPr>
          <w:rFonts w:asciiTheme="minorHAnsi" w:eastAsia="Verdana" w:hAnsiTheme="minorHAnsi" w:cs="Arial"/>
          <w:b/>
          <w:color w:val="auto"/>
          <w:lang w:val="en-US"/>
        </w:rPr>
        <w:t xml:space="preserve"> </w:t>
      </w:r>
      <w:r w:rsidRPr="00FC2CF4">
        <w:rPr>
          <w:rFonts w:asciiTheme="minorHAnsi" w:eastAsia="Verdana" w:hAnsiTheme="minorHAnsi" w:cs="Arial"/>
          <w:b/>
          <w:color w:val="auto"/>
          <w:lang w:val="en-US"/>
        </w:rPr>
        <w:t>UB92,</w:t>
      </w:r>
      <w:r w:rsidR="00A65BD6" w:rsidRPr="00FC2CF4">
        <w:rPr>
          <w:rFonts w:asciiTheme="minorHAnsi" w:eastAsia="Verdana" w:hAnsiTheme="minorHAnsi" w:cs="Arial"/>
          <w:b/>
          <w:color w:val="auto"/>
          <w:lang w:val="en-US"/>
        </w:rPr>
        <w:t xml:space="preserve"> </w:t>
      </w:r>
      <w:r w:rsidR="00841004" w:rsidRPr="00FC2CF4">
        <w:rPr>
          <w:rFonts w:asciiTheme="minorHAnsi" w:eastAsia="Verdana" w:hAnsiTheme="minorHAnsi" w:cs="Arial"/>
          <w:b/>
          <w:color w:val="auto"/>
        </w:rPr>
        <w:t>IDX, IDXR, HL837P</w:t>
      </w:r>
      <w:r w:rsidR="00A65BD6" w:rsidRPr="00FC2CF4">
        <w:rPr>
          <w:rFonts w:asciiTheme="minorHAnsi" w:eastAsia="Verdana" w:hAnsiTheme="minorHAnsi" w:cs="Arial"/>
          <w:b/>
          <w:color w:val="auto"/>
          <w:lang w:val="en-US"/>
        </w:rPr>
        <w:t xml:space="preserve"> and </w:t>
      </w:r>
      <w:r w:rsidR="00841004" w:rsidRPr="00FC2CF4">
        <w:rPr>
          <w:rFonts w:asciiTheme="minorHAnsi" w:eastAsia="Verdana" w:hAnsiTheme="minorHAnsi" w:cs="Arial"/>
          <w:b/>
          <w:color w:val="auto"/>
        </w:rPr>
        <w:t>HL837i</w:t>
      </w:r>
    </w:p>
    <w:p w14:paraId="7E5ECAE5" w14:textId="6FEFB62D" w:rsidR="00637440" w:rsidRPr="00162864" w:rsidRDefault="00B8397A" w:rsidP="00162864">
      <w:pPr>
        <w:pStyle w:val="Li"/>
        <w:jc w:val="both"/>
        <w:rPr>
          <w:rFonts w:asciiTheme="minorHAnsi" w:hAnsiTheme="minorHAnsi" w:cs="Arial"/>
          <w:color w:val="auto"/>
        </w:rPr>
      </w:pPr>
      <w:r w:rsidRPr="00FC2CF4">
        <w:rPr>
          <w:rFonts w:asciiTheme="minorHAnsi" w:eastAsia="Verdana" w:hAnsiTheme="minorHAnsi" w:cs="Arial"/>
          <w:b/>
          <w:color w:val="auto"/>
        </w:rPr>
        <w:t> </w:t>
      </w:r>
      <w:r w:rsidRPr="00FC2CF4">
        <w:rPr>
          <w:rFonts w:asciiTheme="minorHAnsi" w:hAnsiTheme="minorHAnsi" w:cs="Arial"/>
          <w:color w:val="auto"/>
        </w:rPr>
        <w:t xml:space="preserve"> </w:t>
      </w:r>
    </w:p>
    <w:p w14:paraId="3F5C1F00" w14:textId="3B08ACFC" w:rsidR="003C79F0" w:rsidRPr="003C79F0" w:rsidRDefault="00B8397A" w:rsidP="003C79F0">
      <w:pPr>
        <w:spacing w:after="280" w:afterAutospacing="1" w:line="276" w:lineRule="auto"/>
        <w:rPr>
          <w:rFonts w:asciiTheme="minorHAnsi" w:hAnsiTheme="minorHAnsi" w:cs="Arial"/>
          <w:color w:val="auto"/>
        </w:rPr>
      </w:pPr>
      <w:r w:rsidRPr="00FC2CF4">
        <w:rPr>
          <w:rFonts w:asciiTheme="minorHAnsi" w:eastAsia="Verdana" w:hAnsiTheme="minorHAnsi" w:cs="Arial"/>
          <w:b/>
          <w:color w:val="auto"/>
          <w:u w:val="single"/>
        </w:rPr>
        <w:t>Super Soft InfoTech LTD (</w:t>
      </w:r>
      <w:r w:rsidR="007C36E9" w:rsidRPr="00FC2CF4">
        <w:rPr>
          <w:rFonts w:asciiTheme="minorHAnsi" w:eastAsia="Verdana" w:hAnsiTheme="minorHAnsi" w:cs="Arial"/>
          <w:b/>
          <w:color w:val="auto"/>
          <w:u w:val="single"/>
          <w:lang w:val="en-US"/>
        </w:rPr>
        <w:t>Feb</w:t>
      </w:r>
      <w:r w:rsidRPr="00FC2CF4">
        <w:rPr>
          <w:rFonts w:asciiTheme="minorHAnsi" w:eastAsia="Verdana" w:hAnsiTheme="minorHAnsi" w:cs="Arial"/>
          <w:b/>
          <w:color w:val="auto"/>
          <w:u w:val="single"/>
        </w:rPr>
        <w:t xml:space="preserve"> 1998 – </w:t>
      </w:r>
      <w:r w:rsidR="005832A7" w:rsidRPr="00FC2CF4">
        <w:rPr>
          <w:rFonts w:asciiTheme="minorHAnsi" w:eastAsia="Verdana" w:hAnsiTheme="minorHAnsi" w:cs="Arial"/>
          <w:b/>
          <w:color w:val="auto"/>
          <w:u w:val="single"/>
          <w:lang w:val="en-US"/>
        </w:rPr>
        <w:t>June</w:t>
      </w:r>
      <w:r w:rsidRPr="00FC2CF4">
        <w:rPr>
          <w:rFonts w:asciiTheme="minorHAnsi" w:eastAsia="Verdana" w:hAnsiTheme="minorHAnsi" w:cs="Arial"/>
          <w:b/>
          <w:color w:val="auto"/>
          <w:u w:val="single"/>
        </w:rPr>
        <w:t xml:space="preserve"> 2000)</w:t>
      </w:r>
      <w:r w:rsidRPr="00FC2CF4">
        <w:rPr>
          <w:rFonts w:asciiTheme="minorHAnsi" w:hAnsiTheme="minorHAnsi" w:cs="Arial"/>
          <w:color w:val="auto"/>
        </w:rPr>
        <w:t xml:space="preserve"> </w:t>
      </w:r>
      <w:r w:rsidR="00637440" w:rsidRPr="00FC2CF4">
        <w:rPr>
          <w:rFonts w:asciiTheme="minorHAnsi" w:hAnsiTheme="minorHAnsi" w:cs="Arial"/>
          <w:color w:val="auto"/>
          <w:lang w:val="en-US"/>
        </w:rPr>
        <w:br/>
      </w:r>
      <w:r w:rsidRPr="00FC2CF4">
        <w:rPr>
          <w:rFonts w:asciiTheme="minorHAnsi" w:eastAsia="Verdana" w:hAnsiTheme="minorHAnsi" w:cs="Arial"/>
          <w:b/>
          <w:color w:val="auto"/>
        </w:rPr>
        <w:t>Role</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Developer</w:t>
      </w:r>
    </w:p>
    <w:p w14:paraId="6B42B70A" w14:textId="2DF8D2D1" w:rsidR="00B8397A" w:rsidRPr="00FC2CF4" w:rsidRDefault="003C79F0" w:rsidP="003C79F0">
      <w:pPr>
        <w:spacing w:after="280" w:afterAutospacing="1" w:line="276" w:lineRule="auto"/>
        <w:rPr>
          <w:rFonts w:asciiTheme="minorHAnsi" w:hAnsiTheme="minorHAnsi" w:cs="Arial"/>
          <w:color w:val="auto"/>
        </w:rPr>
      </w:pPr>
      <w:r>
        <w:rPr>
          <w:rFonts w:asciiTheme="minorHAnsi" w:eastAsia="Verdana" w:hAnsiTheme="minorHAnsi" w:cs="Arial"/>
          <w:b/>
          <w:color w:val="auto"/>
        </w:rPr>
        <w:t>Responsibilities:</w:t>
      </w:r>
      <w:r w:rsidR="00B8397A" w:rsidRPr="00FC2CF4">
        <w:rPr>
          <w:rFonts w:asciiTheme="minorHAnsi" w:eastAsia="Verdana" w:hAnsiTheme="minorHAnsi" w:cs="Arial"/>
          <w:b/>
          <w:color w:val="auto"/>
        </w:rPr>
        <w:t xml:space="preserve">             </w:t>
      </w:r>
    </w:p>
    <w:p w14:paraId="7974E853"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 xml:space="preserve">Team player to integrate multiple components of the project done using </w:t>
      </w:r>
      <w:r w:rsidRPr="00FC2CF4">
        <w:rPr>
          <w:rFonts w:asciiTheme="minorHAnsi" w:eastAsia="Verdana" w:hAnsiTheme="minorHAnsi" w:cs="Arial"/>
          <w:b/>
          <w:color w:val="auto"/>
        </w:rPr>
        <w:t>RMI technology</w:t>
      </w:r>
      <w:r w:rsidRPr="00FC2CF4">
        <w:rPr>
          <w:rFonts w:asciiTheme="minorHAnsi" w:hAnsiTheme="minorHAnsi" w:cs="Arial"/>
          <w:color w:val="auto"/>
        </w:rPr>
        <w:t xml:space="preserve"> </w:t>
      </w:r>
    </w:p>
    <w:p w14:paraId="1501B55C"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t>Played a major role in creating a plan to upgrade the development servers/software/hardware specifications.</w:t>
      </w:r>
      <w:r w:rsidRPr="00FC2CF4">
        <w:rPr>
          <w:rFonts w:asciiTheme="minorHAnsi" w:hAnsiTheme="minorHAnsi" w:cs="Arial"/>
          <w:color w:val="auto"/>
        </w:rPr>
        <w:t xml:space="preserve"> </w:t>
      </w:r>
    </w:p>
    <w:p w14:paraId="7D9751FA" w14:textId="77777777" w:rsidR="00B8397A" w:rsidRPr="00FC2CF4" w:rsidRDefault="00B8397A" w:rsidP="001C43D8">
      <w:pPr>
        <w:pStyle w:val="Li"/>
        <w:numPr>
          <w:ilvl w:val="0"/>
          <w:numId w:val="10"/>
        </w:numPr>
        <w:rPr>
          <w:rFonts w:asciiTheme="minorHAnsi" w:hAnsiTheme="minorHAnsi" w:cs="Arial"/>
          <w:color w:val="auto"/>
        </w:rPr>
      </w:pPr>
      <w:r w:rsidRPr="00FC2CF4">
        <w:rPr>
          <w:rFonts w:asciiTheme="minorHAnsi" w:eastAsia="Verdana" w:hAnsiTheme="minorHAnsi" w:cs="Arial"/>
          <w:color w:val="auto"/>
        </w:rPr>
        <w:lastRenderedPageBreak/>
        <w:t xml:space="preserve">Design and developed </w:t>
      </w:r>
      <w:r w:rsidRPr="00FC2CF4">
        <w:rPr>
          <w:rFonts w:asciiTheme="minorHAnsi" w:eastAsia="Verdana" w:hAnsiTheme="minorHAnsi" w:cs="Arial"/>
          <w:b/>
          <w:color w:val="auto"/>
        </w:rPr>
        <w:t>Applet interface</w:t>
      </w:r>
      <w:r w:rsidRPr="00FC2CF4">
        <w:rPr>
          <w:rFonts w:asciiTheme="minorHAnsi" w:eastAsia="Verdana" w:hAnsiTheme="minorHAnsi" w:cs="Arial"/>
          <w:color w:val="auto"/>
        </w:rPr>
        <w:t xml:space="preserve"> for the users to enter their grievances with Customs &amp; Central Excise Department, which generates a user interaction with the officers of the department and then track the status of their grievances through web.</w:t>
      </w:r>
      <w:r w:rsidRPr="00FC2CF4">
        <w:rPr>
          <w:rFonts w:asciiTheme="minorHAnsi" w:hAnsiTheme="minorHAnsi" w:cs="Arial"/>
          <w:color w:val="auto"/>
        </w:rPr>
        <w:t xml:space="preserve"> </w:t>
      </w:r>
    </w:p>
    <w:p w14:paraId="4AB875DF" w14:textId="77777777" w:rsidR="00AF4069" w:rsidRDefault="00AF4069" w:rsidP="00AC503F">
      <w:pPr>
        <w:pStyle w:val="Li"/>
        <w:jc w:val="both"/>
        <w:rPr>
          <w:rFonts w:asciiTheme="minorHAnsi" w:eastAsia="Verdana" w:hAnsiTheme="minorHAnsi" w:cs="Arial"/>
          <w:color w:val="auto"/>
        </w:rPr>
      </w:pPr>
    </w:p>
    <w:p w14:paraId="32F8D72D" w14:textId="77777777" w:rsidR="005A532A" w:rsidRPr="00FC2CF4" w:rsidRDefault="00B8397A" w:rsidP="00AC503F">
      <w:pPr>
        <w:pStyle w:val="Li"/>
        <w:jc w:val="both"/>
        <w:rPr>
          <w:rFonts w:asciiTheme="minorHAnsi" w:hAnsiTheme="minorHAnsi" w:cs="Arial"/>
          <w:color w:val="auto"/>
          <w:lang w:val="en-US"/>
        </w:rPr>
      </w:pPr>
      <w:r w:rsidRPr="00FC2CF4">
        <w:rPr>
          <w:rFonts w:asciiTheme="minorHAnsi" w:eastAsia="Verdana" w:hAnsiTheme="minorHAnsi" w:cs="Arial"/>
          <w:b/>
          <w:color w:val="auto"/>
        </w:rPr>
        <w:t xml:space="preserve">Environment: </w:t>
      </w:r>
      <w:r w:rsidRPr="00FC2CF4">
        <w:rPr>
          <w:rFonts w:asciiTheme="minorHAnsi" w:eastAsia="Verdana" w:hAnsiTheme="minorHAnsi" w:cs="Arial"/>
          <w:color w:val="auto"/>
        </w:rPr>
        <w:t xml:space="preserve">JDK1.3, Applets, </w:t>
      </w:r>
      <w:r w:rsidRPr="00FC2CF4">
        <w:rPr>
          <w:rFonts w:asciiTheme="minorHAnsi" w:eastAsia="Verdana" w:hAnsiTheme="minorHAnsi" w:cs="Arial"/>
          <w:b/>
          <w:color w:val="auto"/>
        </w:rPr>
        <w:t>Swing</w:t>
      </w:r>
      <w:r w:rsidRPr="00FC2CF4">
        <w:rPr>
          <w:rFonts w:asciiTheme="minorHAnsi" w:eastAsia="Verdana" w:hAnsiTheme="minorHAnsi" w:cs="Arial"/>
          <w:color w:val="auto"/>
        </w:rPr>
        <w:t xml:space="preserve">, </w:t>
      </w:r>
      <w:r w:rsidRPr="00FC2CF4">
        <w:rPr>
          <w:rFonts w:asciiTheme="minorHAnsi" w:eastAsia="Verdana" w:hAnsiTheme="minorHAnsi" w:cs="Arial"/>
          <w:b/>
          <w:color w:val="auto"/>
        </w:rPr>
        <w:t>JRUN2.3,</w:t>
      </w:r>
      <w:r w:rsidRPr="00FC2CF4">
        <w:rPr>
          <w:rFonts w:asciiTheme="minorHAnsi" w:hAnsiTheme="minorHAnsi" w:cs="Arial"/>
          <w:color w:val="auto"/>
        </w:rPr>
        <w:t xml:space="preserve"> </w:t>
      </w:r>
      <w:r w:rsidRPr="00FC2CF4">
        <w:rPr>
          <w:rFonts w:asciiTheme="minorHAnsi" w:eastAsia="Verdana" w:hAnsiTheme="minorHAnsi" w:cs="Arial"/>
          <w:b/>
          <w:color w:val="auto"/>
        </w:rPr>
        <w:t>Oracle 7.3</w:t>
      </w:r>
      <w:r w:rsidRPr="00FC2CF4">
        <w:rPr>
          <w:rFonts w:asciiTheme="minorHAnsi" w:eastAsia="Verdana" w:hAnsiTheme="minorHAnsi" w:cs="Arial"/>
          <w:color w:val="auto"/>
        </w:rPr>
        <w:t>/</w:t>
      </w:r>
      <w:r w:rsidRPr="00FC2CF4">
        <w:rPr>
          <w:rFonts w:asciiTheme="minorHAnsi" w:eastAsia="Verdana" w:hAnsiTheme="minorHAnsi" w:cs="Arial"/>
          <w:b/>
          <w:color w:val="auto"/>
        </w:rPr>
        <w:t>MS-Access</w:t>
      </w:r>
      <w:r w:rsidRPr="00FC2CF4">
        <w:rPr>
          <w:rFonts w:asciiTheme="minorHAnsi" w:eastAsia="Verdana" w:hAnsiTheme="minorHAnsi" w:cs="Arial"/>
          <w:color w:val="auto"/>
        </w:rPr>
        <w:t xml:space="preserve">, </w:t>
      </w:r>
      <w:r w:rsidR="00637440" w:rsidRPr="00FC2CF4">
        <w:rPr>
          <w:rFonts w:asciiTheme="minorHAnsi" w:eastAsia="Verdana" w:hAnsiTheme="minorHAnsi" w:cs="Arial"/>
          <w:color w:val="auto"/>
        </w:rPr>
        <w:t>Java</w:t>
      </w:r>
      <w:r w:rsidRPr="00FC2CF4">
        <w:rPr>
          <w:rFonts w:asciiTheme="minorHAnsi" w:eastAsia="Verdana" w:hAnsiTheme="minorHAnsi" w:cs="Arial"/>
          <w:color w:val="auto"/>
        </w:rPr>
        <w:t>Script</w:t>
      </w:r>
      <w:r w:rsidRPr="00FC2CF4">
        <w:rPr>
          <w:rFonts w:asciiTheme="minorHAnsi" w:eastAsia="Verdana" w:hAnsiTheme="minorHAnsi" w:cs="Arial"/>
          <w:b/>
          <w:color w:val="auto"/>
        </w:rPr>
        <w:t>,</w:t>
      </w:r>
      <w:r w:rsidRPr="00FC2CF4">
        <w:rPr>
          <w:rFonts w:asciiTheme="minorHAnsi" w:hAnsiTheme="minorHAnsi" w:cs="Arial"/>
          <w:color w:val="auto"/>
        </w:rPr>
        <w:t xml:space="preserve"> </w:t>
      </w:r>
      <w:r w:rsidRPr="00FC2CF4">
        <w:rPr>
          <w:rFonts w:asciiTheme="minorHAnsi" w:eastAsia="Verdana" w:hAnsiTheme="minorHAnsi" w:cs="Arial"/>
          <w:color w:val="auto"/>
        </w:rPr>
        <w:t>CSS</w:t>
      </w:r>
      <w:r w:rsidRPr="00FC2CF4">
        <w:rPr>
          <w:rFonts w:asciiTheme="minorHAnsi" w:eastAsia="Verdana" w:hAnsiTheme="minorHAnsi" w:cs="Arial"/>
          <w:b/>
          <w:color w:val="auto"/>
        </w:rPr>
        <w:t>, Windows</w:t>
      </w:r>
      <w:r w:rsidRPr="00FC2CF4">
        <w:rPr>
          <w:rFonts w:asciiTheme="minorHAnsi" w:hAnsiTheme="minorHAnsi" w:cs="Arial"/>
          <w:color w:val="auto"/>
        </w:rPr>
        <w:t xml:space="preserve"> </w:t>
      </w:r>
      <w:r w:rsidRPr="00FC2CF4">
        <w:rPr>
          <w:rFonts w:asciiTheme="minorHAnsi" w:eastAsia="Verdana" w:hAnsiTheme="minorHAnsi" w:cs="Arial"/>
          <w:b/>
          <w:color w:val="auto"/>
        </w:rPr>
        <w:t>NT.</w:t>
      </w:r>
      <w:r w:rsidRPr="00FC2CF4">
        <w:rPr>
          <w:rFonts w:asciiTheme="minorHAnsi" w:hAnsiTheme="minorHAnsi" w:cs="Arial"/>
          <w:color w:val="auto"/>
        </w:rPr>
        <w:t xml:space="preserve"> </w:t>
      </w:r>
    </w:p>
    <w:p w14:paraId="0F63AC26" w14:textId="77777777" w:rsidR="002F7CDE" w:rsidRPr="00FC2CF4" w:rsidRDefault="002F7CDE" w:rsidP="00AC503F">
      <w:pPr>
        <w:pStyle w:val="Li"/>
        <w:jc w:val="both"/>
        <w:rPr>
          <w:rFonts w:asciiTheme="minorHAnsi" w:hAnsiTheme="minorHAnsi" w:cs="Arial"/>
          <w:color w:val="auto"/>
          <w:lang w:val="en-US"/>
        </w:rPr>
      </w:pPr>
    </w:p>
    <w:p w14:paraId="7DCFD643" w14:textId="77777777" w:rsidR="002F7CDE" w:rsidRPr="00FC2CF4" w:rsidRDefault="002F7CDE" w:rsidP="002F7CDE">
      <w:pPr>
        <w:pStyle w:val="Li"/>
        <w:jc w:val="center"/>
        <w:rPr>
          <w:rFonts w:asciiTheme="minorHAnsi" w:hAnsiTheme="minorHAnsi" w:cs="Arial"/>
          <w:b/>
          <w:color w:val="auto"/>
          <w:u w:val="single"/>
          <w:lang w:val="en-US"/>
        </w:rPr>
      </w:pPr>
      <w:r w:rsidRPr="00FC2CF4">
        <w:rPr>
          <w:rFonts w:asciiTheme="minorHAnsi" w:hAnsiTheme="minorHAnsi" w:cs="Arial"/>
          <w:b/>
          <w:color w:val="auto"/>
          <w:u w:val="single"/>
          <w:lang w:val="en-US"/>
        </w:rPr>
        <w:t>Education</w:t>
      </w:r>
    </w:p>
    <w:p w14:paraId="295BCBD7" w14:textId="77777777" w:rsidR="002F7CDE" w:rsidRPr="00FC2CF4" w:rsidRDefault="002F7CDE"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Master’s in Computer applications </w:t>
      </w:r>
      <w:r w:rsidR="001539DF"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001539DF" w:rsidRPr="00FC2CF4">
        <w:rPr>
          <w:rFonts w:asciiTheme="minorHAnsi" w:hAnsiTheme="minorHAnsi" w:cs="Arial"/>
          <w:color w:val="auto"/>
          <w:lang w:val="en-US"/>
        </w:rPr>
        <w:t>(1998)</w:t>
      </w:r>
    </w:p>
    <w:p w14:paraId="41A7C88E"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Bachelor’s Computer Science </w:t>
      </w:r>
      <w:r w:rsidR="00DD440D" w:rsidRPr="00FC2CF4">
        <w:rPr>
          <w:rFonts w:asciiTheme="minorHAnsi" w:hAnsiTheme="minorHAnsi" w:cs="Arial"/>
          <w:color w:val="auto"/>
          <w:lang w:val="en-US"/>
        </w:rPr>
        <w:t xml:space="preserve">  </w:t>
      </w:r>
      <w:r w:rsidR="00637440" w:rsidRPr="00FC2CF4">
        <w:rPr>
          <w:rFonts w:asciiTheme="minorHAnsi" w:hAnsiTheme="minorHAnsi" w:cs="Arial"/>
          <w:color w:val="auto"/>
          <w:lang w:val="en-US"/>
        </w:rPr>
        <w:t xml:space="preserve">- </w:t>
      </w:r>
      <w:r w:rsidR="00DD440D" w:rsidRPr="00FC2CF4">
        <w:rPr>
          <w:rFonts w:asciiTheme="minorHAnsi" w:hAnsiTheme="minorHAnsi" w:cs="Arial"/>
          <w:color w:val="auto"/>
          <w:lang w:val="en-US"/>
        </w:rPr>
        <w:t xml:space="preserve">Osmania University  </w:t>
      </w:r>
      <w:r w:rsidRPr="00FC2CF4">
        <w:rPr>
          <w:rFonts w:asciiTheme="minorHAnsi" w:hAnsiTheme="minorHAnsi" w:cs="Arial"/>
          <w:color w:val="auto"/>
          <w:lang w:val="en-US"/>
        </w:rPr>
        <w:t>(1995)</w:t>
      </w:r>
    </w:p>
    <w:p w14:paraId="5CC5B412" w14:textId="77777777" w:rsidR="001539DF" w:rsidRPr="00FC2CF4" w:rsidRDefault="001539DF" w:rsidP="002F7CDE">
      <w:pPr>
        <w:pStyle w:val="Li"/>
        <w:numPr>
          <w:ilvl w:val="0"/>
          <w:numId w:val="17"/>
        </w:numPr>
        <w:rPr>
          <w:rFonts w:asciiTheme="minorHAnsi" w:hAnsiTheme="minorHAnsi" w:cs="Arial"/>
          <w:color w:val="auto"/>
          <w:lang w:val="en-US"/>
        </w:rPr>
      </w:pPr>
      <w:r w:rsidRPr="00FC2CF4">
        <w:rPr>
          <w:rFonts w:asciiTheme="minorHAnsi" w:hAnsiTheme="minorHAnsi" w:cs="Arial"/>
          <w:color w:val="auto"/>
          <w:lang w:val="en-US"/>
        </w:rPr>
        <w:t xml:space="preserve">Sun micro systems </w:t>
      </w:r>
      <w:r w:rsidR="00637440" w:rsidRPr="00FC2CF4">
        <w:rPr>
          <w:rFonts w:asciiTheme="minorHAnsi" w:hAnsiTheme="minorHAnsi" w:cs="Arial"/>
          <w:color w:val="auto"/>
          <w:lang w:val="en-US"/>
        </w:rPr>
        <w:t xml:space="preserve">- </w:t>
      </w:r>
      <w:r w:rsidRPr="00FC2CF4">
        <w:rPr>
          <w:rFonts w:asciiTheme="minorHAnsi" w:hAnsiTheme="minorHAnsi" w:cs="Arial"/>
          <w:color w:val="auto"/>
          <w:lang w:val="en-US"/>
        </w:rPr>
        <w:t xml:space="preserve">Certified </w:t>
      </w:r>
      <w:r w:rsidR="00637440" w:rsidRPr="00FC2CF4">
        <w:rPr>
          <w:rFonts w:asciiTheme="minorHAnsi" w:hAnsiTheme="minorHAnsi" w:cs="Arial"/>
          <w:color w:val="auto"/>
          <w:lang w:val="en-US"/>
        </w:rPr>
        <w:t>Java</w:t>
      </w:r>
      <w:r w:rsidRPr="00FC2CF4">
        <w:rPr>
          <w:rFonts w:asciiTheme="minorHAnsi" w:hAnsiTheme="minorHAnsi" w:cs="Arial"/>
          <w:color w:val="auto"/>
          <w:lang w:val="en-US"/>
        </w:rPr>
        <w:t xml:space="preserve"> software engineer (2000)</w:t>
      </w:r>
    </w:p>
    <w:p w14:paraId="359DA630" w14:textId="77777777" w:rsidR="00C96F77" w:rsidRPr="00FC2CF4" w:rsidRDefault="00C96F77" w:rsidP="00AC503F">
      <w:pPr>
        <w:pStyle w:val="Li"/>
        <w:jc w:val="both"/>
        <w:rPr>
          <w:rFonts w:asciiTheme="minorHAnsi" w:hAnsiTheme="minorHAnsi" w:cs="Arial"/>
          <w:color w:val="auto"/>
          <w:lang w:val="en-US"/>
        </w:rPr>
      </w:pPr>
    </w:p>
    <w:p w14:paraId="7BFD4531" w14:textId="77777777" w:rsidR="00AD68AC" w:rsidRPr="00FC2CF4" w:rsidRDefault="00AD68AC" w:rsidP="00AD68AC">
      <w:pPr>
        <w:jc w:val="center"/>
        <w:rPr>
          <w:rFonts w:asciiTheme="minorHAnsi" w:hAnsiTheme="minorHAnsi"/>
          <w:b/>
          <w:color w:val="auto"/>
          <w:u w:val="single"/>
        </w:rPr>
      </w:pPr>
      <w:r w:rsidRPr="00FC2CF4">
        <w:rPr>
          <w:rFonts w:asciiTheme="minorHAnsi" w:hAnsiTheme="minorHAnsi"/>
          <w:b/>
          <w:color w:val="auto"/>
          <w:u w:val="single"/>
          <w:lang w:val="en-US"/>
        </w:rPr>
        <w:t xml:space="preserve">KNOWLEDGE OVERVIEW </w:t>
      </w:r>
    </w:p>
    <w:p w14:paraId="3E546D20" w14:textId="77777777" w:rsidR="00AD68AC" w:rsidRPr="00FC2CF4" w:rsidRDefault="00AD68AC" w:rsidP="00AD68AC">
      <w:pPr>
        <w:numPr>
          <w:ilvl w:val="0"/>
          <w:numId w:val="15"/>
        </w:numPr>
        <w:shd w:val="clear" w:color="auto" w:fill="auto"/>
        <w:tabs>
          <w:tab w:val="left" w:pos="360"/>
        </w:tabs>
        <w:ind w:left="0" w:firstLine="0"/>
        <w:rPr>
          <w:rFonts w:asciiTheme="minorHAnsi" w:hAnsiTheme="minorHAnsi"/>
          <w:color w:val="auto"/>
        </w:rPr>
        <w:sectPr w:rsidR="00AD68AC" w:rsidRPr="00FC2CF4" w:rsidSect="004F75C9">
          <w:type w:val="continuous"/>
          <w:pgSz w:w="12240" w:h="15840"/>
          <w:pgMar w:top="1008" w:right="1080" w:bottom="720" w:left="1080" w:header="720" w:footer="720" w:gutter="0"/>
          <w:cols w:space="720"/>
          <w:docGrid w:linePitch="326"/>
        </w:sectPr>
      </w:pPr>
    </w:p>
    <w:p w14:paraId="47EB3612"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lastRenderedPageBreak/>
        <w:t>Strategic Planning and Direction</w:t>
      </w:r>
      <w:r w:rsidR="00AD68AC" w:rsidRPr="00FC2CF4">
        <w:rPr>
          <w:rFonts w:asciiTheme="minorHAnsi" w:hAnsiTheme="minorHAnsi"/>
          <w:color w:val="auto"/>
        </w:rPr>
        <w:t xml:space="preserve"> </w:t>
      </w:r>
    </w:p>
    <w:p w14:paraId="25863B64" w14:textId="77777777" w:rsidR="00AD68AC" w:rsidRPr="00FC2CF4" w:rsidRDefault="00F35D49"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29A11F8E" w14:textId="77777777" w:rsidR="00AD68AC" w:rsidRPr="00FC2CF4" w:rsidRDefault="00AD68AC" w:rsidP="00AD68AC">
      <w:pPr>
        <w:numPr>
          <w:ilvl w:val="0"/>
          <w:numId w:val="15"/>
        </w:numPr>
        <w:shd w:val="clear" w:color="auto" w:fill="auto"/>
        <w:spacing w:line="276" w:lineRule="auto"/>
        <w:ind w:left="360" w:firstLine="0"/>
        <w:rPr>
          <w:rFonts w:asciiTheme="minorHAnsi" w:hAnsiTheme="minorHAnsi"/>
          <w:color w:val="auto"/>
        </w:rPr>
      </w:pPr>
      <w:r w:rsidRPr="00FC2CF4">
        <w:rPr>
          <w:rFonts w:asciiTheme="minorHAnsi" w:hAnsiTheme="minorHAnsi"/>
          <w:color w:val="auto"/>
          <w:lang w:val="en-US"/>
        </w:rPr>
        <w:t>E</w:t>
      </w:r>
      <w:r w:rsidRPr="00FC2CF4">
        <w:rPr>
          <w:rFonts w:asciiTheme="minorHAnsi" w:hAnsiTheme="minorHAnsi"/>
          <w:color w:val="auto"/>
        </w:rPr>
        <w:t xml:space="preserve">stimating </w:t>
      </w:r>
      <w:r w:rsidRPr="00FC2CF4">
        <w:rPr>
          <w:rFonts w:asciiTheme="minorHAnsi" w:hAnsiTheme="minorHAnsi"/>
          <w:color w:val="auto"/>
          <w:lang w:val="en-US"/>
        </w:rPr>
        <w:t xml:space="preserve">project </w:t>
      </w:r>
      <w:r w:rsidRPr="00FC2CF4">
        <w:rPr>
          <w:rFonts w:asciiTheme="minorHAnsi" w:hAnsiTheme="minorHAnsi"/>
          <w:color w:val="auto"/>
        </w:rPr>
        <w:t xml:space="preserve">time, </w:t>
      </w:r>
      <w:r w:rsidRPr="00FC2CF4">
        <w:rPr>
          <w:rFonts w:asciiTheme="minorHAnsi" w:hAnsiTheme="minorHAnsi"/>
          <w:color w:val="auto"/>
          <w:lang w:val="en-US"/>
        </w:rPr>
        <w:t>staff</w:t>
      </w:r>
      <w:r w:rsidRPr="00FC2CF4">
        <w:rPr>
          <w:rFonts w:asciiTheme="minorHAnsi" w:hAnsiTheme="minorHAnsi"/>
          <w:color w:val="auto"/>
        </w:rPr>
        <w:t xml:space="preserve"> </w:t>
      </w:r>
    </w:p>
    <w:p w14:paraId="25445537"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lang w:val="en-US"/>
        </w:rPr>
        <w:t xml:space="preserve">Building </w:t>
      </w:r>
      <w:r w:rsidRPr="00FC2CF4">
        <w:rPr>
          <w:rFonts w:asciiTheme="minorHAnsi" w:hAnsiTheme="minorHAnsi"/>
          <w:color w:val="auto"/>
        </w:rPr>
        <w:t>consensus</w:t>
      </w:r>
      <w:r w:rsidRPr="00FC2CF4">
        <w:rPr>
          <w:rFonts w:asciiTheme="minorHAnsi" w:hAnsiTheme="minorHAnsi"/>
          <w:color w:val="auto"/>
          <w:lang w:val="en-US"/>
        </w:rPr>
        <w:t xml:space="preserve"> / mediation</w:t>
      </w:r>
    </w:p>
    <w:p w14:paraId="4985F586" w14:textId="77777777" w:rsidR="00AD68AC" w:rsidRPr="00FC2CF4" w:rsidRDefault="00AD68AC" w:rsidP="00AD68AC">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olor w:val="auto"/>
        </w:rPr>
        <w:t>Quickly learn tools</w:t>
      </w:r>
      <w:r w:rsidRPr="00FC2CF4">
        <w:rPr>
          <w:rFonts w:asciiTheme="minorHAnsi" w:hAnsiTheme="minorHAnsi"/>
          <w:color w:val="auto"/>
          <w:lang w:val="en-US"/>
        </w:rPr>
        <w:t xml:space="preserve">, </w:t>
      </w:r>
      <w:r w:rsidRPr="00FC2CF4">
        <w:rPr>
          <w:rFonts w:asciiTheme="minorHAnsi" w:hAnsiTheme="minorHAnsi"/>
          <w:color w:val="auto"/>
        </w:rPr>
        <w:t>ad</w:t>
      </w:r>
      <w:r w:rsidRPr="00FC2CF4">
        <w:rPr>
          <w:rFonts w:asciiTheme="minorHAnsi" w:hAnsiTheme="minorHAnsi"/>
          <w:color w:val="auto"/>
          <w:lang w:val="en-US"/>
        </w:rPr>
        <w:t>o</w:t>
      </w:r>
      <w:r w:rsidRPr="00FC2CF4">
        <w:rPr>
          <w:rFonts w:asciiTheme="minorHAnsi" w:hAnsiTheme="minorHAnsi"/>
          <w:color w:val="auto"/>
        </w:rPr>
        <w:t xml:space="preserve">pt ideas </w:t>
      </w:r>
    </w:p>
    <w:p w14:paraId="3328E7A7"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lastRenderedPageBreak/>
        <w:t xml:space="preserve">Imaginative problem solver </w:t>
      </w:r>
    </w:p>
    <w:p w14:paraId="434BC091"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Work c</w:t>
      </w:r>
      <w:r w:rsidRPr="00FC2CF4">
        <w:rPr>
          <w:rFonts w:asciiTheme="minorHAnsi" w:hAnsiTheme="minorHAnsi"/>
          <w:color w:val="auto"/>
        </w:rPr>
        <w:t>ross</w:t>
      </w:r>
      <w:r w:rsidRPr="00FC2CF4">
        <w:rPr>
          <w:rFonts w:asciiTheme="minorHAnsi" w:hAnsiTheme="minorHAnsi"/>
          <w:color w:val="auto"/>
          <w:lang w:val="en-US"/>
        </w:rPr>
        <w:t>-</w:t>
      </w:r>
      <w:r w:rsidRPr="00FC2CF4">
        <w:rPr>
          <w:rFonts w:asciiTheme="minorHAnsi" w:hAnsiTheme="minorHAnsi"/>
          <w:color w:val="auto"/>
        </w:rPr>
        <w:t>functional</w:t>
      </w:r>
      <w:r w:rsidRPr="00FC2CF4">
        <w:rPr>
          <w:rFonts w:asciiTheme="minorHAnsi" w:hAnsiTheme="minorHAnsi"/>
          <w:color w:val="auto"/>
          <w:lang w:val="en-US"/>
        </w:rPr>
        <w:t>y</w:t>
      </w:r>
    </w:p>
    <w:p w14:paraId="4C275EC8"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lang w:val="en-US"/>
        </w:rPr>
        <w:t>Develop c</w:t>
      </w:r>
      <w:r w:rsidRPr="00FC2CF4">
        <w:rPr>
          <w:rFonts w:asciiTheme="minorHAnsi" w:hAnsiTheme="minorHAnsi"/>
          <w:color w:val="auto"/>
        </w:rPr>
        <w:t xml:space="preserve">omprehensive </w:t>
      </w:r>
      <w:r w:rsidRPr="00FC2CF4">
        <w:rPr>
          <w:rFonts w:asciiTheme="minorHAnsi" w:hAnsiTheme="minorHAnsi"/>
          <w:color w:val="auto"/>
          <w:lang w:val="en-US"/>
        </w:rPr>
        <w:t>life-cycles</w:t>
      </w:r>
      <w:r w:rsidRPr="00FC2CF4">
        <w:rPr>
          <w:rFonts w:asciiTheme="minorHAnsi" w:hAnsiTheme="minorHAnsi"/>
          <w:color w:val="auto"/>
        </w:rPr>
        <w:t xml:space="preserve"> </w:t>
      </w:r>
    </w:p>
    <w:p w14:paraId="1D6BEBE9" w14:textId="77777777" w:rsidR="00AD68AC" w:rsidRPr="00FC2CF4" w:rsidRDefault="00AD68AC"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olor w:val="auto"/>
        </w:rPr>
        <w:t xml:space="preserve">Job costing </w:t>
      </w:r>
      <w:r w:rsidRPr="00FC2CF4">
        <w:rPr>
          <w:rFonts w:asciiTheme="minorHAnsi" w:hAnsiTheme="minorHAnsi"/>
          <w:color w:val="auto"/>
          <w:lang w:val="en-US"/>
        </w:rPr>
        <w:t>/</w:t>
      </w:r>
      <w:r w:rsidRPr="00FC2CF4">
        <w:rPr>
          <w:rFonts w:asciiTheme="minorHAnsi" w:hAnsiTheme="minorHAnsi"/>
          <w:color w:val="auto"/>
        </w:rPr>
        <w:t xml:space="preserve"> cost-control</w:t>
      </w:r>
    </w:p>
    <w:p w14:paraId="50460789" w14:textId="77777777" w:rsidR="00AD68AC" w:rsidRPr="00FC2CF4" w:rsidRDefault="00F35D49" w:rsidP="00AD68AC">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hAnsiTheme="minorHAnsi" w:cs="Arial"/>
          <w:color w:val="auto"/>
          <w:shd w:val="clear" w:color="auto" w:fill="FFFFFF"/>
        </w:rPr>
        <w:t>Product Stabilization</w:t>
      </w:r>
    </w:p>
    <w:p w14:paraId="299BEDF5" w14:textId="77777777" w:rsidR="00AD68AC" w:rsidRPr="00FC2CF4" w:rsidRDefault="00AD68AC" w:rsidP="00AD68AC">
      <w:pPr>
        <w:shd w:val="clear" w:color="auto" w:fill="auto"/>
        <w:ind w:left="349" w:right="5028"/>
        <w:rPr>
          <w:rFonts w:asciiTheme="minorHAnsi" w:hAnsiTheme="minorHAnsi"/>
          <w:color w:val="auto"/>
        </w:rPr>
        <w:sectPr w:rsidR="00AD68AC" w:rsidRPr="00FC2CF4" w:rsidSect="00247049">
          <w:type w:val="continuous"/>
          <w:pgSz w:w="12240" w:h="15840"/>
          <w:pgMar w:top="1008" w:right="1080" w:bottom="720" w:left="1080" w:header="720" w:footer="720" w:gutter="0"/>
          <w:cols w:num="2" w:space="720"/>
          <w:docGrid w:linePitch="326"/>
        </w:sectPr>
      </w:pPr>
    </w:p>
    <w:p w14:paraId="07045E4D" w14:textId="77777777" w:rsidR="00AD68AC" w:rsidRPr="00FC2CF4" w:rsidRDefault="00AD68AC" w:rsidP="006F7A4A">
      <w:pPr>
        <w:pStyle w:val="Li"/>
        <w:rPr>
          <w:rFonts w:asciiTheme="minorHAnsi" w:eastAsia="Verdana" w:hAnsiTheme="minorHAnsi" w:cs="Arial"/>
          <w:color w:val="auto"/>
          <w:lang w:val="en-US"/>
        </w:rPr>
      </w:pPr>
    </w:p>
    <w:p w14:paraId="3E50F9AF" w14:textId="414A0D1A" w:rsidR="006F7A4A" w:rsidRPr="00FC2CF4" w:rsidRDefault="006F7A4A" w:rsidP="006F7A4A">
      <w:pPr>
        <w:jc w:val="center"/>
        <w:rPr>
          <w:rFonts w:asciiTheme="minorHAnsi" w:hAnsiTheme="minorHAnsi"/>
          <w:b/>
          <w:color w:val="auto"/>
          <w:u w:val="single"/>
        </w:rPr>
      </w:pPr>
      <w:r w:rsidRPr="00FC2CF4">
        <w:rPr>
          <w:rFonts w:asciiTheme="minorHAnsi" w:eastAsia="Verdana" w:hAnsiTheme="minorHAnsi" w:cs="Arial"/>
          <w:b/>
          <w:color w:val="auto"/>
          <w:u w:val="single"/>
          <w:lang w:val="en-US"/>
        </w:rPr>
        <w:t>CERTIFICATION TRAINING</w:t>
      </w:r>
      <w:r w:rsidRPr="00FC2CF4">
        <w:rPr>
          <w:rFonts w:asciiTheme="minorHAnsi" w:hAnsiTheme="minorHAnsi"/>
          <w:b/>
          <w:color w:val="auto"/>
          <w:u w:val="single"/>
          <w:lang w:val="en-US"/>
        </w:rPr>
        <w:t xml:space="preserve"> </w:t>
      </w:r>
    </w:p>
    <w:p w14:paraId="43878711" w14:textId="77777777" w:rsidR="006F7A4A" w:rsidRPr="00FC2CF4" w:rsidRDefault="006F7A4A" w:rsidP="006F7A4A">
      <w:pPr>
        <w:numPr>
          <w:ilvl w:val="0"/>
          <w:numId w:val="15"/>
        </w:numPr>
        <w:shd w:val="clear" w:color="auto" w:fill="auto"/>
        <w:tabs>
          <w:tab w:val="left" w:pos="360"/>
        </w:tabs>
        <w:ind w:left="0" w:firstLine="0"/>
        <w:rPr>
          <w:rFonts w:asciiTheme="minorHAnsi" w:hAnsiTheme="minorHAnsi"/>
          <w:color w:val="auto"/>
        </w:rPr>
        <w:sectPr w:rsidR="006F7A4A" w:rsidRPr="00FC2CF4" w:rsidSect="004F75C9">
          <w:type w:val="continuous"/>
          <w:pgSz w:w="12240" w:h="15840"/>
          <w:pgMar w:top="1008" w:right="1080" w:bottom="720" w:left="1080" w:header="720" w:footer="720" w:gutter="0"/>
          <w:cols w:space="720"/>
          <w:docGrid w:linePitch="326"/>
        </w:sectPr>
      </w:pPr>
    </w:p>
    <w:p w14:paraId="41555E82" w14:textId="4AA88790"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lastRenderedPageBreak/>
        <w:t>CSM Certified</w:t>
      </w:r>
      <w:r w:rsidRPr="00FC2CF4">
        <w:rPr>
          <w:rFonts w:asciiTheme="minorHAnsi" w:hAnsiTheme="minorHAnsi"/>
          <w:color w:val="auto"/>
        </w:rPr>
        <w:t xml:space="preserve"> </w:t>
      </w:r>
    </w:p>
    <w:p w14:paraId="03177813" w14:textId="77777777" w:rsidR="006F7A4A" w:rsidRPr="00FC2CF4" w:rsidRDefault="006F7A4A" w:rsidP="006F7A4A">
      <w:pPr>
        <w:numPr>
          <w:ilvl w:val="0"/>
          <w:numId w:val="15"/>
        </w:numPr>
        <w:shd w:val="clear" w:color="auto" w:fill="auto"/>
        <w:tabs>
          <w:tab w:val="left" w:pos="360"/>
        </w:tabs>
        <w:spacing w:line="276" w:lineRule="auto"/>
        <w:ind w:left="360" w:firstLine="0"/>
        <w:rPr>
          <w:rFonts w:asciiTheme="minorHAnsi" w:hAnsiTheme="minorHAnsi"/>
          <w:color w:val="auto"/>
        </w:rPr>
      </w:pPr>
      <w:r w:rsidRPr="00FC2CF4">
        <w:rPr>
          <w:rFonts w:asciiTheme="minorHAnsi" w:hAnsiTheme="minorHAnsi" w:cs="Arial"/>
          <w:color w:val="auto"/>
          <w:shd w:val="clear" w:color="auto" w:fill="FFFFFF"/>
        </w:rPr>
        <w:t>Product Delivery</w:t>
      </w:r>
    </w:p>
    <w:p w14:paraId="36661206" w14:textId="6E8195C3" w:rsidR="006F7A4A" w:rsidRPr="00FC2CF4" w:rsidRDefault="006F7A4A" w:rsidP="006F7A4A">
      <w:pPr>
        <w:numPr>
          <w:ilvl w:val="0"/>
          <w:numId w:val="15"/>
        </w:numPr>
        <w:shd w:val="clear" w:color="auto" w:fill="auto"/>
        <w:spacing w:line="276" w:lineRule="auto"/>
        <w:ind w:left="360" w:firstLine="0"/>
        <w:rPr>
          <w:rFonts w:asciiTheme="minorHAnsi" w:hAnsiTheme="minorHAnsi"/>
          <w:color w:val="auto"/>
        </w:rPr>
      </w:pPr>
      <w:r w:rsidRPr="00FC2CF4">
        <w:rPr>
          <w:rFonts w:asciiTheme="minorHAnsi" w:eastAsia="Verdana" w:hAnsiTheme="minorHAnsi" w:cs="Arial"/>
          <w:color w:val="auto"/>
          <w:lang w:val="en-US"/>
        </w:rPr>
        <w:t>Sun Certified Java engineer</w:t>
      </w:r>
      <w:r w:rsidRPr="00FC2CF4">
        <w:rPr>
          <w:rFonts w:asciiTheme="minorHAnsi" w:hAnsiTheme="minorHAnsi"/>
          <w:color w:val="auto"/>
        </w:rPr>
        <w:t xml:space="preserve"> </w:t>
      </w:r>
    </w:p>
    <w:p w14:paraId="15F4701E" w14:textId="7C5B462F" w:rsidR="006F7A4A" w:rsidRPr="00FC2CF4" w:rsidRDefault="006F7A4A" w:rsidP="006F7A4A">
      <w:pPr>
        <w:shd w:val="clear" w:color="auto" w:fill="auto"/>
        <w:tabs>
          <w:tab w:val="left" w:pos="360"/>
        </w:tabs>
        <w:spacing w:line="276" w:lineRule="auto"/>
        <w:rPr>
          <w:rFonts w:asciiTheme="minorHAnsi" w:hAnsiTheme="minorHAnsi"/>
          <w:color w:val="auto"/>
        </w:rPr>
      </w:pPr>
    </w:p>
    <w:p w14:paraId="295F814E" w14:textId="5805DF63"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pPr>
      <w:r>
        <w:rPr>
          <w:rFonts w:asciiTheme="minorHAnsi" w:hAnsiTheme="minorHAnsi"/>
          <w:color w:val="auto"/>
          <w:lang w:val="en-US"/>
        </w:rPr>
        <w:lastRenderedPageBreak/>
        <w:t>Oracle</w:t>
      </w:r>
    </w:p>
    <w:p w14:paraId="5D7DE811" w14:textId="74D0BAB4" w:rsidR="006F7A4A" w:rsidRPr="00FC2CF4" w:rsidRDefault="00FE5A3D" w:rsidP="006F7A4A">
      <w:pPr>
        <w:numPr>
          <w:ilvl w:val="0"/>
          <w:numId w:val="15"/>
        </w:numPr>
        <w:shd w:val="clear" w:color="auto" w:fill="auto"/>
        <w:tabs>
          <w:tab w:val="left" w:pos="360"/>
        </w:tabs>
        <w:spacing w:line="276" w:lineRule="auto"/>
        <w:ind w:left="0" w:firstLine="0"/>
        <w:rPr>
          <w:rFonts w:asciiTheme="minorHAnsi" w:hAnsiTheme="minorHAnsi"/>
          <w:color w:val="auto"/>
        </w:rPr>
      </w:pPr>
      <w:r w:rsidRPr="00FC2CF4">
        <w:rPr>
          <w:rFonts w:asciiTheme="minorHAnsi" w:eastAsia="Verdana" w:hAnsiTheme="minorHAnsi" w:cs="Arial"/>
          <w:color w:val="auto"/>
          <w:lang w:val="en-US"/>
        </w:rPr>
        <w:t>MySQL</w:t>
      </w:r>
      <w:r w:rsidR="006F7A4A" w:rsidRPr="00FC2CF4">
        <w:rPr>
          <w:rFonts w:asciiTheme="minorHAnsi" w:eastAsia="Verdana" w:hAnsiTheme="minorHAnsi" w:cs="Arial"/>
          <w:color w:val="auto"/>
        </w:rPr>
        <w:t xml:space="preserve"> Database</w:t>
      </w:r>
    </w:p>
    <w:p w14:paraId="0DEEAF1F" w14:textId="6AA3FF34" w:rsidR="006F7A4A" w:rsidRPr="006F7A4A" w:rsidRDefault="006F7A4A" w:rsidP="006F7A4A">
      <w:pPr>
        <w:numPr>
          <w:ilvl w:val="0"/>
          <w:numId w:val="15"/>
        </w:numPr>
        <w:shd w:val="clear" w:color="auto" w:fill="auto"/>
        <w:tabs>
          <w:tab w:val="left" w:pos="360"/>
        </w:tabs>
        <w:spacing w:line="276" w:lineRule="auto"/>
        <w:ind w:left="0" w:firstLine="0"/>
        <w:rPr>
          <w:rFonts w:asciiTheme="minorHAnsi" w:hAnsiTheme="minorHAnsi"/>
          <w:color w:val="auto"/>
        </w:rPr>
        <w:sectPr w:rsidR="006F7A4A" w:rsidRPr="006F7A4A" w:rsidSect="00247049">
          <w:type w:val="continuous"/>
          <w:pgSz w:w="12240" w:h="15840"/>
          <w:pgMar w:top="1008" w:right="1080" w:bottom="720" w:left="1080" w:header="720" w:footer="720" w:gutter="0"/>
          <w:cols w:num="2" w:space="720"/>
          <w:docGrid w:linePitch="326"/>
        </w:sectPr>
      </w:pPr>
      <w:r>
        <w:rPr>
          <w:rFonts w:asciiTheme="minorHAnsi" w:hAnsiTheme="minorHAnsi"/>
          <w:color w:val="auto"/>
          <w:lang w:val="en-US"/>
        </w:rPr>
        <w:t>PMP trained</w:t>
      </w:r>
      <w:r w:rsidRPr="00FC2CF4">
        <w:rPr>
          <w:rFonts w:asciiTheme="minorHAnsi" w:hAnsiTheme="minorHAnsi"/>
          <w:color w:val="auto"/>
        </w:rPr>
        <w:t xml:space="preserve"> </w:t>
      </w:r>
    </w:p>
    <w:p w14:paraId="12C409A3" w14:textId="3D674C87" w:rsidR="00AD68AC" w:rsidRPr="00FC2CF4" w:rsidRDefault="00AD68AC" w:rsidP="006F7A4A">
      <w:pPr>
        <w:pStyle w:val="Li"/>
        <w:jc w:val="both"/>
        <w:rPr>
          <w:rFonts w:asciiTheme="minorHAnsi" w:hAnsiTheme="minorHAnsi" w:cs="Arial"/>
          <w:color w:val="auto"/>
          <w:lang w:val="en-US"/>
        </w:rPr>
      </w:pPr>
    </w:p>
    <w:sectPr w:rsidR="00AD68AC" w:rsidRPr="00FC2CF4" w:rsidSect="00C6795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EB60" w14:textId="77777777" w:rsidR="008221E4" w:rsidRDefault="008221E4" w:rsidP="00FA606B">
      <w:r>
        <w:separator/>
      </w:r>
    </w:p>
  </w:endnote>
  <w:endnote w:type="continuationSeparator" w:id="0">
    <w:p w14:paraId="02202DB1" w14:textId="77777777" w:rsidR="008221E4" w:rsidRDefault="008221E4" w:rsidP="00FA6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2B151" w14:textId="77777777" w:rsidR="008221E4" w:rsidRDefault="008221E4" w:rsidP="00FA606B">
      <w:r>
        <w:separator/>
      </w:r>
    </w:p>
  </w:footnote>
  <w:footnote w:type="continuationSeparator" w:id="0">
    <w:p w14:paraId="277E939F" w14:textId="77777777" w:rsidR="008221E4" w:rsidRDefault="008221E4" w:rsidP="00FA6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B6ECF100"/>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7"/>
    <w:multiLevelType w:val="hybridMultilevel"/>
    <w:tmpl w:val="00000007"/>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9"/>
    <w:multiLevelType w:val="hybridMultilevel"/>
    <w:tmpl w:val="00000009"/>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A"/>
    <w:multiLevelType w:val="hybridMultilevel"/>
    <w:tmpl w:val="0000000A"/>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8">
    <w:nsid w:val="0000000C"/>
    <w:multiLevelType w:val="hybridMultilevel"/>
    <w:tmpl w:val="0000000C"/>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9">
    <w:nsid w:val="0000000D"/>
    <w:multiLevelType w:val="hybridMultilevel"/>
    <w:tmpl w:val="0000000D"/>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0">
    <w:nsid w:val="0000000F"/>
    <w:multiLevelType w:val="hybridMultilevel"/>
    <w:tmpl w:val="0000000F"/>
    <w:lvl w:ilvl="0" w:tplc="FFFFFFFF">
      <w:start w:val="1"/>
      <w:numFmt w:val="bullet"/>
      <w:lvlText w:val="o"/>
      <w:lvlJc w:val="left"/>
      <w:pPr>
        <w:tabs>
          <w:tab w:val="num" w:pos="720"/>
        </w:tabs>
        <w:ind w:left="720" w:hanging="360"/>
      </w:pPr>
      <w:rPr>
        <w:rFonts w:ascii="Courier New" w:hAnsi="Courier New"/>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1">
    <w:nsid w:val="0E463438"/>
    <w:multiLevelType w:val="hybridMultilevel"/>
    <w:tmpl w:val="F17015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075736"/>
    <w:multiLevelType w:val="hybridMultilevel"/>
    <w:tmpl w:val="0E58ABBC"/>
    <w:lvl w:ilvl="0" w:tplc="FFFFFFFF">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0482F"/>
    <w:multiLevelType w:val="hybridMultilevel"/>
    <w:tmpl w:val="03542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0E4B8B"/>
    <w:multiLevelType w:val="hybridMultilevel"/>
    <w:tmpl w:val="5F76CC00"/>
    <w:lvl w:ilvl="0" w:tplc="CEFC1A3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403D4B"/>
    <w:multiLevelType w:val="hybridMultilevel"/>
    <w:tmpl w:val="45F8A1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3D40C9"/>
    <w:multiLevelType w:val="hybridMultilevel"/>
    <w:tmpl w:val="59CE9E9E"/>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7F4424F4"/>
    <w:multiLevelType w:val="hybridMultilevel"/>
    <w:tmpl w:val="D16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3"/>
  </w:num>
  <w:num w:numId="14">
    <w:abstractNumId w:val="11"/>
  </w:num>
  <w:num w:numId="15">
    <w:abstractNumId w:val="16"/>
  </w:num>
  <w:num w:numId="16">
    <w:abstractNumId w:val="1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7A"/>
    <w:rsid w:val="00005575"/>
    <w:rsid w:val="00012753"/>
    <w:rsid w:val="000136F2"/>
    <w:rsid w:val="000163BB"/>
    <w:rsid w:val="00026AC7"/>
    <w:rsid w:val="0002739F"/>
    <w:rsid w:val="00030202"/>
    <w:rsid w:val="0003179A"/>
    <w:rsid w:val="00032127"/>
    <w:rsid w:val="0004190F"/>
    <w:rsid w:val="00045D20"/>
    <w:rsid w:val="00045F2A"/>
    <w:rsid w:val="00046B9B"/>
    <w:rsid w:val="00050548"/>
    <w:rsid w:val="000567CD"/>
    <w:rsid w:val="00060D03"/>
    <w:rsid w:val="0006711E"/>
    <w:rsid w:val="00071246"/>
    <w:rsid w:val="000716DC"/>
    <w:rsid w:val="00073364"/>
    <w:rsid w:val="00077F80"/>
    <w:rsid w:val="00086FD9"/>
    <w:rsid w:val="00093A0C"/>
    <w:rsid w:val="0009485B"/>
    <w:rsid w:val="000A5E27"/>
    <w:rsid w:val="000B28DE"/>
    <w:rsid w:val="000C0F24"/>
    <w:rsid w:val="000C13DB"/>
    <w:rsid w:val="000C3B85"/>
    <w:rsid w:val="000C5BB7"/>
    <w:rsid w:val="000C6C98"/>
    <w:rsid w:val="000D1086"/>
    <w:rsid w:val="000D505A"/>
    <w:rsid w:val="000D6373"/>
    <w:rsid w:val="000E05E8"/>
    <w:rsid w:val="000E1F9E"/>
    <w:rsid w:val="000F5817"/>
    <w:rsid w:val="000F59DA"/>
    <w:rsid w:val="0011381B"/>
    <w:rsid w:val="0013211A"/>
    <w:rsid w:val="00135E96"/>
    <w:rsid w:val="00135EC9"/>
    <w:rsid w:val="00136A7E"/>
    <w:rsid w:val="001375C1"/>
    <w:rsid w:val="001405F8"/>
    <w:rsid w:val="00152F46"/>
    <w:rsid w:val="001539DF"/>
    <w:rsid w:val="00155441"/>
    <w:rsid w:val="00156536"/>
    <w:rsid w:val="00157CC7"/>
    <w:rsid w:val="001605A8"/>
    <w:rsid w:val="00161496"/>
    <w:rsid w:val="00162864"/>
    <w:rsid w:val="0016786B"/>
    <w:rsid w:val="00171595"/>
    <w:rsid w:val="001768A7"/>
    <w:rsid w:val="001769C1"/>
    <w:rsid w:val="001802AC"/>
    <w:rsid w:val="00181D89"/>
    <w:rsid w:val="00182DFE"/>
    <w:rsid w:val="00186147"/>
    <w:rsid w:val="00191D84"/>
    <w:rsid w:val="00195717"/>
    <w:rsid w:val="001A2BE6"/>
    <w:rsid w:val="001B0AE7"/>
    <w:rsid w:val="001B3922"/>
    <w:rsid w:val="001C247F"/>
    <w:rsid w:val="001C43D8"/>
    <w:rsid w:val="001C5616"/>
    <w:rsid w:val="001D4DBF"/>
    <w:rsid w:val="001E558D"/>
    <w:rsid w:val="001E77DB"/>
    <w:rsid w:val="001F1109"/>
    <w:rsid w:val="001F1B5B"/>
    <w:rsid w:val="001F2396"/>
    <w:rsid w:val="001F56CB"/>
    <w:rsid w:val="00200AFB"/>
    <w:rsid w:val="00201553"/>
    <w:rsid w:val="00203DBC"/>
    <w:rsid w:val="00211F20"/>
    <w:rsid w:val="002134A6"/>
    <w:rsid w:val="00221C69"/>
    <w:rsid w:val="00225517"/>
    <w:rsid w:val="00226FF7"/>
    <w:rsid w:val="00232CCD"/>
    <w:rsid w:val="00232FC9"/>
    <w:rsid w:val="0023394C"/>
    <w:rsid w:val="00242DC9"/>
    <w:rsid w:val="00244A39"/>
    <w:rsid w:val="00244E85"/>
    <w:rsid w:val="002476E0"/>
    <w:rsid w:val="002518A4"/>
    <w:rsid w:val="002519EC"/>
    <w:rsid w:val="00256FAA"/>
    <w:rsid w:val="0026055A"/>
    <w:rsid w:val="00272577"/>
    <w:rsid w:val="00274322"/>
    <w:rsid w:val="00284804"/>
    <w:rsid w:val="002901E4"/>
    <w:rsid w:val="00291F9E"/>
    <w:rsid w:val="002B1B27"/>
    <w:rsid w:val="002B3863"/>
    <w:rsid w:val="002B6287"/>
    <w:rsid w:val="002D0D18"/>
    <w:rsid w:val="002D3477"/>
    <w:rsid w:val="002E350F"/>
    <w:rsid w:val="002F7CDE"/>
    <w:rsid w:val="003056DE"/>
    <w:rsid w:val="00306386"/>
    <w:rsid w:val="00312C8A"/>
    <w:rsid w:val="00313C49"/>
    <w:rsid w:val="003205D9"/>
    <w:rsid w:val="0032117D"/>
    <w:rsid w:val="003239D8"/>
    <w:rsid w:val="00325C4A"/>
    <w:rsid w:val="00327122"/>
    <w:rsid w:val="00331C10"/>
    <w:rsid w:val="00332460"/>
    <w:rsid w:val="00336450"/>
    <w:rsid w:val="00357BC1"/>
    <w:rsid w:val="003668FF"/>
    <w:rsid w:val="003755B4"/>
    <w:rsid w:val="00375900"/>
    <w:rsid w:val="00377044"/>
    <w:rsid w:val="0038021A"/>
    <w:rsid w:val="0039102C"/>
    <w:rsid w:val="003956A9"/>
    <w:rsid w:val="003A056C"/>
    <w:rsid w:val="003A5A5A"/>
    <w:rsid w:val="003B150F"/>
    <w:rsid w:val="003C79F0"/>
    <w:rsid w:val="003D5829"/>
    <w:rsid w:val="003D6670"/>
    <w:rsid w:val="0040594F"/>
    <w:rsid w:val="00406757"/>
    <w:rsid w:val="004100BE"/>
    <w:rsid w:val="004146D9"/>
    <w:rsid w:val="004151CC"/>
    <w:rsid w:val="00426D73"/>
    <w:rsid w:val="0042768C"/>
    <w:rsid w:val="00427AD4"/>
    <w:rsid w:val="00433C1E"/>
    <w:rsid w:val="004547E0"/>
    <w:rsid w:val="00461AB8"/>
    <w:rsid w:val="00462D97"/>
    <w:rsid w:val="004743FF"/>
    <w:rsid w:val="00474881"/>
    <w:rsid w:val="00474E7A"/>
    <w:rsid w:val="00475BA0"/>
    <w:rsid w:val="00475C41"/>
    <w:rsid w:val="004959CF"/>
    <w:rsid w:val="004962B1"/>
    <w:rsid w:val="00496E44"/>
    <w:rsid w:val="004B21E0"/>
    <w:rsid w:val="004C09D7"/>
    <w:rsid w:val="004C231F"/>
    <w:rsid w:val="004C4124"/>
    <w:rsid w:val="004C4CE7"/>
    <w:rsid w:val="004D0997"/>
    <w:rsid w:val="004D4701"/>
    <w:rsid w:val="004E0A63"/>
    <w:rsid w:val="004F19FD"/>
    <w:rsid w:val="004F2A41"/>
    <w:rsid w:val="005003AC"/>
    <w:rsid w:val="0050465D"/>
    <w:rsid w:val="0050660C"/>
    <w:rsid w:val="005134D8"/>
    <w:rsid w:val="00523216"/>
    <w:rsid w:val="00524363"/>
    <w:rsid w:val="005305D0"/>
    <w:rsid w:val="00536D74"/>
    <w:rsid w:val="00542AA4"/>
    <w:rsid w:val="00542C0C"/>
    <w:rsid w:val="00556BD1"/>
    <w:rsid w:val="00560961"/>
    <w:rsid w:val="00561F17"/>
    <w:rsid w:val="00564A2D"/>
    <w:rsid w:val="00564D1B"/>
    <w:rsid w:val="005654FF"/>
    <w:rsid w:val="0056662B"/>
    <w:rsid w:val="00570AAB"/>
    <w:rsid w:val="0057513D"/>
    <w:rsid w:val="005832A7"/>
    <w:rsid w:val="005868C9"/>
    <w:rsid w:val="00592A21"/>
    <w:rsid w:val="005957DC"/>
    <w:rsid w:val="0059654B"/>
    <w:rsid w:val="00596B63"/>
    <w:rsid w:val="005A520E"/>
    <w:rsid w:val="005A532A"/>
    <w:rsid w:val="005A54DF"/>
    <w:rsid w:val="005B0DD9"/>
    <w:rsid w:val="005B268D"/>
    <w:rsid w:val="005C5690"/>
    <w:rsid w:val="005C7F19"/>
    <w:rsid w:val="005E3DD6"/>
    <w:rsid w:val="005E4F0E"/>
    <w:rsid w:val="005F1A67"/>
    <w:rsid w:val="00607809"/>
    <w:rsid w:val="006101C8"/>
    <w:rsid w:val="0061126C"/>
    <w:rsid w:val="00611FF6"/>
    <w:rsid w:val="00612AAC"/>
    <w:rsid w:val="006270FA"/>
    <w:rsid w:val="00637440"/>
    <w:rsid w:val="006402F6"/>
    <w:rsid w:val="00643CBE"/>
    <w:rsid w:val="0064518A"/>
    <w:rsid w:val="0066018D"/>
    <w:rsid w:val="0066577F"/>
    <w:rsid w:val="00666A95"/>
    <w:rsid w:val="006812A0"/>
    <w:rsid w:val="00683AA8"/>
    <w:rsid w:val="00691AFB"/>
    <w:rsid w:val="0069775D"/>
    <w:rsid w:val="006B67F7"/>
    <w:rsid w:val="006C620D"/>
    <w:rsid w:val="006D4CE3"/>
    <w:rsid w:val="006E0574"/>
    <w:rsid w:val="006E0702"/>
    <w:rsid w:val="006E39AD"/>
    <w:rsid w:val="006E3FB6"/>
    <w:rsid w:val="006E41BC"/>
    <w:rsid w:val="006E5DCD"/>
    <w:rsid w:val="006F7A4A"/>
    <w:rsid w:val="0070662F"/>
    <w:rsid w:val="00710C0D"/>
    <w:rsid w:val="00712B71"/>
    <w:rsid w:val="00716065"/>
    <w:rsid w:val="007247F8"/>
    <w:rsid w:val="00734D66"/>
    <w:rsid w:val="00740803"/>
    <w:rsid w:val="00742AFD"/>
    <w:rsid w:val="00743CAE"/>
    <w:rsid w:val="00744295"/>
    <w:rsid w:val="00747BEF"/>
    <w:rsid w:val="00755F29"/>
    <w:rsid w:val="00757A80"/>
    <w:rsid w:val="00761311"/>
    <w:rsid w:val="00774E7E"/>
    <w:rsid w:val="00775E49"/>
    <w:rsid w:val="00780BDF"/>
    <w:rsid w:val="007844D9"/>
    <w:rsid w:val="00790649"/>
    <w:rsid w:val="00790BCA"/>
    <w:rsid w:val="007970FB"/>
    <w:rsid w:val="007A01A5"/>
    <w:rsid w:val="007B3739"/>
    <w:rsid w:val="007B3F0A"/>
    <w:rsid w:val="007C36E9"/>
    <w:rsid w:val="007C3E76"/>
    <w:rsid w:val="007C6505"/>
    <w:rsid w:val="007D3B56"/>
    <w:rsid w:val="007D642A"/>
    <w:rsid w:val="007E36DC"/>
    <w:rsid w:val="007F15FC"/>
    <w:rsid w:val="007F446E"/>
    <w:rsid w:val="007F71B6"/>
    <w:rsid w:val="007F7BB7"/>
    <w:rsid w:val="00806097"/>
    <w:rsid w:val="00807B8F"/>
    <w:rsid w:val="008105FB"/>
    <w:rsid w:val="00812BFD"/>
    <w:rsid w:val="00814BC5"/>
    <w:rsid w:val="00816126"/>
    <w:rsid w:val="00817C41"/>
    <w:rsid w:val="008221E4"/>
    <w:rsid w:val="0082746D"/>
    <w:rsid w:val="008332C4"/>
    <w:rsid w:val="00835633"/>
    <w:rsid w:val="008371D3"/>
    <w:rsid w:val="00841004"/>
    <w:rsid w:val="0084365F"/>
    <w:rsid w:val="0085112F"/>
    <w:rsid w:val="00853B46"/>
    <w:rsid w:val="00867A1B"/>
    <w:rsid w:val="008705CB"/>
    <w:rsid w:val="00880518"/>
    <w:rsid w:val="00881CD4"/>
    <w:rsid w:val="008900B8"/>
    <w:rsid w:val="008A27FA"/>
    <w:rsid w:val="008B134B"/>
    <w:rsid w:val="008B336B"/>
    <w:rsid w:val="008C3829"/>
    <w:rsid w:val="008C75E0"/>
    <w:rsid w:val="008D0622"/>
    <w:rsid w:val="008D075D"/>
    <w:rsid w:val="008D0FFC"/>
    <w:rsid w:val="008E38BA"/>
    <w:rsid w:val="008E6DC6"/>
    <w:rsid w:val="008F555D"/>
    <w:rsid w:val="008F62A3"/>
    <w:rsid w:val="009003F2"/>
    <w:rsid w:val="00901007"/>
    <w:rsid w:val="0090113F"/>
    <w:rsid w:val="00903D05"/>
    <w:rsid w:val="00923147"/>
    <w:rsid w:val="009268F0"/>
    <w:rsid w:val="009274EE"/>
    <w:rsid w:val="00932D3A"/>
    <w:rsid w:val="009336EE"/>
    <w:rsid w:val="009354F6"/>
    <w:rsid w:val="009408C7"/>
    <w:rsid w:val="0095406C"/>
    <w:rsid w:val="00956164"/>
    <w:rsid w:val="0096019F"/>
    <w:rsid w:val="00965771"/>
    <w:rsid w:val="00967B6C"/>
    <w:rsid w:val="00970ABD"/>
    <w:rsid w:val="009770A4"/>
    <w:rsid w:val="00985D5A"/>
    <w:rsid w:val="009A1096"/>
    <w:rsid w:val="009B295C"/>
    <w:rsid w:val="009B39C4"/>
    <w:rsid w:val="009B480B"/>
    <w:rsid w:val="009B665A"/>
    <w:rsid w:val="009B74EE"/>
    <w:rsid w:val="009C39DA"/>
    <w:rsid w:val="009C3F1B"/>
    <w:rsid w:val="009C5881"/>
    <w:rsid w:val="009C6B50"/>
    <w:rsid w:val="009F24FB"/>
    <w:rsid w:val="009F47BA"/>
    <w:rsid w:val="00A14602"/>
    <w:rsid w:val="00A16589"/>
    <w:rsid w:val="00A34CA4"/>
    <w:rsid w:val="00A34DC9"/>
    <w:rsid w:val="00A4076F"/>
    <w:rsid w:val="00A47E9B"/>
    <w:rsid w:val="00A5657C"/>
    <w:rsid w:val="00A63A8B"/>
    <w:rsid w:val="00A654D3"/>
    <w:rsid w:val="00A65BD6"/>
    <w:rsid w:val="00A66EF2"/>
    <w:rsid w:val="00A72409"/>
    <w:rsid w:val="00A728DC"/>
    <w:rsid w:val="00A75F31"/>
    <w:rsid w:val="00A76185"/>
    <w:rsid w:val="00A83C83"/>
    <w:rsid w:val="00A90E1E"/>
    <w:rsid w:val="00A922C0"/>
    <w:rsid w:val="00A93D47"/>
    <w:rsid w:val="00A94C21"/>
    <w:rsid w:val="00A97AD9"/>
    <w:rsid w:val="00AA064C"/>
    <w:rsid w:val="00AB0C81"/>
    <w:rsid w:val="00AB3E2E"/>
    <w:rsid w:val="00AB5F0C"/>
    <w:rsid w:val="00AC2DB2"/>
    <w:rsid w:val="00AC503F"/>
    <w:rsid w:val="00AC7244"/>
    <w:rsid w:val="00AC72F5"/>
    <w:rsid w:val="00AD01C9"/>
    <w:rsid w:val="00AD46B6"/>
    <w:rsid w:val="00AD68AC"/>
    <w:rsid w:val="00AD7FFD"/>
    <w:rsid w:val="00AE27D3"/>
    <w:rsid w:val="00AE3CC1"/>
    <w:rsid w:val="00AF2A38"/>
    <w:rsid w:val="00AF3237"/>
    <w:rsid w:val="00AF3597"/>
    <w:rsid w:val="00AF4069"/>
    <w:rsid w:val="00B00478"/>
    <w:rsid w:val="00B1487E"/>
    <w:rsid w:val="00B17B60"/>
    <w:rsid w:val="00B206D7"/>
    <w:rsid w:val="00B20F26"/>
    <w:rsid w:val="00B2553D"/>
    <w:rsid w:val="00B30144"/>
    <w:rsid w:val="00B429BC"/>
    <w:rsid w:val="00B450B5"/>
    <w:rsid w:val="00B465B9"/>
    <w:rsid w:val="00B6365C"/>
    <w:rsid w:val="00B63ECF"/>
    <w:rsid w:val="00B645D2"/>
    <w:rsid w:val="00B674B9"/>
    <w:rsid w:val="00B70041"/>
    <w:rsid w:val="00B8397A"/>
    <w:rsid w:val="00B95CDE"/>
    <w:rsid w:val="00B969AF"/>
    <w:rsid w:val="00BA0BB6"/>
    <w:rsid w:val="00BA0BD5"/>
    <w:rsid w:val="00BA70FD"/>
    <w:rsid w:val="00BB055E"/>
    <w:rsid w:val="00BB1B0D"/>
    <w:rsid w:val="00BB256A"/>
    <w:rsid w:val="00BB3C02"/>
    <w:rsid w:val="00BB7D29"/>
    <w:rsid w:val="00BC3599"/>
    <w:rsid w:val="00BC4465"/>
    <w:rsid w:val="00BC4835"/>
    <w:rsid w:val="00BD60AF"/>
    <w:rsid w:val="00BD77FE"/>
    <w:rsid w:val="00BF28F8"/>
    <w:rsid w:val="00C01F46"/>
    <w:rsid w:val="00C04C4A"/>
    <w:rsid w:val="00C061C9"/>
    <w:rsid w:val="00C06885"/>
    <w:rsid w:val="00C06A9E"/>
    <w:rsid w:val="00C070B0"/>
    <w:rsid w:val="00C17CC1"/>
    <w:rsid w:val="00C20A28"/>
    <w:rsid w:val="00C21FF8"/>
    <w:rsid w:val="00C3093D"/>
    <w:rsid w:val="00C402C9"/>
    <w:rsid w:val="00C40C04"/>
    <w:rsid w:val="00C449A2"/>
    <w:rsid w:val="00C51760"/>
    <w:rsid w:val="00C530CC"/>
    <w:rsid w:val="00C552B0"/>
    <w:rsid w:val="00C56365"/>
    <w:rsid w:val="00C6795A"/>
    <w:rsid w:val="00C7202A"/>
    <w:rsid w:val="00C8073F"/>
    <w:rsid w:val="00C807D6"/>
    <w:rsid w:val="00C80D25"/>
    <w:rsid w:val="00C812FC"/>
    <w:rsid w:val="00C945EF"/>
    <w:rsid w:val="00C96F77"/>
    <w:rsid w:val="00CA197F"/>
    <w:rsid w:val="00CA25AF"/>
    <w:rsid w:val="00CA40F3"/>
    <w:rsid w:val="00CA5FE4"/>
    <w:rsid w:val="00CB06A0"/>
    <w:rsid w:val="00CB311E"/>
    <w:rsid w:val="00CB4844"/>
    <w:rsid w:val="00CB5963"/>
    <w:rsid w:val="00CB6367"/>
    <w:rsid w:val="00CB7D66"/>
    <w:rsid w:val="00CC1A51"/>
    <w:rsid w:val="00CC3039"/>
    <w:rsid w:val="00CD00DE"/>
    <w:rsid w:val="00CD1C68"/>
    <w:rsid w:val="00CE4206"/>
    <w:rsid w:val="00CF0A33"/>
    <w:rsid w:val="00D30570"/>
    <w:rsid w:val="00D367E7"/>
    <w:rsid w:val="00D40D27"/>
    <w:rsid w:val="00D477D8"/>
    <w:rsid w:val="00D56B7C"/>
    <w:rsid w:val="00D63101"/>
    <w:rsid w:val="00D70F96"/>
    <w:rsid w:val="00D714A3"/>
    <w:rsid w:val="00D90050"/>
    <w:rsid w:val="00D91902"/>
    <w:rsid w:val="00D91DD1"/>
    <w:rsid w:val="00D931C0"/>
    <w:rsid w:val="00DB01D6"/>
    <w:rsid w:val="00DB3BA5"/>
    <w:rsid w:val="00DC7EE3"/>
    <w:rsid w:val="00DD12BC"/>
    <w:rsid w:val="00DD440D"/>
    <w:rsid w:val="00DE3348"/>
    <w:rsid w:val="00DF00E2"/>
    <w:rsid w:val="00DF43D6"/>
    <w:rsid w:val="00DF4C4E"/>
    <w:rsid w:val="00E0208C"/>
    <w:rsid w:val="00E02B6F"/>
    <w:rsid w:val="00E04F75"/>
    <w:rsid w:val="00E0689A"/>
    <w:rsid w:val="00E16B48"/>
    <w:rsid w:val="00E20E4F"/>
    <w:rsid w:val="00E26BA9"/>
    <w:rsid w:val="00E35B0C"/>
    <w:rsid w:val="00E379F9"/>
    <w:rsid w:val="00E42269"/>
    <w:rsid w:val="00E457AA"/>
    <w:rsid w:val="00E55EE7"/>
    <w:rsid w:val="00E56852"/>
    <w:rsid w:val="00E57C3C"/>
    <w:rsid w:val="00E605E4"/>
    <w:rsid w:val="00E6155B"/>
    <w:rsid w:val="00E91A9A"/>
    <w:rsid w:val="00E95748"/>
    <w:rsid w:val="00EA2FE5"/>
    <w:rsid w:val="00EA697C"/>
    <w:rsid w:val="00EB44B6"/>
    <w:rsid w:val="00ED1453"/>
    <w:rsid w:val="00EE0CD7"/>
    <w:rsid w:val="00EF24BF"/>
    <w:rsid w:val="00EF4178"/>
    <w:rsid w:val="00EF5DC7"/>
    <w:rsid w:val="00EF6F2F"/>
    <w:rsid w:val="00F00F66"/>
    <w:rsid w:val="00F062BF"/>
    <w:rsid w:val="00F11B5C"/>
    <w:rsid w:val="00F200D8"/>
    <w:rsid w:val="00F225C3"/>
    <w:rsid w:val="00F25E3D"/>
    <w:rsid w:val="00F26003"/>
    <w:rsid w:val="00F2667A"/>
    <w:rsid w:val="00F31577"/>
    <w:rsid w:val="00F317AB"/>
    <w:rsid w:val="00F35D49"/>
    <w:rsid w:val="00F366EA"/>
    <w:rsid w:val="00F37530"/>
    <w:rsid w:val="00F54F7D"/>
    <w:rsid w:val="00F56ACF"/>
    <w:rsid w:val="00F57365"/>
    <w:rsid w:val="00F66ADD"/>
    <w:rsid w:val="00F76365"/>
    <w:rsid w:val="00F77446"/>
    <w:rsid w:val="00F77EEE"/>
    <w:rsid w:val="00F91949"/>
    <w:rsid w:val="00F9442D"/>
    <w:rsid w:val="00F947EB"/>
    <w:rsid w:val="00FA23AE"/>
    <w:rsid w:val="00FA606B"/>
    <w:rsid w:val="00FA757C"/>
    <w:rsid w:val="00FB62BC"/>
    <w:rsid w:val="00FC2CF4"/>
    <w:rsid w:val="00FC4E9E"/>
    <w:rsid w:val="00FD26F4"/>
    <w:rsid w:val="00FD51BA"/>
    <w:rsid w:val="00FD663A"/>
    <w:rsid w:val="00FE06F9"/>
    <w:rsid w:val="00FE22ED"/>
    <w:rsid w:val="00FE3E9A"/>
    <w:rsid w:val="00FE488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B02E33E"/>
  <w15:docId w15:val="{E2446132-CF5B-434B-969D-EF20248A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97A"/>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1">
    <w:name w:val="heading 1"/>
    <w:basedOn w:val="Normal"/>
    <w:next w:val="Normal"/>
    <w:link w:val="Heading1Char"/>
    <w:qFormat/>
    <w:rsid w:val="00B8397A"/>
    <w:pPr>
      <w:keepNext/>
      <w:spacing w:before="90" w:after="90"/>
      <w:ind w:left="90" w:right="90"/>
      <w:outlineLvl w:val="0"/>
    </w:pPr>
    <w:rPr>
      <w:b/>
      <w:bCs/>
      <w:kern w:val="32"/>
      <w:sz w:val="36"/>
      <w:szCs w:val="32"/>
    </w:rPr>
  </w:style>
  <w:style w:type="paragraph" w:styleId="Heading2">
    <w:name w:val="heading 2"/>
    <w:basedOn w:val="Normal"/>
    <w:next w:val="Normal"/>
    <w:link w:val="Heading2Char"/>
    <w:qFormat/>
    <w:rsid w:val="00B8397A"/>
    <w:pPr>
      <w:keepNext/>
      <w:spacing w:before="90" w:after="90"/>
      <w:ind w:left="90" w:right="90"/>
      <w:outlineLvl w:val="1"/>
    </w:pPr>
    <w:rPr>
      <w:b/>
      <w:bCs/>
      <w:i/>
      <w:iCs/>
      <w:sz w:val="28"/>
      <w:szCs w:val="28"/>
    </w:rPr>
  </w:style>
  <w:style w:type="paragraph" w:styleId="Heading3">
    <w:name w:val="heading 3"/>
    <w:basedOn w:val="Normal"/>
    <w:next w:val="Normal"/>
    <w:link w:val="Heading3Char"/>
    <w:qFormat/>
    <w:rsid w:val="00B8397A"/>
    <w:pPr>
      <w:keepNext/>
      <w:spacing w:before="90" w:after="90"/>
      <w:ind w:left="90" w:right="9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97A"/>
    <w:rPr>
      <w:rFonts w:ascii="Times New Roman" w:eastAsia="Times New Roman" w:hAnsi="Times New Roman" w:cs="Times New Roman"/>
      <w:b/>
      <w:bCs/>
      <w:color w:val="000000"/>
      <w:kern w:val="32"/>
      <w:sz w:val="36"/>
      <w:szCs w:val="32"/>
      <w:shd w:val="solid" w:color="FFFFFF" w:fill="auto"/>
      <w:lang w:val="ru-RU" w:eastAsia="ru-RU"/>
    </w:rPr>
  </w:style>
  <w:style w:type="character" w:customStyle="1" w:styleId="Heading2Char">
    <w:name w:val="Heading 2 Char"/>
    <w:basedOn w:val="DefaultParagraphFont"/>
    <w:link w:val="Heading2"/>
    <w:rsid w:val="00B8397A"/>
    <w:rPr>
      <w:rFonts w:ascii="Times New Roman" w:eastAsia="Times New Roman" w:hAnsi="Times New Roman" w:cs="Times New Roman"/>
      <w:b/>
      <w:bCs/>
      <w:i/>
      <w:iCs/>
      <w:color w:val="000000"/>
      <w:sz w:val="28"/>
      <w:szCs w:val="28"/>
      <w:shd w:val="solid" w:color="FFFFFF" w:fill="auto"/>
      <w:lang w:val="ru-RU" w:eastAsia="ru-RU"/>
    </w:rPr>
  </w:style>
  <w:style w:type="character" w:customStyle="1" w:styleId="Heading3Char">
    <w:name w:val="Heading 3 Char"/>
    <w:basedOn w:val="DefaultParagraphFont"/>
    <w:link w:val="Heading3"/>
    <w:rsid w:val="00B8397A"/>
    <w:rPr>
      <w:rFonts w:ascii="Times New Roman" w:eastAsia="Times New Roman" w:hAnsi="Times New Roman" w:cs="Times New Roman"/>
      <w:b/>
      <w:bCs/>
      <w:color w:val="000000"/>
      <w:sz w:val="24"/>
      <w:szCs w:val="26"/>
      <w:shd w:val="solid" w:color="FFFFFF" w:fill="auto"/>
      <w:lang w:val="ru-RU" w:eastAsia="ru-RU"/>
    </w:rPr>
  </w:style>
  <w:style w:type="paragraph" w:customStyle="1" w:styleId="Ul">
    <w:name w:val="Ul"/>
    <w:basedOn w:val="Normal"/>
    <w:rsid w:val="00B8397A"/>
  </w:style>
  <w:style w:type="paragraph" w:customStyle="1" w:styleId="Li">
    <w:name w:val="Li"/>
    <w:basedOn w:val="Normal"/>
    <w:rsid w:val="00B8397A"/>
  </w:style>
  <w:style w:type="paragraph" w:styleId="ListParagraph">
    <w:name w:val="List Paragraph"/>
    <w:basedOn w:val="Normal"/>
    <w:uiPriority w:val="34"/>
    <w:qFormat/>
    <w:rsid w:val="000D1086"/>
    <w:pPr>
      <w:ind w:left="720"/>
      <w:contextualSpacing/>
    </w:pPr>
  </w:style>
  <w:style w:type="table" w:styleId="TableGrid">
    <w:name w:val="Table Grid"/>
    <w:basedOn w:val="TableNormal"/>
    <w:uiPriority w:val="59"/>
    <w:rsid w:val="00E568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568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E5685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5685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5685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style-span">
    <w:name w:val="apple-style-span"/>
    <w:basedOn w:val="DefaultParagraphFont"/>
    <w:rsid w:val="00B1487E"/>
  </w:style>
  <w:style w:type="character" w:customStyle="1" w:styleId="apple-converted-space">
    <w:name w:val="apple-converted-space"/>
    <w:basedOn w:val="DefaultParagraphFont"/>
    <w:rsid w:val="00F66ADD"/>
  </w:style>
  <w:style w:type="character" w:customStyle="1" w:styleId="il">
    <w:name w:val="il"/>
    <w:basedOn w:val="DefaultParagraphFont"/>
    <w:rsid w:val="00716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UBM LLC</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Sreemannarayana Kasi</dc:creator>
  <cp:lastModifiedBy>Shree</cp:lastModifiedBy>
  <cp:revision>2</cp:revision>
  <dcterms:created xsi:type="dcterms:W3CDTF">2013-02-21T16:15:00Z</dcterms:created>
  <dcterms:modified xsi:type="dcterms:W3CDTF">2013-02-21T16:15:00Z</dcterms:modified>
</cp:coreProperties>
</file>